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AB9" w:rsidRDefault="007D0112">
      <w:pPr>
        <w:spacing w:before="100" w:after="100"/>
      </w:pPr>
      <w:proofErr w:type="spellStart"/>
      <w:r>
        <w:rPr>
          <w:b/>
          <w:bCs/>
          <w:sz w:val="48"/>
          <w:szCs w:val="48"/>
        </w:rPr>
        <w:t>Mashup</w:t>
      </w:r>
      <w:proofErr w:type="spellEnd"/>
    </w:p>
    <w:p w:rsidR="009F7AB9" w:rsidRDefault="00774B6C">
      <w:pPr>
        <w:spacing w:before="100" w:after="100"/>
      </w:pPr>
      <w:hyperlink r:id="rId5" w:anchor="tl-dr" w:history="1">
        <w:proofErr w:type="spellStart"/>
        <w:r>
          <w:rPr>
            <w:b/>
            <w:bCs/>
            <w:color w:val="0000FF"/>
            <w:sz w:val="36"/>
            <w:szCs w:val="36"/>
            <w:u w:val="single"/>
          </w:rPr>
          <w:t>tl</w:t>
        </w:r>
        <w:proofErr w:type="spellEnd"/>
        <w:r>
          <w:rPr>
            <w:b/>
            <w:bCs/>
            <w:color w:val="0000FF"/>
            <w:sz w:val="36"/>
            <w:szCs w:val="36"/>
            <w:u w:val="single"/>
          </w:rPr>
          <w:t xml:space="preserve">; </w:t>
        </w:r>
        <w:proofErr w:type="spellStart"/>
        <w:r>
          <w:rPr>
            <w:b/>
            <w:bCs/>
            <w:color w:val="0000FF"/>
            <w:sz w:val="36"/>
            <w:szCs w:val="36"/>
            <w:u w:val="single"/>
          </w:rPr>
          <w:t>dr</w:t>
        </w:r>
        <w:proofErr w:type="spellEnd"/>
      </w:hyperlink>
    </w:p>
    <w:p w:rsidR="009F7AB9" w:rsidRDefault="00774B6C">
      <w:pPr>
        <w:spacing w:before="100" w:after="100"/>
      </w:pPr>
      <w:r>
        <w:t>Implemente un sitio web que permita a los usuarios buscar artículos sobre un mapa, como se muestra a continuación.</w:t>
      </w:r>
    </w:p>
    <w:p w:rsidR="009F7AB9" w:rsidRDefault="00774B6C">
      <w:r>
        <w:t> </w:t>
      </w:r>
    </w:p>
    <w:p w:rsidR="009F7AB9" w:rsidRDefault="00774B6C">
      <w:pPr>
        <w:spacing w:before="100" w:after="100"/>
      </w:pPr>
      <w:hyperlink r:id="rId6" w:anchor="background" w:history="1">
        <w:r>
          <w:rPr>
            <w:b/>
            <w:bCs/>
            <w:color w:val="0000FF"/>
            <w:sz w:val="36"/>
            <w:szCs w:val="36"/>
            <w:u w:val="single"/>
          </w:rPr>
          <w:t>Fondo</w:t>
        </w:r>
      </w:hyperlink>
    </w:p>
    <w:p w:rsidR="009F7AB9" w:rsidRDefault="00774B6C">
      <w:pPr>
        <w:spacing w:before="100" w:after="100"/>
      </w:pPr>
      <w:r>
        <w:t>Un "</w:t>
      </w:r>
      <w:proofErr w:type="spellStart"/>
      <w:r>
        <w:t>mashup</w:t>
      </w:r>
      <w:proofErr w:type="spellEnd"/>
      <w:r>
        <w:t xml:space="preserve">" es una aplicación web que combina datos o funcionalidades de múltiples fuentes. En esta combinación, combinarás los datos de Google News con la funcionalidad de Google </w:t>
      </w:r>
      <w:proofErr w:type="spellStart"/>
      <w:r>
        <w:t>Maps</w:t>
      </w:r>
      <w:proofErr w:type="spellEnd"/>
      <w:r>
        <w:t xml:space="preserve">. </w:t>
      </w:r>
    </w:p>
    <w:p w:rsidR="009F7AB9" w:rsidRDefault="00774B6C">
      <w:pPr>
        <w:spacing w:before="100" w:after="100"/>
      </w:pPr>
      <w:hyperlink r:id="rId7" w:anchor="google-maps" w:history="1">
        <w:r>
          <w:rPr>
            <w:b/>
            <w:bCs/>
            <w:color w:val="0000FF"/>
            <w:sz w:val="27"/>
            <w:szCs w:val="27"/>
            <w:u w:val="single"/>
          </w:rPr>
          <w:t xml:space="preserve">Google </w:t>
        </w:r>
        <w:proofErr w:type="spellStart"/>
        <w:r>
          <w:rPr>
            <w:b/>
            <w:bCs/>
            <w:color w:val="0000FF"/>
            <w:sz w:val="27"/>
            <w:szCs w:val="27"/>
            <w:u w:val="single"/>
          </w:rPr>
          <w:t>Maps</w:t>
        </w:r>
        <w:proofErr w:type="spellEnd"/>
      </w:hyperlink>
    </w:p>
    <w:p w:rsidR="009F7AB9" w:rsidRDefault="00774B6C">
      <w:pPr>
        <w:spacing w:before="100" w:after="100"/>
      </w:pPr>
      <w:r>
        <w:t xml:space="preserve">Es muy probable que ya esté familiarizado, pero diríjase a Google </w:t>
      </w:r>
      <w:proofErr w:type="spellStart"/>
      <w:r>
        <w:t>Maps</w:t>
      </w:r>
      <w:proofErr w:type="spellEnd"/>
      <w:r>
        <w:t xml:space="preserve"> de todos modos en </w:t>
      </w:r>
      <w:proofErr w:type="gramStart"/>
      <w:r>
        <w:t>https://www.google.com/maps .</w:t>
      </w:r>
      <w:proofErr w:type="gramEnd"/>
      <w:r>
        <w:t xml:space="preserve"> Ingresa42.374490, -71.117185 en el cuadro de búsqueda de arriba, y debes encontrarte en </w:t>
      </w:r>
      <w:proofErr w:type="spellStart"/>
      <w:r>
        <w:t>Harvard.Ingrese</w:t>
      </w:r>
      <w:proofErr w:type="spellEnd"/>
      <w:r>
        <w:t xml:space="preserve"> </w:t>
      </w:r>
      <w:r>
        <w:rPr>
          <w:b/>
          <w:bCs/>
        </w:rPr>
        <w:t>41.3163284, -72.</w:t>
      </w:r>
      <w:proofErr w:type="gramStart"/>
      <w:r>
        <w:rPr>
          <w:b/>
          <w:bCs/>
        </w:rPr>
        <w:t>9245318</w:t>
      </w:r>
      <w:r>
        <w:t xml:space="preserve"> ,</w:t>
      </w:r>
      <w:proofErr w:type="gramEnd"/>
      <w:r>
        <w:t xml:space="preserve"> y debe encontrarse en Yale.</w:t>
      </w:r>
    </w:p>
    <w:p w:rsidR="009F7AB9" w:rsidRDefault="00774B6C">
      <w:pPr>
        <w:spacing w:before="100" w:after="100"/>
      </w:pPr>
      <w:r>
        <w:t xml:space="preserve">"¡Interesante!" Parece que Google </w:t>
      </w:r>
      <w:proofErr w:type="spellStart"/>
      <w:r>
        <w:t>Maps</w:t>
      </w:r>
      <w:proofErr w:type="spellEnd"/>
      <w:r>
        <w:t xml:space="preserve"> entiende las coordenadas del GPS (es decir, latitud y longitud). De hecho, busque </w:t>
      </w:r>
      <w:r>
        <w:rPr>
          <w:b/>
          <w:bCs/>
        </w:rPr>
        <w:t>28.410, -81.</w:t>
      </w:r>
      <w:proofErr w:type="gramStart"/>
      <w:r>
        <w:rPr>
          <w:b/>
          <w:bCs/>
        </w:rPr>
        <w:t>584</w:t>
      </w:r>
      <w:r>
        <w:t xml:space="preserve"> .</w:t>
      </w:r>
      <w:proofErr w:type="gramEnd"/>
      <w:r>
        <w:t xml:space="preserve"> ¿Tal vez prefieres estar allí? (Es posible que necesite alejar la imagen).</w:t>
      </w:r>
    </w:p>
    <w:p w:rsidR="009F7AB9" w:rsidRDefault="00774B6C">
      <w:pPr>
        <w:spacing w:before="100" w:after="100"/>
      </w:pPr>
      <w:r>
        <w:t xml:space="preserve">Resulta que Google </w:t>
      </w:r>
      <w:proofErr w:type="spellStart"/>
      <w:r>
        <w:t>Maps</w:t>
      </w:r>
      <w:proofErr w:type="spellEnd"/>
      <w:r>
        <w:t xml:space="preserve"> ofrece una API que le permite incrustar los mapas de Google en sus propias aplicaciones web. ¡</w:t>
      </w:r>
      <w:proofErr w:type="spellStart"/>
      <w:r>
        <w:t>Hey</w:t>
      </w:r>
      <w:proofErr w:type="spellEnd"/>
      <w:r>
        <w:t xml:space="preserve">, ese es uno de los ingredientes que necesitamos! Siga adelante y familiarícese con la </w:t>
      </w:r>
      <w:hyperlink r:id="rId8" w:history="1">
        <w:r>
          <w:rPr>
            <w:color w:val="0000FF"/>
            <w:u w:val="single"/>
          </w:rPr>
          <w:t xml:space="preserve">API de JavaScript de Google </w:t>
        </w:r>
        <w:proofErr w:type="spellStart"/>
        <w:r>
          <w:rPr>
            <w:color w:val="0000FF"/>
            <w:u w:val="single"/>
          </w:rPr>
          <w:t>Maps</w:t>
        </w:r>
        <w:proofErr w:type="spellEnd"/>
      </w:hyperlink>
      <w:r>
        <w:t xml:space="preserve"> examinando las tres secciones a continuación de su Guía del Desarrollador. Lea atentamente cualquier código de muestra, haga clic en </w:t>
      </w:r>
      <w:r>
        <w:rPr>
          <w:b/>
          <w:bCs/>
        </w:rPr>
        <w:t>Ver ejemplo</w:t>
      </w:r>
      <w:r>
        <w:t xml:space="preserve"> debajo, si está presente, para ver el código en acción.</w:t>
      </w:r>
    </w:p>
    <w:p w:rsidR="009F7AB9" w:rsidRDefault="00774B6C">
      <w:pPr>
        <w:numPr>
          <w:ilvl w:val="0"/>
          <w:numId w:val="1"/>
        </w:numPr>
        <w:pBdr>
          <w:left w:val="nil"/>
        </w:pBdr>
        <w:spacing w:before="100" w:after="100"/>
        <w:ind w:firstLine="0"/>
      </w:pPr>
      <w:hyperlink r:id="rId9" w:history="1">
        <w:r>
          <w:rPr>
            <w:color w:val="0000FF"/>
            <w:u w:val="single"/>
          </w:rPr>
          <w:t>Empezando</w:t>
        </w:r>
      </w:hyperlink>
    </w:p>
    <w:p w:rsidR="009F7AB9" w:rsidRDefault="00774B6C">
      <w:pPr>
        <w:numPr>
          <w:ilvl w:val="0"/>
          <w:numId w:val="1"/>
        </w:numPr>
        <w:pBdr>
          <w:left w:val="nil"/>
        </w:pBdr>
        <w:spacing w:before="100" w:after="100"/>
        <w:ind w:firstLine="0"/>
      </w:pPr>
      <w:r>
        <w:t>Dibujando en el mapa</w:t>
      </w:r>
    </w:p>
    <w:p w:rsidR="009F7AB9" w:rsidRDefault="00774B6C">
      <w:pPr>
        <w:numPr>
          <w:ilvl w:val="1"/>
          <w:numId w:val="1"/>
        </w:numPr>
        <w:pBdr>
          <w:left w:val="nil"/>
        </w:pBdr>
        <w:spacing w:before="100" w:after="100"/>
        <w:ind w:firstLine="0"/>
      </w:pPr>
      <w:hyperlink r:id="rId10" w:history="1">
        <w:r>
          <w:rPr>
            <w:color w:val="0000FF"/>
            <w:u w:val="single"/>
          </w:rPr>
          <w:t>Marcadores</w:t>
        </w:r>
      </w:hyperlink>
    </w:p>
    <w:p w:rsidR="009F7AB9" w:rsidRDefault="00774B6C">
      <w:pPr>
        <w:numPr>
          <w:ilvl w:val="1"/>
          <w:numId w:val="1"/>
        </w:numPr>
        <w:pBdr>
          <w:left w:val="nil"/>
        </w:pBdr>
        <w:spacing w:before="100" w:after="100"/>
        <w:ind w:firstLine="0"/>
      </w:pPr>
      <w:hyperlink r:id="rId11" w:history="1">
        <w:r>
          <w:rPr>
            <w:color w:val="0000FF"/>
            <w:u w:val="single"/>
          </w:rPr>
          <w:t>Información de Windows</w:t>
        </w:r>
      </w:hyperlink>
    </w:p>
    <w:p w:rsidR="009F7AB9" w:rsidRDefault="00774B6C">
      <w:pPr>
        <w:spacing w:before="100" w:after="100"/>
      </w:pPr>
      <w:hyperlink r:id="rId12" w:anchor="google-news" w:history="1">
        <w:r>
          <w:rPr>
            <w:b/>
            <w:bCs/>
            <w:color w:val="0000FF"/>
            <w:sz w:val="27"/>
            <w:szCs w:val="27"/>
            <w:u w:val="single"/>
          </w:rPr>
          <w:t>Google Noticias</w:t>
        </w:r>
      </w:hyperlink>
    </w:p>
    <w:p w:rsidR="009F7AB9" w:rsidRDefault="00774B6C">
      <w:pPr>
        <w:spacing w:before="100" w:after="100"/>
      </w:pPr>
      <w:r>
        <w:t xml:space="preserve">De acuerdo, ahora necesitamos algunas noticias. Si tiene una cuenta de Google (por ejemplo, Gmail), vaya a </w:t>
      </w:r>
      <w:hyperlink r:id="rId13" w:history="1">
        <w:r>
          <w:rPr>
            <w:color w:val="0000FF"/>
            <w:u w:val="single"/>
          </w:rPr>
          <w:t>https://news.google.com/</w:t>
        </w:r>
      </w:hyperlink>
      <w:r>
        <w:t xml:space="preserve"> y haga clic en el botón Personalizar en la esquina superior </w:t>
      </w:r>
      <w:proofErr w:type="spellStart"/>
      <w:r>
        <w:t>derecha.Debajo</w:t>
      </w:r>
      <w:proofErr w:type="spellEnd"/>
      <w:r>
        <w:t xml:space="preserve"> del ícono debería aparecer </w:t>
      </w:r>
      <w:proofErr w:type="spellStart"/>
      <w:r>
        <w:rPr>
          <w:b/>
          <w:bCs/>
        </w:rPr>
        <w:t>Personalize</w:t>
      </w:r>
      <w:proofErr w:type="spellEnd"/>
      <w:r>
        <w:rPr>
          <w:b/>
          <w:bCs/>
        </w:rPr>
        <w:t xml:space="preserve"> Google News</w:t>
      </w:r>
      <w:r>
        <w:t xml:space="preserve"> , abajo, de ahí está </w:t>
      </w:r>
      <w:proofErr w:type="spellStart"/>
      <w:r>
        <w:rPr>
          <w:b/>
          <w:bCs/>
        </w:rPr>
        <w:t>Add</w:t>
      </w:r>
      <w:proofErr w:type="spellEnd"/>
      <w:r>
        <w:rPr>
          <w:b/>
          <w:bCs/>
        </w:rPr>
        <w:t xml:space="preserve"> </w:t>
      </w:r>
      <w:proofErr w:type="spellStart"/>
      <w:r>
        <w:rPr>
          <w:b/>
          <w:bCs/>
        </w:rPr>
        <w:t>any</w:t>
      </w:r>
      <w:proofErr w:type="spellEnd"/>
      <w:r>
        <w:rPr>
          <w:b/>
          <w:bCs/>
        </w:rPr>
        <w:t xml:space="preserve"> </w:t>
      </w:r>
      <w:proofErr w:type="spellStart"/>
      <w:r>
        <w:rPr>
          <w:b/>
          <w:bCs/>
        </w:rPr>
        <w:t>news</w:t>
      </w:r>
      <w:proofErr w:type="spellEnd"/>
      <w:r>
        <w:rPr>
          <w:b/>
          <w:bCs/>
        </w:rPr>
        <w:t xml:space="preserve"> </w:t>
      </w:r>
      <w:proofErr w:type="spellStart"/>
      <w:r>
        <w:rPr>
          <w:b/>
          <w:bCs/>
        </w:rPr>
        <w:t>topic</w:t>
      </w:r>
      <w:proofErr w:type="spellEnd"/>
      <w:r>
        <w:t xml:space="preserve"> .Ingrese, por ejemplo, </w:t>
      </w:r>
      <w:r>
        <w:rPr>
          <w:b/>
          <w:bCs/>
        </w:rPr>
        <w:t>Cambridge, Massachusetts</w:t>
      </w:r>
      <w:r>
        <w:t xml:space="preserve"> o </w:t>
      </w:r>
      <w:r>
        <w:rPr>
          <w:b/>
          <w:bCs/>
        </w:rPr>
        <w:t>New Haven, Connecticut</w:t>
      </w:r>
      <w:r>
        <w:t xml:space="preserve"> en ese cuadro, luego haga clic en </w:t>
      </w:r>
      <w:r>
        <w:rPr>
          <w:b/>
          <w:bCs/>
        </w:rPr>
        <w:t>+</w:t>
      </w:r>
      <w:r>
        <w:t xml:space="preserve"> .Cuando actualice su página, debería ver la nueva sección agregada a su barra lateral. Además, puede buscar noticias basadas en la ubicación mediante la modificación de parámetros en la URL, como las siguientes. Para obtener una lista completa de parámetros, puede consultar </w:t>
      </w:r>
      <w:hyperlink r:id="rId14" w:history="1">
        <w:r>
          <w:rPr>
            <w:color w:val="0000FF"/>
            <w:u w:val="single"/>
          </w:rPr>
          <w:t>esta guía</w:t>
        </w:r>
      </w:hyperlink>
      <w:r>
        <w:t xml:space="preserve"> .</w:t>
      </w:r>
    </w:p>
    <w:p w:rsidR="009F7AB9" w:rsidRDefault="00774B6C">
      <w:pPr>
        <w:numPr>
          <w:ilvl w:val="0"/>
          <w:numId w:val="2"/>
        </w:numPr>
        <w:pBdr>
          <w:left w:val="nil"/>
        </w:pBdr>
        <w:spacing w:before="100" w:after="100"/>
        <w:ind w:firstLine="0"/>
      </w:pPr>
      <w:hyperlink r:id="rId15" w:history="1">
        <w:r>
          <w:rPr>
            <w:color w:val="0000FF"/>
            <w:u w:val="single"/>
          </w:rPr>
          <w:t>https://news.google.com/news/section?cf=all&amp;pz=1&amp;geo=Cambridge,+Massachusetts&amp;ned=us&amp;redirect=true</w:t>
        </w:r>
      </w:hyperlink>
    </w:p>
    <w:p w:rsidR="009F7AB9" w:rsidRDefault="00774B6C">
      <w:pPr>
        <w:numPr>
          <w:ilvl w:val="0"/>
          <w:numId w:val="2"/>
        </w:numPr>
        <w:pBdr>
          <w:left w:val="nil"/>
        </w:pBdr>
        <w:spacing w:before="100" w:after="100"/>
        <w:ind w:firstLine="0"/>
      </w:pPr>
      <w:hyperlink r:id="rId16" w:history="1">
        <w:r>
          <w:rPr>
            <w:color w:val="0000FF"/>
            <w:u w:val="single"/>
          </w:rPr>
          <w:t>https://news.google.com/news/section?cf=all&amp;pz=1&amp;geo=New+Haven,+Connecticut&amp;ned=us&amp;redirect=true</w:t>
        </w:r>
      </w:hyperlink>
    </w:p>
    <w:p w:rsidR="009F7AB9" w:rsidRDefault="00774B6C">
      <w:pPr>
        <w:spacing w:before="100" w:after="100"/>
      </w:pPr>
      <w:r>
        <w:t>No te preocupes si no tienes una cuenta de Google. Solo dirígete directamente a cualquiera de las URL.</w:t>
      </w:r>
    </w:p>
    <w:p w:rsidR="009F7AB9" w:rsidRDefault="00774B6C">
      <w:pPr>
        <w:spacing w:before="100" w:after="100"/>
      </w:pPr>
      <w:r>
        <w:t xml:space="preserve">Interesante, parece que nuestra entrada ahora es el valor de un parámetro HTTP, </w:t>
      </w:r>
      <w:proofErr w:type="gramStart"/>
      <w:r>
        <w:rPr>
          <w:rFonts w:ascii="Courier New" w:eastAsia="Courier New" w:hAnsi="Courier New" w:cs="Courier New"/>
          <w:sz w:val="20"/>
          <w:szCs w:val="20"/>
        </w:rPr>
        <w:t>geo</w:t>
      </w:r>
      <w:r>
        <w:t xml:space="preserve"> ,</w:t>
      </w:r>
      <w:proofErr w:type="gramEnd"/>
      <w:r>
        <w:t xml:space="preserve"> aunque también hay muchos otros parámetros.(Sepa que </w:t>
      </w:r>
      <w:r>
        <w:rPr>
          <w:rFonts w:ascii="Courier New" w:eastAsia="Courier New" w:hAnsi="Courier New" w:cs="Courier New"/>
          <w:sz w:val="20"/>
          <w:szCs w:val="20"/>
        </w:rPr>
        <w:t>+</w:t>
      </w:r>
      <w:r>
        <w:t xml:space="preserve"> es una forma en que un navegador puede codificar un espacio en una URL. Otra forma es con </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20</w:t>
      </w:r>
      <w:r>
        <w:t xml:space="preserve"> ).Uno</w:t>
      </w:r>
      <w:proofErr w:type="gramEnd"/>
      <w:r>
        <w:t xml:space="preserve"> a la vez, elimine cada una de esas otras pares clave-valor más un </w:t>
      </w:r>
      <w:proofErr w:type="spellStart"/>
      <w:r>
        <w:t>ampersand</w:t>
      </w:r>
      <w:proofErr w:type="spellEnd"/>
      <w:r>
        <w:t xml:space="preserve"> (por ejemplo, primero </w:t>
      </w:r>
      <w:proofErr w:type="spellStart"/>
      <w:r>
        <w:rPr>
          <w:rFonts w:ascii="Courier New" w:eastAsia="Courier New" w:hAnsi="Courier New" w:cs="Courier New"/>
          <w:sz w:val="20"/>
          <w:szCs w:val="20"/>
        </w:rPr>
        <w:t>cf</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all</w:t>
      </w:r>
      <w:proofErr w:type="spellEnd"/>
      <w:r>
        <w:rPr>
          <w:rFonts w:ascii="Courier New" w:eastAsia="Courier New" w:hAnsi="Courier New" w:cs="Courier New"/>
          <w:sz w:val="20"/>
          <w:szCs w:val="20"/>
        </w:rPr>
        <w:t xml:space="preserve"> &amp;</w:t>
      </w:r>
      <w:r>
        <w:t xml:space="preserve"> , luego </w:t>
      </w:r>
      <w:proofErr w:type="spellStart"/>
      <w:r>
        <w:rPr>
          <w:rFonts w:ascii="Courier New" w:eastAsia="Courier New" w:hAnsi="Courier New" w:cs="Courier New"/>
          <w:sz w:val="20"/>
          <w:szCs w:val="20"/>
        </w:rPr>
        <w:t>pz</w:t>
      </w:r>
      <w:proofErr w:type="spellEnd"/>
      <w:r>
        <w:rPr>
          <w:rFonts w:ascii="Courier New" w:eastAsia="Courier New" w:hAnsi="Courier New" w:cs="Courier New"/>
          <w:sz w:val="20"/>
          <w:szCs w:val="20"/>
        </w:rPr>
        <w:t xml:space="preserve"> = 1 &amp;</w:t>
      </w:r>
      <w:r>
        <w:t xml:space="preserve"> , </w:t>
      </w:r>
      <w:proofErr w:type="spellStart"/>
      <w:r>
        <w:t>then</w:t>
      </w:r>
      <w:proofErr w:type="spellEnd"/>
      <w:r>
        <w:t xml:space="preserve"> </w:t>
      </w:r>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ned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us</w:t>
      </w:r>
      <w:proofErr w:type="spellEnd"/>
      <w:r>
        <w:t xml:space="preserve"> , </w:t>
      </w:r>
      <w:proofErr w:type="spellStart"/>
      <w:r>
        <w:t>then</w:t>
      </w:r>
      <w:proofErr w:type="spellEnd"/>
      <w:r>
        <w:t xml:space="preserve"> </w:t>
      </w:r>
      <w:r>
        <w:rPr>
          <w:rFonts w:ascii="Courier New" w:eastAsia="Courier New" w:hAnsi="Courier New" w:cs="Courier New"/>
          <w:sz w:val="20"/>
          <w:szCs w:val="20"/>
        </w:rPr>
        <w:t xml:space="preserve">&amp; </w:t>
      </w:r>
      <w:proofErr w:type="spellStart"/>
      <w:r>
        <w:rPr>
          <w:rFonts w:ascii="Courier New" w:eastAsia="Courier New" w:hAnsi="Courier New" w:cs="Courier New"/>
          <w:sz w:val="20"/>
          <w:szCs w:val="20"/>
        </w:rPr>
        <w:t>redirect</w:t>
      </w:r>
      <w:proofErr w:type="spellEnd"/>
      <w:r>
        <w:rPr>
          <w:rFonts w:ascii="Courier New" w:eastAsia="Courier New" w:hAnsi="Courier New" w:cs="Courier New"/>
          <w:sz w:val="20"/>
          <w:szCs w:val="20"/>
        </w:rPr>
        <w:t xml:space="preserve"> = true</w:t>
      </w:r>
      <w:r>
        <w:t xml:space="preserve"> , presionando </w:t>
      </w:r>
      <w:proofErr w:type="spellStart"/>
      <w:r>
        <w:t>Enter</w:t>
      </w:r>
      <w:proofErr w:type="spellEnd"/>
      <w:r>
        <w:t xml:space="preserve"> después de cada eliminación para volver a cargar página a través de una URL más corta y más corta. ¿Debería encontrar que Google todavía devuelve noticias para Cambridge o New Haven incluso cuando la URL es una de las siguientes?</w:t>
      </w:r>
    </w:p>
    <w:p w:rsidR="009F7AB9" w:rsidRDefault="00774B6C">
      <w:pPr>
        <w:numPr>
          <w:ilvl w:val="0"/>
          <w:numId w:val="3"/>
        </w:numPr>
        <w:pBdr>
          <w:left w:val="nil"/>
        </w:pBdr>
        <w:spacing w:before="100" w:after="100"/>
        <w:ind w:firstLine="0"/>
      </w:pPr>
      <w:hyperlink r:id="rId17" w:history="1">
        <w:r>
          <w:rPr>
            <w:color w:val="0000FF"/>
            <w:u w:val="single"/>
          </w:rPr>
          <w:t>https://news.google.com/news/section?geo=Cambridge,+Massachusetts</w:t>
        </w:r>
      </w:hyperlink>
    </w:p>
    <w:p w:rsidR="009F7AB9" w:rsidRDefault="00774B6C">
      <w:pPr>
        <w:numPr>
          <w:ilvl w:val="0"/>
          <w:numId w:val="3"/>
        </w:numPr>
        <w:pBdr>
          <w:left w:val="nil"/>
        </w:pBdr>
        <w:spacing w:before="100" w:after="100"/>
        <w:ind w:firstLine="0"/>
      </w:pPr>
      <w:hyperlink r:id="rId18" w:history="1">
        <w:r>
          <w:rPr>
            <w:color w:val="0000FF"/>
            <w:u w:val="single"/>
          </w:rPr>
          <w:t>https://news.google.com/news/section?geo=New+Haven,+Connecticut</w:t>
        </w:r>
      </w:hyperlink>
    </w:p>
    <w:p w:rsidR="009F7AB9" w:rsidRDefault="00774B6C">
      <w:pPr>
        <w:spacing w:before="100" w:after="100"/>
      </w:pPr>
      <w:r>
        <w:t>Bien ¡Nunca temas un poco de prueba y error! Ahora intent</w:t>
      </w:r>
      <w:r w:rsidR="007A3DA1">
        <w:t>a</w:t>
      </w:r>
      <w:r>
        <w:t xml:space="preserve"> cambiar el valor de </w:t>
      </w:r>
      <w:r>
        <w:rPr>
          <w:rFonts w:ascii="Courier New" w:eastAsia="Courier New" w:hAnsi="Courier New" w:cs="Courier New"/>
          <w:sz w:val="20"/>
          <w:szCs w:val="20"/>
        </w:rPr>
        <w:t>geo</w:t>
      </w:r>
      <w:r>
        <w:t xml:space="preserve"> a, por ejemplo, </w:t>
      </w:r>
      <w:r>
        <w:rPr>
          <w:rFonts w:ascii="Courier New" w:eastAsia="Courier New" w:hAnsi="Courier New" w:cs="Courier New"/>
          <w:sz w:val="20"/>
          <w:szCs w:val="20"/>
        </w:rPr>
        <w:t>02138</w:t>
      </w:r>
      <w:r>
        <w:t xml:space="preserve"> o </w:t>
      </w:r>
      <w:r>
        <w:rPr>
          <w:rFonts w:ascii="Courier New" w:eastAsia="Courier New" w:hAnsi="Courier New" w:cs="Courier New"/>
          <w:sz w:val="20"/>
          <w:szCs w:val="20"/>
        </w:rPr>
        <w:t>06511</w:t>
      </w:r>
      <w:r>
        <w:t xml:space="preserve"> y luego </w:t>
      </w:r>
      <w:r>
        <w:rPr>
          <w:rFonts w:ascii="Courier New" w:eastAsia="Courier New" w:hAnsi="Courier New" w:cs="Courier New"/>
          <w:sz w:val="20"/>
          <w:szCs w:val="20"/>
        </w:rPr>
        <w:t>presiona</w:t>
      </w:r>
      <w:r>
        <w:t xml:space="preserve"> </w:t>
      </w:r>
      <w:proofErr w:type="spellStart"/>
      <w:r>
        <w:t>Enter</w:t>
      </w:r>
      <w:proofErr w:type="spellEnd"/>
      <w:r>
        <w:t xml:space="preserve"> </w:t>
      </w:r>
      <w:proofErr w:type="spellStart"/>
      <w:proofErr w:type="gramStart"/>
      <w:r>
        <w:t>nuevamente.Deberías</w:t>
      </w:r>
      <w:proofErr w:type="spellEnd"/>
      <w:proofErr w:type="gramEnd"/>
      <w:r>
        <w:t xml:space="preserve"> encontrarte en la URL a continuación? Los artículos podrían cambiar (ya que Cambridge y New Haven tienen más de un código postal cada uno), ¿pero las noticias todavía deberían ser sobre Cambridge o New Haven?</w:t>
      </w:r>
    </w:p>
    <w:p w:rsidR="009F7AB9" w:rsidRDefault="00774B6C">
      <w:pPr>
        <w:numPr>
          <w:ilvl w:val="0"/>
          <w:numId w:val="4"/>
        </w:numPr>
        <w:pBdr>
          <w:left w:val="nil"/>
        </w:pBdr>
        <w:spacing w:before="100" w:after="100"/>
        <w:ind w:firstLine="0"/>
      </w:pPr>
      <w:hyperlink r:id="rId19" w:history="1">
        <w:r>
          <w:rPr>
            <w:color w:val="0000FF"/>
            <w:u w:val="single"/>
          </w:rPr>
          <w:t>https://news.google.com/news/section?geo=02138</w:t>
        </w:r>
      </w:hyperlink>
    </w:p>
    <w:p w:rsidR="009F7AB9" w:rsidRDefault="00774B6C">
      <w:pPr>
        <w:numPr>
          <w:ilvl w:val="0"/>
          <w:numId w:val="4"/>
        </w:numPr>
        <w:pBdr>
          <w:left w:val="nil"/>
        </w:pBdr>
        <w:spacing w:before="100" w:after="100"/>
        <w:ind w:firstLine="0"/>
      </w:pPr>
      <w:hyperlink r:id="rId20" w:history="1">
        <w:r>
          <w:rPr>
            <w:color w:val="0000FF"/>
            <w:u w:val="single"/>
          </w:rPr>
          <w:t>https://news.google.com/news/section?geo=06511</w:t>
        </w:r>
      </w:hyperlink>
    </w:p>
    <w:p w:rsidR="009F7AB9" w:rsidRDefault="00774B6C">
      <w:pPr>
        <w:spacing w:before="100" w:after="100"/>
      </w:pPr>
      <w:r>
        <w:t xml:space="preserve">Muy </w:t>
      </w:r>
      <w:proofErr w:type="gramStart"/>
      <w:r>
        <w:t>bien</w:t>
      </w:r>
      <w:proofErr w:type="gramEnd"/>
      <w:r>
        <w:t xml:space="preserve"> Aunque la página que estás viendo, por supuesto, está escrita en HTML. Y todo lo que queremos, si la solución del personal es una indicación, es una lista con viñetas de títulos y enlaces de artículos. ¿Cómo conseguir ésos sin "raspar" el HTML de esta página (seguramente complicado)? Desplácese hasta la parte inferior de la página y busque </w:t>
      </w:r>
      <w:proofErr w:type="gramStart"/>
      <w:r>
        <w:rPr>
          <w:b/>
          <w:bCs/>
        </w:rPr>
        <w:t>RSS</w:t>
      </w:r>
      <w:r>
        <w:t xml:space="preserve"> .</w:t>
      </w:r>
      <w:proofErr w:type="gramEnd"/>
      <w:r>
        <w:t xml:space="preserve"> Haga clic en ese enlace y debería encontrarse en una de las URL a continuación.</w:t>
      </w:r>
    </w:p>
    <w:p w:rsidR="009F7AB9" w:rsidRDefault="00774B6C">
      <w:pPr>
        <w:numPr>
          <w:ilvl w:val="0"/>
          <w:numId w:val="5"/>
        </w:numPr>
        <w:pBdr>
          <w:left w:val="nil"/>
        </w:pBdr>
        <w:spacing w:before="100" w:after="100"/>
        <w:ind w:firstLine="0"/>
      </w:pPr>
      <w:hyperlink r:id="rId21" w:history="1">
        <w:r>
          <w:rPr>
            <w:color w:val="0000FF"/>
            <w:u w:val="single"/>
          </w:rPr>
          <w:t>https://news.google.com/news?cf=all&amp;hl=en&amp;pz=1&amp;ned=us&amp;geo=02138&amp;output=rss</w:t>
        </w:r>
      </w:hyperlink>
    </w:p>
    <w:p w:rsidR="009F7AB9" w:rsidRDefault="00774B6C">
      <w:pPr>
        <w:numPr>
          <w:ilvl w:val="0"/>
          <w:numId w:val="5"/>
        </w:numPr>
        <w:pBdr>
          <w:left w:val="nil"/>
        </w:pBdr>
        <w:spacing w:before="100" w:after="100"/>
        <w:ind w:firstLine="0"/>
      </w:pPr>
      <w:hyperlink r:id="rId22" w:history="1">
        <w:r>
          <w:rPr>
            <w:color w:val="0000FF"/>
            <w:u w:val="single"/>
          </w:rPr>
          <w:t>https://news.google.com/news?cf=all&amp;hl=en&amp;pz=1&amp;ned=us&amp;geo=06511&amp;output=rss</w:t>
        </w:r>
      </w:hyperlink>
    </w:p>
    <w:p w:rsidR="009F7AB9" w:rsidRDefault="00774B6C">
      <w:pPr>
        <w:spacing w:before="100" w:after="100"/>
      </w:pPr>
      <w:r>
        <w:t xml:space="preserve">Como antes, elimine cualquier parámetro que no se sienta esencial para la misión en cuestión, dejando solo, digamos, </w:t>
      </w:r>
      <w:r>
        <w:rPr>
          <w:rFonts w:ascii="Courier New" w:eastAsia="Courier New" w:hAnsi="Courier New" w:cs="Courier New"/>
          <w:sz w:val="20"/>
          <w:szCs w:val="20"/>
        </w:rPr>
        <w:t>geo</w:t>
      </w:r>
      <w:r>
        <w:t xml:space="preserve"> y, ahora, </w:t>
      </w:r>
      <w:proofErr w:type="gramStart"/>
      <w:r>
        <w:rPr>
          <w:rFonts w:ascii="Courier New" w:eastAsia="Courier New" w:hAnsi="Courier New" w:cs="Courier New"/>
          <w:sz w:val="20"/>
          <w:szCs w:val="20"/>
        </w:rPr>
        <w:t>salida</w:t>
      </w:r>
      <w:r>
        <w:t xml:space="preserve"> .Debería</w:t>
      </w:r>
      <w:proofErr w:type="gramEnd"/>
      <w:r>
        <w:t xml:space="preserve"> encontrarse en una de las URL (</w:t>
      </w:r>
      <w:proofErr w:type="spellStart"/>
      <w:r>
        <w:t>aún</w:t>
      </w:r>
      <w:proofErr w:type="spellEnd"/>
      <w:r>
        <w:t xml:space="preserve"> completamente funcionales) a continuación.</w:t>
      </w:r>
    </w:p>
    <w:p w:rsidR="009F7AB9" w:rsidRDefault="00774B6C">
      <w:pPr>
        <w:numPr>
          <w:ilvl w:val="0"/>
          <w:numId w:val="6"/>
        </w:numPr>
        <w:pBdr>
          <w:left w:val="nil"/>
        </w:pBdr>
        <w:spacing w:before="100" w:after="100"/>
        <w:ind w:firstLine="0"/>
      </w:pPr>
      <w:hyperlink r:id="rId23" w:history="1">
        <w:r>
          <w:rPr>
            <w:color w:val="0000FF"/>
            <w:u w:val="single"/>
          </w:rPr>
          <w:t>https://news.google.com/news/feeds?geo=02138&amp;output=rss</w:t>
        </w:r>
      </w:hyperlink>
    </w:p>
    <w:p w:rsidR="009F7AB9" w:rsidRDefault="00774B6C">
      <w:pPr>
        <w:numPr>
          <w:ilvl w:val="0"/>
          <w:numId w:val="6"/>
        </w:numPr>
        <w:pBdr>
          <w:left w:val="nil"/>
        </w:pBdr>
        <w:spacing w:before="100" w:after="100"/>
        <w:ind w:firstLine="0"/>
      </w:pPr>
      <w:hyperlink r:id="rId24" w:history="1">
        <w:r>
          <w:rPr>
            <w:color w:val="0000FF"/>
            <w:u w:val="single"/>
          </w:rPr>
          <w:t>https://news.google.com/news/feeds?geo=06511&amp;output=rss</w:t>
        </w:r>
      </w:hyperlink>
    </w:p>
    <w:p w:rsidR="009F7AB9" w:rsidRDefault="00774B6C">
      <w:pPr>
        <w:spacing w:before="100" w:after="100"/>
      </w:pPr>
      <w:r>
        <w:t>La eliminación de esos parámetros probablemente no sea necesaria (y, quién sabe, su ausencia podría romper las cosas con el tiempo), pero reducir una URL hasta su esencia parece un mejor diseño, así que sigamos con lo simple.</w:t>
      </w:r>
    </w:p>
    <w:p w:rsidR="009F7AB9" w:rsidRDefault="00774B6C">
      <w:pPr>
        <w:spacing w:before="100" w:after="100"/>
      </w:pPr>
      <w:r>
        <w:t>Ahora, ¿qué es todo este marcado que está ahora en tu pantalla? Se parece un poco al HTML, pero en realidad está viendo un "</w:t>
      </w:r>
      <w:proofErr w:type="spellStart"/>
      <w:r>
        <w:t>feed</w:t>
      </w:r>
      <w:proofErr w:type="spellEnd"/>
      <w:r>
        <w:t xml:space="preserve"> RSS", un sabor de XML (un lenguaje de marcado basado en etiquetas). Durante bastante tiempo, RSS fue furor en la medida en que permitía a los sitios web "sindicar" artículos en un formato estándar que los "lectores de RSS" podían leer. RSS ya no </w:t>
      </w:r>
      <w:r>
        <w:lastRenderedPageBreak/>
        <w:t xml:space="preserve">es tan moderno hoy en día, pero sigue siendo un hallazgo excelente para nosotros porque es "legible por máquina". Debido a que se adhiere a un formato estándar, podemos analizarlo (¡bastante fácilmente!) con software. Así es como se ve un </w:t>
      </w:r>
      <w:proofErr w:type="spellStart"/>
      <w:r>
        <w:t>feed</w:t>
      </w:r>
      <w:proofErr w:type="spellEnd"/>
      <w:r>
        <w:t xml:space="preserve"> RSS (sin datos reales):</w:t>
      </w:r>
    </w:p>
    <w:p w:rsidR="009F7AB9" w:rsidRPr="007D0112" w:rsidRDefault="00774B6C">
      <w:pPr>
        <w:rPr>
          <w:lang w:val="en-US"/>
        </w:rPr>
      </w:pPr>
      <w:r w:rsidRPr="007D0112">
        <w:rPr>
          <w:rFonts w:ascii="Courier New" w:eastAsia="Courier New" w:hAnsi="Courier New" w:cs="Courier New"/>
          <w:sz w:val="20"/>
          <w:szCs w:val="20"/>
          <w:lang w:val="en-US"/>
        </w:rPr>
        <w:t>&lt;</w:t>
      </w:r>
      <w:proofErr w:type="spellStart"/>
      <w:r w:rsidRPr="007D0112">
        <w:rPr>
          <w:rFonts w:ascii="Courier New" w:eastAsia="Courier New" w:hAnsi="Courier New" w:cs="Courier New"/>
          <w:sz w:val="20"/>
          <w:szCs w:val="20"/>
          <w:lang w:val="en-US"/>
        </w:rPr>
        <w:t>rss</w:t>
      </w:r>
      <w:proofErr w:type="spellEnd"/>
      <w:r w:rsidRPr="007D0112">
        <w:rPr>
          <w:rFonts w:ascii="Courier New" w:eastAsia="Courier New" w:hAnsi="Courier New" w:cs="Courier New"/>
          <w:sz w:val="20"/>
          <w:szCs w:val="20"/>
          <w:lang w:val="en-US"/>
        </w:rPr>
        <w:t xml:space="preserve"> version = "2.0"&gt;</w:t>
      </w:r>
    </w:p>
    <w:p w:rsidR="009F7AB9" w:rsidRPr="007D0112" w:rsidRDefault="00774B6C">
      <w:pPr>
        <w:rPr>
          <w:lang w:val="en-US"/>
        </w:rPr>
      </w:pPr>
      <w:r w:rsidRPr="007D0112">
        <w:rPr>
          <w:rFonts w:ascii="Courier New" w:eastAsia="Courier New" w:hAnsi="Courier New" w:cs="Courier New"/>
          <w:sz w:val="20"/>
          <w:szCs w:val="20"/>
          <w:lang w:val="en-US"/>
        </w:rPr>
        <w:t>    &lt;canal&gt;</w:t>
      </w:r>
    </w:p>
    <w:p w:rsidR="009F7AB9" w:rsidRPr="007D0112" w:rsidRDefault="00774B6C">
      <w:pPr>
        <w:rPr>
          <w:lang w:val="en-US"/>
        </w:rPr>
      </w:pPr>
      <w:r w:rsidRPr="007D0112">
        <w:rPr>
          <w:rFonts w:ascii="Courier New" w:eastAsia="Courier New" w:hAnsi="Courier New" w:cs="Courier New"/>
          <w:sz w:val="20"/>
          <w:szCs w:val="20"/>
          <w:lang w:val="en-US"/>
        </w:rPr>
        <w:t>        &lt;title&gt; ... &lt;/ title&gt;</w:t>
      </w:r>
    </w:p>
    <w:p w:rsidR="009F7AB9" w:rsidRPr="007D0112" w:rsidRDefault="00774B6C">
      <w:pPr>
        <w:rPr>
          <w:lang w:val="en-US"/>
        </w:rPr>
      </w:pPr>
      <w:r w:rsidRPr="007D0112">
        <w:rPr>
          <w:rFonts w:ascii="Courier New" w:eastAsia="Courier New" w:hAnsi="Courier New" w:cs="Courier New"/>
          <w:sz w:val="20"/>
          <w:szCs w:val="20"/>
          <w:lang w:val="en-US"/>
        </w:rPr>
        <w:t>        &lt;description&gt; ... &lt;/ description&gt;</w:t>
      </w:r>
    </w:p>
    <w:p w:rsidR="009F7AB9" w:rsidRPr="007D0112" w:rsidRDefault="00774B6C">
      <w:pPr>
        <w:rPr>
          <w:lang w:val="en-US"/>
        </w:rPr>
      </w:pPr>
      <w:r w:rsidRPr="007D0112">
        <w:rPr>
          <w:rFonts w:ascii="Courier New" w:eastAsia="Courier New" w:hAnsi="Courier New" w:cs="Courier New"/>
          <w:sz w:val="20"/>
          <w:szCs w:val="20"/>
          <w:lang w:val="en-US"/>
        </w:rPr>
        <w:t>        &lt;link&gt; ... &lt;/ link&gt;</w:t>
      </w:r>
    </w:p>
    <w:p w:rsidR="009F7AB9" w:rsidRPr="007D0112" w:rsidRDefault="00774B6C">
      <w:pPr>
        <w:rPr>
          <w:lang w:val="en-US"/>
        </w:rPr>
      </w:pPr>
      <w:r w:rsidRPr="007D0112">
        <w:rPr>
          <w:rFonts w:ascii="Courier New" w:eastAsia="Courier New" w:hAnsi="Courier New" w:cs="Courier New"/>
          <w:sz w:val="20"/>
          <w:szCs w:val="20"/>
          <w:lang w:val="en-US"/>
        </w:rPr>
        <w:t>        &lt;item&gt;</w:t>
      </w:r>
    </w:p>
    <w:p w:rsidR="009F7AB9" w:rsidRPr="007D0112" w:rsidRDefault="00774B6C">
      <w:pPr>
        <w:rPr>
          <w:lang w:val="en-US"/>
        </w:rPr>
      </w:pPr>
      <w:r w:rsidRPr="007D0112">
        <w:rPr>
          <w:rFonts w:ascii="Courier New" w:eastAsia="Courier New" w:hAnsi="Courier New" w:cs="Courier New"/>
          <w:sz w:val="20"/>
          <w:szCs w:val="20"/>
          <w:lang w:val="en-US"/>
        </w:rPr>
        <w:t>            &lt;</w:t>
      </w:r>
      <w:proofErr w:type="spellStart"/>
      <w:r w:rsidRPr="007D0112">
        <w:rPr>
          <w:rFonts w:ascii="Courier New" w:eastAsia="Courier New" w:hAnsi="Courier New" w:cs="Courier New"/>
          <w:sz w:val="20"/>
          <w:szCs w:val="20"/>
          <w:lang w:val="en-US"/>
        </w:rPr>
        <w:t>guid</w:t>
      </w:r>
      <w:proofErr w:type="spellEnd"/>
      <w:r w:rsidRPr="007D0112">
        <w:rPr>
          <w:rFonts w:ascii="Courier New" w:eastAsia="Courier New" w:hAnsi="Courier New" w:cs="Courier New"/>
          <w:sz w:val="20"/>
          <w:szCs w:val="20"/>
          <w:lang w:val="en-US"/>
        </w:rPr>
        <w:t xml:space="preserve">&gt; ... &lt;/ </w:t>
      </w:r>
      <w:proofErr w:type="spellStart"/>
      <w:r w:rsidRPr="007D0112">
        <w:rPr>
          <w:rFonts w:ascii="Courier New" w:eastAsia="Courier New" w:hAnsi="Courier New" w:cs="Courier New"/>
          <w:sz w:val="20"/>
          <w:szCs w:val="20"/>
          <w:lang w:val="en-US"/>
        </w:rPr>
        <w:t>guid</w:t>
      </w:r>
      <w:proofErr w:type="spellEnd"/>
      <w:r w:rsidRPr="007D0112">
        <w:rPr>
          <w:rFonts w:ascii="Courier New" w:eastAsia="Courier New" w:hAnsi="Courier New" w:cs="Courier New"/>
          <w:sz w:val="20"/>
          <w:szCs w:val="20"/>
          <w:lang w:val="en-US"/>
        </w:rPr>
        <w:t>&gt;</w:t>
      </w:r>
    </w:p>
    <w:p w:rsidR="009F7AB9" w:rsidRPr="007D0112" w:rsidRDefault="00774B6C">
      <w:pPr>
        <w:rPr>
          <w:lang w:val="en-US"/>
        </w:rPr>
      </w:pPr>
      <w:r w:rsidRPr="007D0112">
        <w:rPr>
          <w:rFonts w:ascii="Courier New" w:eastAsia="Courier New" w:hAnsi="Courier New" w:cs="Courier New"/>
          <w:sz w:val="20"/>
          <w:szCs w:val="20"/>
          <w:lang w:val="en-US"/>
        </w:rPr>
        <w:t>            &lt;title&gt; ... &lt;/ title&gt;</w:t>
      </w:r>
    </w:p>
    <w:p w:rsidR="009F7AB9" w:rsidRPr="007D0112" w:rsidRDefault="00774B6C">
      <w:pPr>
        <w:rPr>
          <w:lang w:val="en-US"/>
        </w:rPr>
      </w:pPr>
      <w:r w:rsidRPr="007D0112">
        <w:rPr>
          <w:rFonts w:ascii="Courier New" w:eastAsia="Courier New" w:hAnsi="Courier New" w:cs="Courier New"/>
          <w:sz w:val="20"/>
          <w:szCs w:val="20"/>
          <w:lang w:val="en-US"/>
        </w:rPr>
        <w:t>            &lt;link&gt; ... &lt;/ link&gt;</w:t>
      </w:r>
    </w:p>
    <w:p w:rsidR="009F7AB9" w:rsidRPr="007D0112" w:rsidRDefault="00774B6C">
      <w:pPr>
        <w:rPr>
          <w:lang w:val="en-US"/>
        </w:rPr>
      </w:pPr>
      <w:r w:rsidRPr="007D0112">
        <w:rPr>
          <w:rFonts w:ascii="Courier New" w:eastAsia="Courier New" w:hAnsi="Courier New" w:cs="Courier New"/>
          <w:sz w:val="20"/>
          <w:szCs w:val="20"/>
          <w:lang w:val="en-US"/>
        </w:rPr>
        <w:t>            &lt;description&gt; ... &lt;/ description&gt;</w:t>
      </w:r>
    </w:p>
    <w:p w:rsidR="009F7AB9" w:rsidRDefault="00774B6C">
      <w:r w:rsidRPr="007D0112">
        <w:rPr>
          <w:rFonts w:ascii="Courier New" w:eastAsia="Courier New" w:hAnsi="Courier New" w:cs="Courier New"/>
          <w:sz w:val="20"/>
          <w:szCs w:val="20"/>
          <w:lang w:val="en-US"/>
        </w:rPr>
        <w:t xml:space="preserve">            </w:t>
      </w:r>
      <w:r>
        <w:rPr>
          <w:rFonts w:ascii="Courier New" w:eastAsia="Courier New" w:hAnsi="Courier New" w:cs="Courier New"/>
          <w:sz w:val="20"/>
          <w:szCs w:val="20"/>
        </w:rPr>
        <w:t>&lt;categoría&gt; ... &lt;/ categoría&gt;</w:t>
      </w:r>
    </w:p>
    <w:p w:rsidR="009F7AB9" w:rsidRDefault="00774B6C">
      <w:r>
        <w:rPr>
          <w:rFonts w:ascii="Courier New" w:eastAsia="Courier New" w:hAnsi="Courier New" w:cs="Courier New"/>
          <w:sz w:val="20"/>
          <w:szCs w:val="20"/>
        </w:rPr>
        <w:t>            &lt;</w:t>
      </w:r>
      <w:proofErr w:type="spellStart"/>
      <w:r>
        <w:rPr>
          <w:rFonts w:ascii="Courier New" w:eastAsia="Courier New" w:hAnsi="Courier New" w:cs="Courier New"/>
          <w:sz w:val="20"/>
          <w:szCs w:val="20"/>
        </w:rPr>
        <w:t>pubDate</w:t>
      </w:r>
      <w:proofErr w:type="spellEnd"/>
      <w:r>
        <w:rPr>
          <w:rFonts w:ascii="Courier New" w:eastAsia="Courier New" w:hAnsi="Courier New" w:cs="Courier New"/>
          <w:sz w:val="20"/>
          <w:szCs w:val="20"/>
        </w:rPr>
        <w:t xml:space="preserve">&gt; ... &lt;/ </w:t>
      </w:r>
      <w:proofErr w:type="spellStart"/>
      <w:r>
        <w:rPr>
          <w:rFonts w:ascii="Courier New" w:eastAsia="Courier New" w:hAnsi="Courier New" w:cs="Courier New"/>
          <w:sz w:val="20"/>
          <w:szCs w:val="20"/>
        </w:rPr>
        <w:t>pubDate</w:t>
      </w:r>
      <w:proofErr w:type="spellEnd"/>
      <w:r>
        <w:rPr>
          <w:rFonts w:ascii="Courier New" w:eastAsia="Courier New" w:hAnsi="Courier New" w:cs="Courier New"/>
          <w:sz w:val="20"/>
          <w:szCs w:val="20"/>
        </w:rPr>
        <w:t>&gt;</w:t>
      </w:r>
    </w:p>
    <w:p w:rsidR="009F7AB9" w:rsidRDefault="00774B6C">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item</w:t>
      </w:r>
      <w:proofErr w:type="spellEnd"/>
      <w:r>
        <w:rPr>
          <w:rFonts w:ascii="Courier New" w:eastAsia="Courier New" w:hAnsi="Courier New" w:cs="Courier New"/>
          <w:sz w:val="20"/>
          <w:szCs w:val="20"/>
        </w:rPr>
        <w:t>&gt;</w:t>
      </w:r>
    </w:p>
    <w:p w:rsidR="009F7AB9" w:rsidRDefault="00774B6C">
      <w:r>
        <w:rPr>
          <w:rFonts w:ascii="Courier New" w:eastAsia="Courier New" w:hAnsi="Courier New" w:cs="Courier New"/>
          <w:sz w:val="20"/>
          <w:szCs w:val="20"/>
        </w:rPr>
        <w:t>        ...</w:t>
      </w:r>
    </w:p>
    <w:p w:rsidR="009F7AB9" w:rsidRDefault="00774B6C">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channel</w:t>
      </w:r>
      <w:proofErr w:type="spellEnd"/>
      <w:r>
        <w:rPr>
          <w:rFonts w:ascii="Courier New" w:eastAsia="Courier New" w:hAnsi="Courier New" w:cs="Courier New"/>
          <w:sz w:val="20"/>
          <w:szCs w:val="20"/>
        </w:rPr>
        <w:t>&gt;</w:t>
      </w:r>
    </w:p>
    <w:p w:rsidR="009F7AB9" w:rsidRDefault="00774B6C">
      <w:r>
        <w:rPr>
          <w:rFonts w:ascii="Courier New" w:eastAsia="Courier New" w:hAnsi="Courier New" w:cs="Courier New"/>
          <w:sz w:val="20"/>
          <w:szCs w:val="20"/>
        </w:rPr>
        <w:t xml:space="preserve">&lt;/ </w:t>
      </w:r>
      <w:proofErr w:type="spellStart"/>
      <w:r>
        <w:rPr>
          <w:rFonts w:ascii="Courier New" w:eastAsia="Courier New" w:hAnsi="Courier New" w:cs="Courier New"/>
          <w:sz w:val="20"/>
          <w:szCs w:val="20"/>
        </w:rPr>
        <w:t>rss</w:t>
      </w:r>
      <w:proofErr w:type="spellEnd"/>
      <w:r>
        <w:rPr>
          <w:rFonts w:ascii="Courier New" w:eastAsia="Courier New" w:hAnsi="Courier New" w:cs="Courier New"/>
          <w:sz w:val="20"/>
          <w:szCs w:val="20"/>
        </w:rPr>
        <w:t>&gt;</w:t>
      </w:r>
    </w:p>
    <w:p w:rsidR="009F7AB9" w:rsidRDefault="00774B6C">
      <w:pPr>
        <w:spacing w:before="100" w:after="100"/>
      </w:pPr>
      <w:r>
        <w:t xml:space="preserve">En otras palabras, un </w:t>
      </w:r>
      <w:proofErr w:type="spellStart"/>
      <w:r>
        <w:t>feed</w:t>
      </w:r>
      <w:proofErr w:type="spellEnd"/>
      <w:r>
        <w:t xml:space="preserve"> RSS contiene un elemento raíz llamado </w:t>
      </w:r>
      <w:proofErr w:type="spellStart"/>
      <w:r>
        <w:rPr>
          <w:rFonts w:ascii="Courier New" w:eastAsia="Courier New" w:hAnsi="Courier New" w:cs="Courier New"/>
          <w:sz w:val="20"/>
          <w:szCs w:val="20"/>
        </w:rPr>
        <w:t>rss</w:t>
      </w:r>
      <w:proofErr w:type="spellEnd"/>
      <w:r>
        <w:t xml:space="preserve"> , cuyo hijo es un elemento llamado </w:t>
      </w:r>
      <w:r>
        <w:rPr>
          <w:rFonts w:ascii="Courier New" w:eastAsia="Courier New" w:hAnsi="Courier New" w:cs="Courier New"/>
          <w:sz w:val="20"/>
          <w:szCs w:val="20"/>
        </w:rPr>
        <w:t>canal</w:t>
      </w:r>
      <w:r>
        <w:t xml:space="preserve"> .Dentro del </w:t>
      </w:r>
      <w:r>
        <w:rPr>
          <w:rFonts w:ascii="Courier New" w:eastAsia="Courier New" w:hAnsi="Courier New" w:cs="Courier New"/>
          <w:sz w:val="20"/>
          <w:szCs w:val="20"/>
        </w:rPr>
        <w:t>canal</w:t>
      </w:r>
      <w:r>
        <w:t xml:space="preserve"> hay elementos llamados </w:t>
      </w:r>
      <w:r>
        <w:rPr>
          <w:rFonts w:ascii="Courier New" w:eastAsia="Courier New" w:hAnsi="Courier New" w:cs="Courier New"/>
          <w:sz w:val="20"/>
          <w:szCs w:val="20"/>
        </w:rPr>
        <w:t>título</w:t>
      </w:r>
      <w:r>
        <w:t xml:space="preserve"> , </w:t>
      </w:r>
      <w:r>
        <w:rPr>
          <w:rFonts w:ascii="Courier New" w:eastAsia="Courier New" w:hAnsi="Courier New" w:cs="Courier New"/>
          <w:sz w:val="20"/>
          <w:szCs w:val="20"/>
        </w:rPr>
        <w:t>descripción</w:t>
      </w:r>
      <w:r>
        <w:t xml:space="preserve"> y </w:t>
      </w:r>
      <w:r>
        <w:rPr>
          <w:rFonts w:ascii="Courier New" w:eastAsia="Courier New" w:hAnsi="Courier New" w:cs="Courier New"/>
          <w:sz w:val="20"/>
          <w:szCs w:val="20"/>
        </w:rPr>
        <w:t>enlace</w:t>
      </w:r>
      <w:r>
        <w:t xml:space="preserve"> , seguidos por uno o más elementos llamados </w:t>
      </w:r>
      <w:r>
        <w:rPr>
          <w:rFonts w:ascii="Courier New" w:eastAsia="Courier New" w:hAnsi="Courier New" w:cs="Courier New"/>
          <w:sz w:val="20"/>
          <w:szCs w:val="20"/>
        </w:rPr>
        <w:t>elemento</w:t>
      </w:r>
      <w:r>
        <w:t xml:space="preserve"> , cada uno de los cuales representa un artículo (o publicación de blog o similar).Cada </w:t>
      </w:r>
      <w:r>
        <w:rPr>
          <w:rFonts w:ascii="Courier New" w:eastAsia="Courier New" w:hAnsi="Courier New" w:cs="Courier New"/>
          <w:sz w:val="20"/>
          <w:szCs w:val="20"/>
        </w:rPr>
        <w:t>elemento</w:t>
      </w:r>
      <w:r>
        <w:t xml:space="preserve"> , mientras tanto, contiene elementos llamados </w:t>
      </w:r>
      <w:proofErr w:type="spellStart"/>
      <w:r>
        <w:rPr>
          <w:rFonts w:ascii="Courier New" w:eastAsia="Courier New" w:hAnsi="Courier New" w:cs="Courier New"/>
          <w:sz w:val="20"/>
          <w:szCs w:val="20"/>
        </w:rPr>
        <w:t>guid</w:t>
      </w:r>
      <w:proofErr w:type="spellEnd"/>
      <w:r>
        <w:t xml:space="preserve"> , </w:t>
      </w:r>
      <w:proofErr w:type="spellStart"/>
      <w:r>
        <w:rPr>
          <w:rFonts w:ascii="Courier New" w:eastAsia="Courier New" w:hAnsi="Courier New" w:cs="Courier New"/>
          <w:sz w:val="20"/>
          <w:szCs w:val="20"/>
        </w:rPr>
        <w:t>title</w:t>
      </w:r>
      <w:proofErr w:type="spellEnd"/>
      <w:r>
        <w:t xml:space="preserve"> , </w:t>
      </w:r>
      <w:r>
        <w:rPr>
          <w:rFonts w:ascii="Courier New" w:eastAsia="Courier New" w:hAnsi="Courier New" w:cs="Courier New"/>
          <w:sz w:val="20"/>
          <w:szCs w:val="20"/>
        </w:rPr>
        <w:t>link</w:t>
      </w:r>
      <w:r>
        <w:t xml:space="preserve"> , </w:t>
      </w:r>
      <w:proofErr w:type="spellStart"/>
      <w:r>
        <w:rPr>
          <w:rFonts w:ascii="Courier New" w:eastAsia="Courier New" w:hAnsi="Courier New" w:cs="Courier New"/>
          <w:sz w:val="20"/>
          <w:szCs w:val="20"/>
        </w:rPr>
        <w:t>description</w:t>
      </w:r>
      <w:proofErr w:type="spellEnd"/>
      <w:r>
        <w:t xml:space="preserve"> , </w:t>
      </w:r>
      <w:proofErr w:type="spellStart"/>
      <w:r>
        <w:rPr>
          <w:rFonts w:ascii="Courier New" w:eastAsia="Courier New" w:hAnsi="Courier New" w:cs="Courier New"/>
          <w:sz w:val="20"/>
          <w:szCs w:val="20"/>
        </w:rPr>
        <w:t>category</w:t>
      </w:r>
      <w:proofErr w:type="spellEnd"/>
      <w:r>
        <w:t xml:space="preserve"> y </w:t>
      </w:r>
      <w:proofErr w:type="spellStart"/>
      <w:r>
        <w:rPr>
          <w:rFonts w:ascii="Courier New" w:eastAsia="Courier New" w:hAnsi="Courier New" w:cs="Courier New"/>
          <w:sz w:val="20"/>
          <w:szCs w:val="20"/>
        </w:rPr>
        <w:t>pubDate</w:t>
      </w:r>
      <w:proofErr w:type="spellEnd"/>
      <w:r>
        <w:t xml:space="preserve"> .Por supuesto, entre la mayoría de estas etiquetas de inicio y final deben ser datos reales (por ejemplo, el título real de un artículo). Para obtener más detalles, consulte </w:t>
      </w:r>
      <w:hyperlink r:id="rId25" w:history="1">
        <w:r>
          <w:rPr>
            <w:color w:val="0000FF"/>
            <w:u w:val="single"/>
          </w:rPr>
          <w:t>https://cyber.law.harvard.edu/rss/rss.html</w:t>
        </w:r>
      </w:hyperlink>
      <w:r>
        <w:t xml:space="preserve"> .</w:t>
      </w:r>
    </w:p>
    <w:p w:rsidR="009F7AB9" w:rsidRDefault="00774B6C">
      <w:pPr>
        <w:spacing w:before="100" w:after="100"/>
      </w:pPr>
      <w:r>
        <w:t xml:space="preserve">En definitiva, analizaremos los </w:t>
      </w:r>
      <w:proofErr w:type="spellStart"/>
      <w:r>
        <w:t>feeds</w:t>
      </w:r>
      <w:proofErr w:type="spellEnd"/>
      <w:r>
        <w:t xml:space="preserve"> RSS de Google News utilizando Python y luego devolveremos los títulos y enlaces de los artículos a nuestra aplicación web a través de Ajax como JSON. Pero más sobre esto en un momento.</w:t>
      </w:r>
    </w:p>
    <w:p w:rsidR="009F7AB9" w:rsidRDefault="00774B6C">
      <w:pPr>
        <w:spacing w:before="100" w:after="100"/>
      </w:pPr>
      <w:hyperlink r:id="rId26" w:anchor="jquery" w:history="1">
        <w:proofErr w:type="gramStart"/>
        <w:r>
          <w:rPr>
            <w:b/>
            <w:bCs/>
            <w:color w:val="0000FF"/>
            <w:sz w:val="27"/>
            <w:szCs w:val="27"/>
            <w:u w:val="single"/>
          </w:rPr>
          <w:t>})(</w:t>
        </w:r>
        <w:proofErr w:type="gramEnd"/>
        <w:r>
          <w:rPr>
            <w:b/>
            <w:bCs/>
            <w:color w:val="0000FF"/>
            <w:sz w:val="27"/>
            <w:szCs w:val="27"/>
            <w:u w:val="single"/>
          </w:rPr>
          <w:t xml:space="preserve"> jQuery );</w:t>
        </w:r>
      </w:hyperlink>
    </w:p>
    <w:p w:rsidR="009F7AB9" w:rsidRDefault="00774B6C">
      <w:pPr>
        <w:spacing w:before="100" w:after="100"/>
      </w:pPr>
      <w:r>
        <w:t xml:space="preserve">Recuerde que </w:t>
      </w:r>
      <w:hyperlink r:id="rId27" w:history="1">
        <w:r>
          <w:rPr>
            <w:color w:val="0000FF"/>
            <w:u w:val="single"/>
          </w:rPr>
          <w:t>jQuery</w:t>
        </w:r>
      </w:hyperlink>
      <w:r>
        <w:t xml:space="preserve"> es una popular biblioteca de JavaScript que "hace que cosas como la exploración y manipulación de documentos HTML, el manejo de eventos, la animación y Ajax sean mucho más simples con una API fácil de usar que funciona en una multitud de </w:t>
      </w:r>
      <w:proofErr w:type="spellStart"/>
      <w:r>
        <w:t>navegadores".Para</w:t>
      </w:r>
      <w:proofErr w:type="spellEnd"/>
      <w:r>
        <w:t xml:space="preserve"> ser justo, sin embargo, no es sin una curva de aprendizaje. Lea algunas secciones de la documentación de jQuery si lo desea.</w:t>
      </w:r>
    </w:p>
    <w:p w:rsidR="009F7AB9" w:rsidRDefault="00774B6C">
      <w:pPr>
        <w:numPr>
          <w:ilvl w:val="0"/>
          <w:numId w:val="7"/>
        </w:numPr>
        <w:pBdr>
          <w:left w:val="nil"/>
        </w:pBdr>
        <w:spacing w:before="100" w:after="100"/>
        <w:ind w:firstLine="0"/>
      </w:pPr>
      <w:hyperlink r:id="rId28" w:history="1">
        <w:r>
          <w:rPr>
            <w:color w:val="0000FF"/>
            <w:u w:val="single"/>
          </w:rPr>
          <w:t>$ (documento</w:t>
        </w:r>
        <w:proofErr w:type="gramStart"/>
        <w:r>
          <w:rPr>
            <w:color w:val="0000FF"/>
            <w:u w:val="single"/>
          </w:rPr>
          <w:t>) .</w:t>
        </w:r>
        <w:proofErr w:type="spellStart"/>
        <w:r>
          <w:rPr>
            <w:color w:val="0000FF"/>
            <w:u w:val="single"/>
          </w:rPr>
          <w:t>ready</w:t>
        </w:r>
        <w:proofErr w:type="spellEnd"/>
        <w:proofErr w:type="gramEnd"/>
        <w:r>
          <w:rPr>
            <w:color w:val="0000FF"/>
            <w:u w:val="single"/>
          </w:rPr>
          <w:t xml:space="preserve"> ()</w:t>
        </w:r>
      </w:hyperlink>
    </w:p>
    <w:p w:rsidR="009F7AB9" w:rsidRDefault="00774B6C">
      <w:pPr>
        <w:numPr>
          <w:ilvl w:val="0"/>
          <w:numId w:val="7"/>
        </w:numPr>
        <w:pBdr>
          <w:left w:val="nil"/>
        </w:pBdr>
        <w:spacing w:before="100" w:after="100"/>
        <w:ind w:firstLine="0"/>
      </w:pPr>
      <w:hyperlink r:id="rId29" w:history="1">
        <w:r>
          <w:rPr>
            <w:color w:val="0000FF"/>
            <w:u w:val="single"/>
          </w:rPr>
          <w:t>Seleccionar elementos</w:t>
        </w:r>
      </w:hyperlink>
    </w:p>
    <w:p w:rsidR="009F7AB9" w:rsidRDefault="00774B6C">
      <w:pPr>
        <w:numPr>
          <w:ilvl w:val="0"/>
          <w:numId w:val="7"/>
        </w:numPr>
        <w:pBdr>
          <w:left w:val="nil"/>
        </w:pBdr>
        <w:spacing w:before="100" w:after="100"/>
        <w:ind w:firstLine="0"/>
      </w:pPr>
      <w:hyperlink r:id="rId30" w:history="1">
        <w:r>
          <w:rPr>
            <w:color w:val="0000FF"/>
            <w:u w:val="single"/>
          </w:rPr>
          <w:t>Métodos relacionados con Ajax de jQuery</w:t>
        </w:r>
      </w:hyperlink>
    </w:p>
    <w:p w:rsidR="009F7AB9" w:rsidRDefault="00774B6C">
      <w:pPr>
        <w:spacing w:before="100" w:after="100"/>
      </w:pPr>
      <w:r>
        <w:t xml:space="preserve">Sin embargo, la documentación de jQuery no es la más fácil de usar, por lo que es probable que encuentre los recursos más </w:t>
      </w:r>
      <w:hyperlink r:id="rId31" w:history="1">
        <w:r>
          <w:rPr>
            <w:color w:val="0000FF"/>
            <w:u w:val="single"/>
          </w:rPr>
          <w:t>útiles de</w:t>
        </w:r>
      </w:hyperlink>
      <w:r>
        <w:t xml:space="preserve"> </w:t>
      </w:r>
      <w:hyperlink r:id="rId32" w:history="1">
        <w:r>
          <w:rPr>
            <w:color w:val="0000FF"/>
            <w:u w:val="single"/>
          </w:rPr>
          <w:t>Google</w:t>
        </w:r>
      </w:hyperlink>
      <w:r>
        <w:t xml:space="preserve"> y </w:t>
      </w:r>
      <w:hyperlink r:id="rId33" w:history="1">
        <w:proofErr w:type="spellStart"/>
        <w:r>
          <w:rPr>
            <w:color w:val="0000FF"/>
            <w:u w:val="single"/>
          </w:rPr>
          <w:t>Stack</w:t>
        </w:r>
        <w:proofErr w:type="spellEnd"/>
        <w:r>
          <w:rPr>
            <w:color w:val="0000FF"/>
            <w:u w:val="single"/>
          </w:rPr>
          <w:t xml:space="preserve"> </w:t>
        </w:r>
        <w:proofErr w:type="spellStart"/>
        <w:r>
          <w:rPr>
            <w:color w:val="0000FF"/>
            <w:u w:val="single"/>
          </w:rPr>
          <w:t>Overflow</w:t>
        </w:r>
        <w:proofErr w:type="spellEnd"/>
      </w:hyperlink>
      <w:r>
        <w:t xml:space="preserve"> .</w:t>
      </w:r>
    </w:p>
    <w:p w:rsidR="009F7AB9" w:rsidRDefault="00774B6C">
      <w:pPr>
        <w:spacing w:before="100" w:after="100"/>
      </w:pPr>
      <w:r>
        <w:t xml:space="preserve">Recuerde que </w:t>
      </w:r>
      <w:r>
        <w:rPr>
          <w:rFonts w:ascii="Courier New" w:eastAsia="Courier New" w:hAnsi="Courier New" w:cs="Courier New"/>
          <w:sz w:val="20"/>
          <w:szCs w:val="20"/>
        </w:rPr>
        <w:t>$</w:t>
      </w:r>
      <w:r>
        <w:t xml:space="preserve"> suele ser (aunque no siempre) un alias para un objeto global que, de lo contrario, se llama </w:t>
      </w:r>
      <w:proofErr w:type="gramStart"/>
      <w:r>
        <w:rPr>
          <w:rFonts w:ascii="Courier New" w:eastAsia="Courier New" w:hAnsi="Courier New" w:cs="Courier New"/>
          <w:sz w:val="20"/>
          <w:szCs w:val="20"/>
        </w:rPr>
        <w:t>jQuery</w:t>
      </w:r>
      <w:r>
        <w:t xml:space="preserve"> .</w:t>
      </w:r>
      <w:proofErr w:type="gramEnd"/>
    </w:p>
    <w:p w:rsidR="009F7AB9" w:rsidRDefault="00774B6C">
      <w:pPr>
        <w:spacing w:before="100" w:after="100"/>
      </w:pPr>
      <w:hyperlink r:id="rId34" w:anchor="typeahead-js" w:history="1">
        <w:r>
          <w:rPr>
            <w:b/>
            <w:bCs/>
            <w:color w:val="0000FF"/>
            <w:sz w:val="27"/>
            <w:szCs w:val="27"/>
            <w:u w:val="single"/>
          </w:rPr>
          <w:t>typeahead.js</w:t>
        </w:r>
      </w:hyperlink>
    </w:p>
    <w:p w:rsidR="009F7AB9" w:rsidRDefault="00774B6C">
      <w:pPr>
        <w:spacing w:before="100" w:after="100"/>
      </w:pPr>
      <w:r>
        <w:t xml:space="preserve">Ahora eche un vistazo a algunos ejemplos de la biblioteca typeahead.js de Twitter, un "complemento" jQuery que agrega soporte para la </w:t>
      </w:r>
      <w:proofErr w:type="spellStart"/>
      <w:r>
        <w:t>autocompletación</w:t>
      </w:r>
      <w:proofErr w:type="spellEnd"/>
      <w:r>
        <w:t xml:space="preserve"> a los campos de texto </w:t>
      </w:r>
      <w:r>
        <w:lastRenderedPageBreak/>
        <w:t xml:space="preserve">HTML. Juega con los </w:t>
      </w:r>
      <w:r>
        <w:rPr>
          <w:b/>
          <w:bCs/>
        </w:rPr>
        <w:t>conceptos</w:t>
      </w:r>
      <w:r>
        <w:t xml:space="preserve"> </w:t>
      </w:r>
      <w:proofErr w:type="gramStart"/>
      <w:r>
        <w:rPr>
          <w:b/>
          <w:bCs/>
        </w:rPr>
        <w:t>básicos</w:t>
      </w:r>
      <w:r>
        <w:t xml:space="preserve"> ,</w:t>
      </w:r>
      <w:proofErr w:type="gramEnd"/>
      <w:r>
        <w:t xml:space="preserve"> las </w:t>
      </w:r>
      <w:r>
        <w:rPr>
          <w:b/>
          <w:bCs/>
        </w:rPr>
        <w:t>plantillas personalizadas</w:t>
      </w:r>
      <w:r>
        <w:t xml:space="preserve"> y el </w:t>
      </w:r>
      <w:r>
        <w:rPr>
          <w:b/>
          <w:bCs/>
        </w:rPr>
        <w:t xml:space="preserve">menú desplegable </w:t>
      </w:r>
      <w:proofErr w:type="spellStart"/>
      <w:r>
        <w:rPr>
          <w:b/>
          <w:bCs/>
        </w:rPr>
        <w:t>desplegable</w:t>
      </w:r>
      <w:proofErr w:type="spellEnd"/>
      <w:r>
        <w:t xml:space="preserve"> en particular.</w:t>
      </w:r>
    </w:p>
    <w:p w:rsidR="009F7AB9" w:rsidRDefault="00774B6C">
      <w:pPr>
        <w:spacing w:before="100" w:after="100"/>
      </w:pPr>
      <w:hyperlink r:id="rId35" w:history="1">
        <w:r>
          <w:rPr>
            <w:color w:val="0000FF"/>
            <w:u w:val="single"/>
          </w:rPr>
          <w:t>http://twitter.github.io/typeahead.js/examples/</w:t>
        </w:r>
      </w:hyperlink>
    </w:p>
    <w:p w:rsidR="009F7AB9" w:rsidRDefault="00774B6C">
      <w:pPr>
        <w:spacing w:before="100" w:after="100"/>
      </w:pPr>
      <w:r>
        <w:t>Y ahora revise la documentación de un "tenedor" (es decir, la versión de otra persona) de la misma biblioteca:</w:t>
      </w:r>
    </w:p>
    <w:p w:rsidR="009F7AB9" w:rsidRDefault="00774B6C">
      <w:pPr>
        <w:spacing w:before="100" w:after="100"/>
      </w:pPr>
      <w:hyperlink r:id="rId36" w:history="1">
        <w:r>
          <w:rPr>
            <w:color w:val="0000FF"/>
            <w:u w:val="single"/>
          </w:rPr>
          <w:t>https://github.com/corejavascript/typeahead.js/blob/master/doc/jquery_typeahead.md</w:t>
        </w:r>
      </w:hyperlink>
    </w:p>
    <w:p w:rsidR="009F7AB9" w:rsidRDefault="00774B6C">
      <w:pPr>
        <w:spacing w:before="100" w:after="100"/>
      </w:pPr>
      <w:r>
        <w:t xml:space="preserve">Tenga en cuenta que Twitter no ha actualizado su propia versión de la biblioteca durante bastante tiempo, por lo que debe confiar en </w:t>
      </w:r>
      <w:hyperlink r:id="rId37" w:history="1">
        <w:r>
          <w:rPr>
            <w:color w:val="0000FF"/>
            <w:u w:val="single"/>
          </w:rPr>
          <w:t>github.com/</w:t>
        </w:r>
        <w:proofErr w:type="spellStart"/>
        <w:r>
          <w:rPr>
            <w:color w:val="0000FF"/>
            <w:u w:val="single"/>
          </w:rPr>
          <w:t>corejavascript</w:t>
        </w:r>
        <w:proofErr w:type="spellEnd"/>
        <w:r>
          <w:rPr>
            <w:color w:val="0000FF"/>
            <w:u w:val="single"/>
          </w:rPr>
          <w:t>/typeahead.js</w:t>
        </w:r>
      </w:hyperlink>
      <w:r>
        <w:t xml:space="preserve"> , no en </w:t>
      </w:r>
      <w:hyperlink r:id="rId38" w:history="1">
        <w:r>
          <w:rPr>
            <w:color w:val="0000FF"/>
            <w:u w:val="single"/>
          </w:rPr>
          <w:t>github.com/</w:t>
        </w:r>
        <w:proofErr w:type="spellStart"/>
        <w:r>
          <w:rPr>
            <w:color w:val="0000FF"/>
            <w:u w:val="single"/>
          </w:rPr>
          <w:t>twitter</w:t>
        </w:r>
        <w:proofErr w:type="spellEnd"/>
        <w:r>
          <w:rPr>
            <w:color w:val="0000FF"/>
            <w:u w:val="single"/>
          </w:rPr>
          <w:t>/typeahead.js</w:t>
        </w:r>
      </w:hyperlink>
      <w:r>
        <w:t xml:space="preserve"> .</w:t>
      </w:r>
    </w:p>
    <w:p w:rsidR="009F7AB9" w:rsidRDefault="00774B6C">
      <w:pPr>
        <w:spacing w:before="100" w:after="100"/>
      </w:pPr>
      <w:hyperlink r:id="rId39" w:anchor="distribution" w:history="1">
        <w:r>
          <w:rPr>
            <w:b/>
            <w:bCs/>
            <w:color w:val="0000FF"/>
            <w:sz w:val="36"/>
            <w:szCs w:val="36"/>
            <w:u w:val="single"/>
          </w:rPr>
          <w:t>Distribución</w:t>
        </w:r>
      </w:hyperlink>
    </w:p>
    <w:p w:rsidR="009F7AB9" w:rsidRDefault="00774B6C">
      <w:pPr>
        <w:spacing w:before="100" w:after="100"/>
      </w:pPr>
      <w:hyperlink r:id="rId40" w:anchor="downloading" w:history="1">
        <w:r>
          <w:rPr>
            <w:b/>
            <w:bCs/>
            <w:color w:val="0000FF"/>
            <w:sz w:val="27"/>
            <w:szCs w:val="27"/>
            <w:u w:val="single"/>
          </w:rPr>
          <w:t>Descargando</w:t>
        </w:r>
      </w:hyperlink>
    </w:p>
    <w:p w:rsidR="009F7AB9" w:rsidRDefault="00774B6C">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wget</w:t>
      </w:r>
      <w:proofErr w:type="spellEnd"/>
      <w:r>
        <w:t xml:space="preserve"> </w:t>
      </w:r>
      <w:hyperlink r:id="rId41" w:history="1">
        <w:r>
          <w:rPr>
            <w:rFonts w:ascii="Courier New" w:eastAsia="Courier New" w:hAnsi="Courier New" w:cs="Courier New"/>
            <w:color w:val="0000FF"/>
            <w:sz w:val="20"/>
            <w:szCs w:val="20"/>
            <w:u w:val="single"/>
          </w:rPr>
          <w:t>https://github.com/cs50/problems/archive/mashup.zip</w:t>
        </w:r>
      </w:hyperlink>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descomprimir</w:t>
      </w:r>
      <w:proofErr w:type="spellEnd"/>
      <w:r w:rsidRPr="007D0112">
        <w:rPr>
          <w:rFonts w:ascii="Courier New" w:eastAsia="Courier New" w:hAnsi="Courier New" w:cs="Courier New"/>
          <w:sz w:val="20"/>
          <w:szCs w:val="20"/>
          <w:lang w:val="en-US"/>
        </w:rPr>
        <w:t xml:space="preserve"> mashup.zip</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rm</w:t>
      </w:r>
      <w:proofErr w:type="spellEnd"/>
      <w:r w:rsidRPr="007D0112">
        <w:rPr>
          <w:rFonts w:ascii="Courier New" w:eastAsia="Courier New" w:hAnsi="Courier New" w:cs="Courier New"/>
          <w:sz w:val="20"/>
          <w:szCs w:val="20"/>
          <w:lang w:val="en-US"/>
        </w:rPr>
        <w:t xml:space="preserve"> mashup.zip</w:t>
      </w:r>
    </w:p>
    <w:p w:rsidR="009F7AB9" w:rsidRPr="007D0112" w:rsidRDefault="00774B6C">
      <w:pPr>
        <w:rPr>
          <w:lang w:val="en-US"/>
        </w:rPr>
      </w:pPr>
      <w:r w:rsidRPr="007D0112">
        <w:rPr>
          <w:rFonts w:ascii="Courier New" w:eastAsia="Courier New" w:hAnsi="Courier New" w:cs="Courier New"/>
          <w:sz w:val="20"/>
          <w:szCs w:val="20"/>
          <w:lang w:val="en-US"/>
        </w:rPr>
        <w:t>$ mv problems-mashup mashup</w:t>
      </w:r>
    </w:p>
    <w:p w:rsidR="009F7AB9" w:rsidRPr="007D0112" w:rsidRDefault="00774B6C">
      <w:pPr>
        <w:rPr>
          <w:lang w:val="en-US"/>
        </w:rPr>
      </w:pPr>
      <w:r w:rsidRPr="007D0112">
        <w:rPr>
          <w:rFonts w:ascii="Courier New" w:eastAsia="Courier New" w:hAnsi="Courier New" w:cs="Courier New"/>
          <w:sz w:val="20"/>
          <w:szCs w:val="20"/>
          <w:lang w:val="en-US"/>
        </w:rPr>
        <w:t>$ cd mashup</w:t>
      </w:r>
    </w:p>
    <w:p w:rsidR="009F7AB9" w:rsidRPr="007D0112" w:rsidRDefault="00774B6C">
      <w:pPr>
        <w:rPr>
          <w:lang w:val="en-US"/>
        </w:rPr>
      </w:pPr>
      <w:r w:rsidRPr="007D0112">
        <w:rPr>
          <w:rFonts w:ascii="Courier New" w:eastAsia="Courier New" w:hAnsi="Courier New" w:cs="Courier New"/>
          <w:sz w:val="20"/>
          <w:szCs w:val="20"/>
          <w:lang w:val="en-US"/>
        </w:rPr>
        <w:t>ls</w:t>
      </w:r>
    </w:p>
    <w:p w:rsidR="009F7AB9" w:rsidRPr="007D0112" w:rsidRDefault="00774B6C">
      <w:pPr>
        <w:rPr>
          <w:lang w:val="en-US"/>
        </w:rPr>
      </w:pPr>
      <w:r w:rsidRPr="007D0112">
        <w:rPr>
          <w:rFonts w:ascii="Courier New" w:eastAsia="Courier New" w:hAnsi="Courier New" w:cs="Courier New"/>
          <w:sz w:val="20"/>
          <w:szCs w:val="20"/>
          <w:lang w:val="en-US"/>
        </w:rPr>
        <w:t xml:space="preserve">application.py </w:t>
      </w:r>
      <w:proofErr w:type="spellStart"/>
      <w:r w:rsidRPr="007D0112">
        <w:rPr>
          <w:rFonts w:ascii="Courier New" w:eastAsia="Courier New" w:hAnsi="Courier New" w:cs="Courier New"/>
          <w:sz w:val="20"/>
          <w:szCs w:val="20"/>
          <w:lang w:val="en-US"/>
        </w:rPr>
        <w:t>mashup.db</w:t>
      </w:r>
      <w:proofErr w:type="spellEnd"/>
      <w:r w:rsidRPr="007D0112">
        <w:rPr>
          <w:rFonts w:ascii="Courier New" w:eastAsia="Courier New" w:hAnsi="Courier New" w:cs="Courier New"/>
          <w:sz w:val="20"/>
          <w:szCs w:val="20"/>
          <w:lang w:val="en-US"/>
        </w:rPr>
        <w:t xml:space="preserve"> static /</w:t>
      </w:r>
    </w:p>
    <w:p w:rsidR="009F7AB9" w:rsidRPr="007D0112" w:rsidRDefault="00774B6C">
      <w:pPr>
        <w:rPr>
          <w:lang w:val="en-US"/>
        </w:rPr>
      </w:pPr>
      <w:r w:rsidRPr="007D0112">
        <w:rPr>
          <w:rFonts w:ascii="Courier New" w:eastAsia="Courier New" w:hAnsi="Courier New" w:cs="Courier New"/>
          <w:sz w:val="20"/>
          <w:szCs w:val="20"/>
          <w:lang w:val="en-US"/>
        </w:rPr>
        <w:t>helpers.py requirements.txt templates /</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wget</w:t>
      </w:r>
      <w:proofErr w:type="spellEnd"/>
      <w:r w:rsidRPr="007D0112">
        <w:rPr>
          <w:lang w:val="en-US"/>
        </w:rPr>
        <w:t xml:space="preserve"> </w:t>
      </w:r>
      <w:hyperlink r:id="rId42" w:history="1">
        <w:r w:rsidRPr="007D0112">
          <w:rPr>
            <w:rFonts w:ascii="Courier New" w:eastAsia="Courier New" w:hAnsi="Courier New" w:cs="Courier New"/>
            <w:color w:val="0000FF"/>
            <w:sz w:val="20"/>
            <w:szCs w:val="20"/>
            <w:u w:val="single"/>
            <w:lang w:val="en-US"/>
          </w:rPr>
          <w:t>http://cdn.cs50.net/2016/fall/psets/8/US.zip</w:t>
        </w:r>
      </w:hyperlink>
    </w:p>
    <w:p w:rsidR="009F7AB9" w:rsidRDefault="00774B6C">
      <w:r>
        <w:rPr>
          <w:rFonts w:ascii="Courier New" w:eastAsia="Courier New" w:hAnsi="Courier New" w:cs="Courier New"/>
          <w:sz w:val="20"/>
          <w:szCs w:val="20"/>
        </w:rPr>
        <w:t>$ descomprimir US.zip</w:t>
      </w:r>
    </w:p>
    <w:p w:rsidR="009F7AB9" w:rsidRDefault="00774B6C">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rm</w:t>
      </w:r>
      <w:proofErr w:type="spellEnd"/>
      <w:r>
        <w:rPr>
          <w:rFonts w:ascii="Courier New" w:eastAsia="Courier New" w:hAnsi="Courier New" w:cs="Courier New"/>
          <w:sz w:val="20"/>
          <w:szCs w:val="20"/>
        </w:rPr>
        <w:t xml:space="preserve"> US.zip</w:t>
      </w:r>
    </w:p>
    <w:p w:rsidR="009F7AB9" w:rsidRPr="007D0112" w:rsidRDefault="00774B6C">
      <w:pPr>
        <w:rPr>
          <w:lang w:val="en-US"/>
        </w:rPr>
      </w:pPr>
      <w:r w:rsidRPr="007D0112">
        <w:rPr>
          <w:rFonts w:ascii="Courier New" w:eastAsia="Courier New" w:hAnsi="Courier New" w:cs="Courier New"/>
          <w:sz w:val="20"/>
          <w:szCs w:val="20"/>
          <w:lang w:val="en-US"/>
        </w:rPr>
        <w:t>ls</w:t>
      </w:r>
    </w:p>
    <w:p w:rsidR="009F7AB9" w:rsidRPr="007D0112" w:rsidRDefault="00774B6C">
      <w:pPr>
        <w:rPr>
          <w:lang w:val="en-US"/>
        </w:rPr>
      </w:pPr>
      <w:r w:rsidRPr="007D0112">
        <w:rPr>
          <w:rFonts w:ascii="Courier New" w:eastAsia="Courier New" w:hAnsi="Courier New" w:cs="Courier New"/>
          <w:sz w:val="20"/>
          <w:szCs w:val="20"/>
          <w:lang w:val="en-US"/>
        </w:rPr>
        <w:t xml:space="preserve">application.py </w:t>
      </w:r>
      <w:proofErr w:type="spellStart"/>
      <w:r w:rsidRPr="007D0112">
        <w:rPr>
          <w:rFonts w:ascii="Courier New" w:eastAsia="Courier New" w:hAnsi="Courier New" w:cs="Courier New"/>
          <w:sz w:val="20"/>
          <w:szCs w:val="20"/>
          <w:lang w:val="en-US"/>
        </w:rPr>
        <w:t>mashup.db</w:t>
      </w:r>
      <w:proofErr w:type="spellEnd"/>
      <w:r w:rsidRPr="007D0112">
        <w:rPr>
          <w:rFonts w:ascii="Courier New" w:eastAsia="Courier New" w:hAnsi="Courier New" w:cs="Courier New"/>
          <w:sz w:val="20"/>
          <w:szCs w:val="20"/>
          <w:lang w:val="en-US"/>
        </w:rPr>
        <w:t xml:space="preserve"> requirements.txt templates /</w:t>
      </w:r>
    </w:p>
    <w:p w:rsidR="009F7AB9" w:rsidRPr="007D0112" w:rsidRDefault="00774B6C">
      <w:pPr>
        <w:rPr>
          <w:lang w:val="en-US"/>
        </w:rPr>
      </w:pPr>
      <w:r w:rsidRPr="007D0112">
        <w:rPr>
          <w:rFonts w:ascii="Courier New" w:eastAsia="Courier New" w:hAnsi="Courier New" w:cs="Courier New"/>
          <w:sz w:val="20"/>
          <w:szCs w:val="20"/>
          <w:lang w:val="en-US"/>
        </w:rPr>
        <w:t>helpers.py readme.txt static / US.txt</w:t>
      </w:r>
    </w:p>
    <w:p w:rsidR="009F7AB9" w:rsidRDefault="00774B6C">
      <w:pPr>
        <w:spacing w:before="100" w:after="100"/>
      </w:pPr>
      <w:hyperlink r:id="rId43" w:anchor="configuring" w:history="1">
        <w:r>
          <w:rPr>
            <w:b/>
            <w:bCs/>
            <w:color w:val="0000FF"/>
            <w:sz w:val="27"/>
            <w:szCs w:val="27"/>
            <w:u w:val="single"/>
          </w:rPr>
          <w:t>Configuración ...</w:t>
        </w:r>
      </w:hyperlink>
    </w:p>
    <w:p w:rsidR="009F7AB9" w:rsidRDefault="00774B6C">
      <w:pPr>
        <w:numPr>
          <w:ilvl w:val="0"/>
          <w:numId w:val="8"/>
        </w:numPr>
        <w:pBdr>
          <w:left w:val="nil"/>
        </w:pBdr>
        <w:spacing w:before="100" w:after="100"/>
        <w:ind w:firstLine="0"/>
      </w:pPr>
      <w:r>
        <w:t xml:space="preserve">En una ventana de terminal, dentro de </w:t>
      </w:r>
      <w:proofErr w:type="spellStart"/>
      <w:r>
        <w:rPr>
          <w:rFonts w:ascii="Courier New" w:eastAsia="Courier New" w:hAnsi="Courier New" w:cs="Courier New"/>
          <w:sz w:val="20"/>
          <w:szCs w:val="20"/>
        </w:rPr>
        <w:t>mashup</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r>
        <w:t xml:space="preserve"> ,</w:t>
      </w:r>
      <w:proofErr w:type="gramEnd"/>
      <w:r>
        <w:t xml:space="preserve"> ejecute</w:t>
      </w:r>
    </w:p>
    <w:p w:rsidR="009F7AB9" w:rsidRDefault="00774B6C">
      <w:pPr>
        <w:ind w:left="720"/>
      </w:pPr>
      <w:r>
        <w:rPr>
          <w:rFonts w:ascii="Courier New" w:eastAsia="Courier New" w:hAnsi="Courier New" w:cs="Courier New"/>
          <w:sz w:val="20"/>
          <w:szCs w:val="20"/>
        </w:rPr>
        <w:t xml:space="preserve">instalación de </w:t>
      </w:r>
      <w:proofErr w:type="spellStart"/>
      <w:r>
        <w:rPr>
          <w:rFonts w:ascii="Courier New" w:eastAsia="Courier New" w:hAnsi="Courier New" w:cs="Courier New"/>
          <w:sz w:val="20"/>
          <w:szCs w:val="20"/>
        </w:rPr>
        <w:t>pip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w:t>
      </w:r>
      <w:proofErr w:type="spellEnd"/>
      <w:r>
        <w:rPr>
          <w:rFonts w:ascii="Courier New" w:eastAsia="Courier New" w:hAnsi="Courier New" w:cs="Courier New"/>
          <w:sz w:val="20"/>
          <w:szCs w:val="20"/>
        </w:rPr>
        <w:t xml:space="preserve"> -r requirements.txt</w:t>
      </w:r>
    </w:p>
    <w:p w:rsidR="009F7AB9" w:rsidRDefault="00774B6C">
      <w:pPr>
        <w:spacing w:before="100" w:after="100"/>
        <w:ind w:left="720"/>
      </w:pPr>
      <w:r>
        <w:t>para instalar las dependencias de este problema</w:t>
      </w:r>
    </w:p>
    <w:p w:rsidR="009F7AB9" w:rsidRDefault="00774B6C">
      <w:pPr>
        <w:numPr>
          <w:ilvl w:val="0"/>
          <w:numId w:val="9"/>
        </w:numPr>
        <w:pBdr>
          <w:left w:val="nil"/>
        </w:pBdr>
        <w:spacing w:before="100" w:after="100"/>
        <w:ind w:firstLine="0"/>
      </w:pPr>
      <w:r>
        <w:t xml:space="preserve">Si aún no tiene una cuenta de Google (por ejemplo, Gmail), regístrese en </w:t>
      </w:r>
      <w:hyperlink r:id="rId44" w:history="1">
        <w:r>
          <w:rPr>
            <w:color w:val="0000FF"/>
            <w:u w:val="single"/>
          </w:rPr>
          <w:t>accounts.google.com/</w:t>
        </w:r>
        <w:proofErr w:type="spellStart"/>
        <w:r>
          <w:rPr>
            <w:color w:val="0000FF"/>
            <w:u w:val="single"/>
          </w:rPr>
          <w:t>SignUp</w:t>
        </w:r>
        <w:proofErr w:type="spellEnd"/>
      </w:hyperlink>
      <w:r>
        <w:t xml:space="preserve"> .</w:t>
      </w:r>
    </w:p>
    <w:p w:rsidR="009F7AB9" w:rsidRDefault="00774B6C">
      <w:pPr>
        <w:numPr>
          <w:ilvl w:val="0"/>
          <w:numId w:val="9"/>
        </w:numPr>
        <w:pBdr>
          <w:left w:val="nil"/>
        </w:pBdr>
        <w:spacing w:before="100" w:after="100"/>
        <w:ind w:firstLine="0"/>
      </w:pPr>
      <w:r>
        <w:t xml:space="preserve">Visite </w:t>
      </w:r>
      <w:hyperlink r:id="rId45" w:history="1">
        <w:r>
          <w:rPr>
            <w:color w:val="0000FF"/>
            <w:u w:val="single"/>
          </w:rPr>
          <w:t>developers.google.com/</w:t>
        </w:r>
        <w:proofErr w:type="spellStart"/>
        <w:r>
          <w:rPr>
            <w:color w:val="0000FF"/>
            <w:u w:val="single"/>
          </w:rPr>
          <w:t>maps</w:t>
        </w:r>
        <w:proofErr w:type="spellEnd"/>
        <w:r>
          <w:rPr>
            <w:color w:val="0000FF"/>
            <w:u w:val="single"/>
          </w:rPr>
          <w:t>/web/</w:t>
        </w:r>
      </w:hyperlink>
      <w:r>
        <w:t xml:space="preserve"> , inicie sesión si se le solicita y haga clic en </w:t>
      </w:r>
      <w:r>
        <w:rPr>
          <w:b/>
          <w:bCs/>
        </w:rPr>
        <w:t>GET A KEY</w:t>
      </w:r>
      <w:r>
        <w:t xml:space="preserve"> en la parte superior derecha.</w:t>
      </w:r>
    </w:p>
    <w:p w:rsidR="009F7AB9" w:rsidRDefault="00774B6C">
      <w:pPr>
        <w:numPr>
          <w:ilvl w:val="0"/>
          <w:numId w:val="9"/>
        </w:numPr>
        <w:pBdr>
          <w:left w:val="nil"/>
        </w:pBdr>
        <w:spacing w:before="100" w:after="100"/>
        <w:ind w:firstLine="0"/>
      </w:pPr>
      <w:r>
        <w:t xml:space="preserve">Haga clic en </w:t>
      </w:r>
      <w:r>
        <w:rPr>
          <w:b/>
          <w:bCs/>
        </w:rPr>
        <w:t xml:space="preserve">Seleccionar o crear </w:t>
      </w:r>
      <w:proofErr w:type="gramStart"/>
      <w:r>
        <w:rPr>
          <w:b/>
          <w:bCs/>
        </w:rPr>
        <w:t>proyecto</w:t>
      </w:r>
      <w:r>
        <w:t xml:space="preserve"> ,</w:t>
      </w:r>
      <w:proofErr w:type="gramEnd"/>
      <w:r>
        <w:t xml:space="preserve"> haga clic en </w:t>
      </w:r>
      <w:r>
        <w:rPr>
          <w:b/>
          <w:bCs/>
        </w:rPr>
        <w:t>+ Crear un nuevo proyecto</w:t>
      </w:r>
      <w:r>
        <w:t xml:space="preserve"> e ingrese </w:t>
      </w:r>
      <w:r>
        <w:rPr>
          <w:b/>
          <w:bCs/>
        </w:rPr>
        <w:t>pset8</w:t>
      </w:r>
      <w:r>
        <w:t xml:space="preserve"> (o cualquier otra cosa) en </w:t>
      </w:r>
      <w:r>
        <w:rPr>
          <w:b/>
          <w:bCs/>
        </w:rPr>
        <w:t>Ingresar nuevo nombre de proyecto</w:t>
      </w:r>
      <w:r>
        <w:t xml:space="preserve"> .</w:t>
      </w:r>
    </w:p>
    <w:p w:rsidR="009F7AB9" w:rsidRDefault="00774B6C">
      <w:pPr>
        <w:numPr>
          <w:ilvl w:val="0"/>
          <w:numId w:val="9"/>
        </w:numPr>
        <w:pBdr>
          <w:left w:val="nil"/>
        </w:pBdr>
        <w:spacing w:before="100" w:after="100"/>
        <w:ind w:firstLine="0"/>
      </w:pPr>
      <w:r>
        <w:t xml:space="preserve">Haga clic en </w:t>
      </w:r>
      <w:r>
        <w:rPr>
          <w:b/>
          <w:bCs/>
        </w:rPr>
        <w:t xml:space="preserve">CREAR Y HABILITAR </w:t>
      </w:r>
      <w:proofErr w:type="gramStart"/>
      <w:r>
        <w:rPr>
          <w:b/>
          <w:bCs/>
        </w:rPr>
        <w:t>API</w:t>
      </w:r>
      <w:r>
        <w:t xml:space="preserve"> .</w:t>
      </w:r>
      <w:proofErr w:type="gramEnd"/>
    </w:p>
    <w:p w:rsidR="009F7AB9" w:rsidRDefault="00774B6C">
      <w:pPr>
        <w:numPr>
          <w:ilvl w:val="0"/>
          <w:numId w:val="9"/>
        </w:numPr>
        <w:pBdr>
          <w:left w:val="nil"/>
        </w:pBdr>
        <w:spacing w:before="100" w:after="100"/>
        <w:ind w:firstLine="0"/>
      </w:pPr>
      <w:r>
        <w:t xml:space="preserve">Resalta y copia el valor debajo de </w:t>
      </w:r>
      <w:r>
        <w:rPr>
          <w:b/>
          <w:bCs/>
        </w:rPr>
        <w:t xml:space="preserve">YOUR API </w:t>
      </w:r>
      <w:proofErr w:type="gramStart"/>
      <w:r>
        <w:rPr>
          <w:b/>
          <w:bCs/>
        </w:rPr>
        <w:t>KEY</w:t>
      </w:r>
      <w:r>
        <w:t xml:space="preserve"> .</w:t>
      </w:r>
      <w:proofErr w:type="gramEnd"/>
    </w:p>
    <w:p w:rsidR="009F7AB9" w:rsidRDefault="00774B6C">
      <w:pPr>
        <w:numPr>
          <w:ilvl w:val="0"/>
          <w:numId w:val="9"/>
        </w:numPr>
        <w:pBdr>
          <w:left w:val="nil"/>
        </w:pBdr>
        <w:spacing w:before="100" w:after="100"/>
        <w:ind w:firstLine="0"/>
      </w:pPr>
      <w:r>
        <w:t>En una ventana de terminal, ejecuta</w:t>
      </w:r>
    </w:p>
    <w:p w:rsidR="009F7AB9" w:rsidRDefault="00774B6C">
      <w:pPr>
        <w:ind w:left="720"/>
      </w:pPr>
      <w:r>
        <w:rPr>
          <w:rFonts w:ascii="Courier New" w:eastAsia="Courier New" w:hAnsi="Courier New" w:cs="Courier New"/>
          <w:sz w:val="20"/>
          <w:szCs w:val="20"/>
        </w:rPr>
        <w:t>exportar API_KEY = valor</w:t>
      </w:r>
    </w:p>
    <w:p w:rsidR="009F7AB9" w:rsidRDefault="00774B6C">
      <w:pPr>
        <w:spacing w:before="100" w:after="100"/>
        <w:ind w:left="720"/>
      </w:pPr>
      <w:r>
        <w:t xml:space="preserve">donde </w:t>
      </w:r>
      <w:r>
        <w:rPr>
          <w:rFonts w:ascii="Courier New" w:eastAsia="Courier New" w:hAnsi="Courier New" w:cs="Courier New"/>
          <w:sz w:val="20"/>
          <w:szCs w:val="20"/>
        </w:rPr>
        <w:t>valor</w:t>
      </w:r>
      <w:r>
        <w:t xml:space="preserve"> es ese </w:t>
      </w:r>
      <w:r>
        <w:rPr>
          <w:rFonts w:ascii="Courier New" w:eastAsia="Courier New" w:hAnsi="Courier New" w:cs="Courier New"/>
          <w:sz w:val="20"/>
          <w:szCs w:val="20"/>
        </w:rPr>
        <w:t>valor</w:t>
      </w:r>
      <w:r>
        <w:t xml:space="preserve"> (pegado), sin ningún espacio inmediatamente antes o después de </w:t>
      </w:r>
      <w:proofErr w:type="gramStart"/>
      <w:r>
        <w:rPr>
          <w:rFonts w:ascii="Courier New" w:eastAsia="Courier New" w:hAnsi="Courier New" w:cs="Courier New"/>
          <w:sz w:val="20"/>
          <w:szCs w:val="20"/>
        </w:rPr>
        <w:t>=</w:t>
      </w:r>
      <w:r>
        <w:t xml:space="preserve"> .</w:t>
      </w:r>
      <w:proofErr w:type="gramEnd"/>
    </w:p>
    <w:p w:rsidR="009F7AB9" w:rsidRDefault="00774B6C">
      <w:pPr>
        <w:spacing w:before="100" w:after="100"/>
      </w:pPr>
      <w:r>
        <w:lastRenderedPageBreak/>
        <w:t xml:space="preserve">Si necesita encontrar ese valor más tarde (para copiarlo y pegarlo nuevamente), visite </w:t>
      </w:r>
      <w:hyperlink r:id="rId46" w:history="1">
        <w:r>
          <w:rPr>
            <w:color w:val="0000FF"/>
            <w:u w:val="single"/>
          </w:rPr>
          <w:t>console.developers.google.com</w:t>
        </w:r>
      </w:hyperlink>
      <w:r>
        <w:t xml:space="preserve"> y haga clic en </w:t>
      </w:r>
      <w:r>
        <w:rPr>
          <w:b/>
          <w:bCs/>
        </w:rPr>
        <w:t>Credenciales</w:t>
      </w:r>
      <w:r>
        <w:t xml:space="preserve"> en la parte superior izquierda.</w:t>
      </w:r>
    </w:p>
    <w:p w:rsidR="009F7AB9" w:rsidRDefault="00774B6C">
      <w:pPr>
        <w:spacing w:before="100" w:after="100"/>
      </w:pPr>
      <w:hyperlink r:id="rId47" w:anchor="running" w:history="1">
        <w:r>
          <w:rPr>
            <w:b/>
            <w:bCs/>
            <w:color w:val="0000FF"/>
            <w:sz w:val="27"/>
            <w:szCs w:val="27"/>
            <w:u w:val="single"/>
          </w:rPr>
          <w:t>Corriendo</w:t>
        </w:r>
      </w:hyperlink>
    </w:p>
    <w:p w:rsidR="009F7AB9" w:rsidRDefault="00774B6C">
      <w:pPr>
        <w:numPr>
          <w:ilvl w:val="0"/>
          <w:numId w:val="10"/>
        </w:numPr>
        <w:pBdr>
          <w:left w:val="nil"/>
        </w:pBdr>
        <w:spacing w:before="100" w:after="100"/>
        <w:ind w:firstLine="0"/>
      </w:pPr>
      <w:r>
        <w:t xml:space="preserve">Comience el servidor web incorporado de </w:t>
      </w:r>
      <w:proofErr w:type="spellStart"/>
      <w:r>
        <w:t>Flask</w:t>
      </w:r>
      <w:proofErr w:type="spellEnd"/>
      <w:r>
        <w:t xml:space="preserve"> (dentro de </w:t>
      </w:r>
      <w:proofErr w:type="spellStart"/>
      <w:r>
        <w:rPr>
          <w:rFonts w:ascii="Courier New" w:eastAsia="Courier New" w:hAnsi="Courier New" w:cs="Courier New"/>
          <w:sz w:val="20"/>
          <w:szCs w:val="20"/>
        </w:rPr>
        <w:t>mashup</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r>
        <w:t xml:space="preserve"> )</w:t>
      </w:r>
      <w:proofErr w:type="gramEnd"/>
      <w:r>
        <w:t>:</w:t>
      </w:r>
    </w:p>
    <w:p w:rsidR="009F7AB9" w:rsidRDefault="00774B6C">
      <w:pPr>
        <w:ind w:left="720"/>
      </w:pPr>
      <w:r>
        <w:rPr>
          <w:rFonts w:ascii="Courier New" w:eastAsia="Courier New" w:hAnsi="Courier New" w:cs="Courier New"/>
          <w:sz w:val="20"/>
          <w:szCs w:val="20"/>
        </w:rPr>
        <w:t>ejecutar matraz</w:t>
      </w:r>
    </w:p>
    <w:p w:rsidR="009F7AB9" w:rsidRDefault="00774B6C">
      <w:pPr>
        <w:spacing w:before="100" w:after="100"/>
        <w:ind w:left="720"/>
      </w:pPr>
      <w:r>
        <w:t xml:space="preserve">Seleccione </w:t>
      </w:r>
      <w:r>
        <w:rPr>
          <w:b/>
          <w:bCs/>
        </w:rPr>
        <w:t>CS50 IDE&gt; Servidor web</w:t>
      </w:r>
      <w:r>
        <w:t xml:space="preserve"> para ver el código de distribución en acción.</w:t>
      </w:r>
      <w:r w:rsidR="00EC0B84">
        <w:t xml:space="preserve"> </w:t>
      </w:r>
      <w:proofErr w:type="gramStart"/>
      <w:r>
        <w:t>Sin</w:t>
      </w:r>
      <w:proofErr w:type="gramEnd"/>
      <w:r>
        <w:t xml:space="preserve"> embargo, ¡todavía no podrá buscar noticias!</w:t>
      </w:r>
    </w:p>
    <w:p w:rsidR="009F7AB9" w:rsidRDefault="00774B6C">
      <w:pPr>
        <w:numPr>
          <w:ilvl w:val="0"/>
          <w:numId w:val="11"/>
        </w:numPr>
        <w:pBdr>
          <w:left w:val="nil"/>
        </w:pBdr>
        <w:spacing w:before="100" w:after="100"/>
        <w:ind w:firstLine="0"/>
      </w:pPr>
      <w:r>
        <w:t xml:space="preserve">En otra ventana de terminal, inicie </w:t>
      </w:r>
      <w:proofErr w:type="spellStart"/>
      <w:r>
        <w:t>phpLiteAdmin</w:t>
      </w:r>
      <w:proofErr w:type="spellEnd"/>
      <w:r>
        <w:t xml:space="preserve"> (dentro de </w:t>
      </w:r>
      <w:proofErr w:type="spellStart"/>
      <w:r>
        <w:rPr>
          <w:rFonts w:ascii="Courier New" w:eastAsia="Courier New" w:hAnsi="Courier New" w:cs="Courier New"/>
          <w:sz w:val="20"/>
          <w:szCs w:val="20"/>
        </w:rPr>
        <w:t>mashup</w:t>
      </w:r>
      <w:proofErr w:type="spellEnd"/>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r>
        <w:t xml:space="preserve"> )</w:t>
      </w:r>
      <w:proofErr w:type="gramEnd"/>
      <w:r>
        <w:t>:</w:t>
      </w:r>
    </w:p>
    <w:p w:rsidR="009F7AB9" w:rsidRDefault="00774B6C">
      <w:pPr>
        <w:ind w:left="720"/>
      </w:pPr>
      <w:proofErr w:type="spellStart"/>
      <w:r>
        <w:rPr>
          <w:rFonts w:ascii="Courier New" w:eastAsia="Courier New" w:hAnsi="Courier New" w:cs="Courier New"/>
          <w:sz w:val="20"/>
          <w:szCs w:val="20"/>
        </w:rPr>
        <w:t>phpliteadmin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mashup.db</w:t>
      </w:r>
      <w:proofErr w:type="spellEnd"/>
    </w:p>
    <w:p w:rsidR="009F7AB9" w:rsidRDefault="00774B6C">
      <w:pPr>
        <w:spacing w:before="100" w:after="100"/>
        <w:ind w:left="720"/>
      </w:pPr>
      <w:r>
        <w:t xml:space="preserve">Y abra la URL que </w:t>
      </w:r>
      <w:proofErr w:type="spellStart"/>
      <w:r>
        <w:rPr>
          <w:rFonts w:ascii="Courier New" w:eastAsia="Courier New" w:hAnsi="Courier New" w:cs="Courier New"/>
          <w:sz w:val="20"/>
          <w:szCs w:val="20"/>
        </w:rPr>
        <w:t>phpliteadmin</w:t>
      </w:r>
      <w:proofErr w:type="spellEnd"/>
      <w:r>
        <w:t xml:space="preserve"> genera en una nueva </w:t>
      </w:r>
      <w:proofErr w:type="spellStart"/>
      <w:r>
        <w:t>pestaña</w:t>
      </w:r>
      <w:proofErr w:type="gramStart"/>
      <w:r>
        <w:t>.¡</w:t>
      </w:r>
      <w:proofErr w:type="gramEnd"/>
      <w:r>
        <w:t>No</w:t>
      </w:r>
      <w:proofErr w:type="spellEnd"/>
      <w:r>
        <w:t xml:space="preserve"> hay tablas todavía! Aquí, si prefiere una línea de comando, puede usar </w:t>
      </w:r>
      <w:r>
        <w:rPr>
          <w:rFonts w:ascii="Courier New" w:eastAsia="Courier New" w:hAnsi="Courier New" w:cs="Courier New"/>
          <w:sz w:val="20"/>
          <w:szCs w:val="20"/>
        </w:rPr>
        <w:t>sqlite3 en</w:t>
      </w:r>
      <w:r>
        <w:t xml:space="preserve"> lugar de </w:t>
      </w:r>
      <w:proofErr w:type="spellStart"/>
      <w:r>
        <w:t>phpLiteAdmin</w:t>
      </w:r>
      <w:proofErr w:type="spellEnd"/>
      <w:r>
        <w:t>.</w:t>
      </w:r>
    </w:p>
    <w:p w:rsidR="009F7AB9" w:rsidRDefault="00774B6C">
      <w:pPr>
        <w:spacing w:before="100" w:after="100"/>
      </w:pPr>
      <w:hyperlink r:id="rId48" w:anchor="understanding" w:history="1">
        <w:r>
          <w:rPr>
            <w:b/>
            <w:bCs/>
            <w:color w:val="0000FF"/>
            <w:sz w:val="27"/>
            <w:szCs w:val="27"/>
            <w:u w:val="single"/>
          </w:rPr>
          <w:t>entender</w:t>
        </w:r>
      </w:hyperlink>
    </w:p>
    <w:p w:rsidR="009F7AB9" w:rsidRDefault="00774B6C">
      <w:pPr>
        <w:spacing w:before="100" w:after="100"/>
      </w:pPr>
      <w:hyperlink r:id="rId49" w:anchor="index-html" w:history="1">
        <w:r>
          <w:rPr>
            <w:b/>
            <w:bCs/>
            <w:color w:val="0000FF"/>
            <w:u w:val="single"/>
          </w:rPr>
          <w:t>index.html</w:t>
        </w:r>
      </w:hyperlink>
    </w:p>
    <w:p w:rsidR="009F7AB9" w:rsidRDefault="00774B6C">
      <w:pPr>
        <w:spacing w:before="100" w:after="100"/>
      </w:pPr>
      <w:r>
        <w:t xml:space="preserve">Abra </w:t>
      </w:r>
      <w:proofErr w:type="spellStart"/>
      <w:r>
        <w:rPr>
          <w:rFonts w:ascii="Courier New" w:eastAsia="Courier New" w:hAnsi="Courier New" w:cs="Courier New"/>
          <w:sz w:val="20"/>
          <w:szCs w:val="20"/>
        </w:rPr>
        <w:t>templates</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index.html</w:t>
      </w:r>
      <w:r>
        <w:t xml:space="preserve"> ,</w:t>
      </w:r>
      <w:proofErr w:type="gramEnd"/>
      <w:r>
        <w:t xml:space="preserve"> que será la única página HTML de su aplicación.</w:t>
      </w:r>
      <w:r w:rsidR="00EC0B84">
        <w:t xml:space="preserve"> </w:t>
      </w:r>
      <w:r>
        <w:t xml:space="preserve">Si nos fijamos en </w:t>
      </w:r>
      <w:r>
        <w:rPr>
          <w:rFonts w:ascii="Courier New" w:eastAsia="Courier New" w:hAnsi="Courier New" w:cs="Courier New"/>
          <w:sz w:val="20"/>
          <w:szCs w:val="20"/>
        </w:rPr>
        <w:t>la cabeza</w:t>
      </w:r>
      <w:r>
        <w:t xml:space="preserve"> de la página, verá todos los CSS y bibliotecas de JavaScript que usaremos (además de algunos otros).Incluidos en los comentarios HTML son </w:t>
      </w:r>
      <w:proofErr w:type="spellStart"/>
      <w:r>
        <w:t>URLs</w:t>
      </w:r>
      <w:proofErr w:type="spellEnd"/>
      <w:r>
        <w:t xml:space="preserve"> para la documentación de cada biblioteca si es curioso.</w:t>
      </w:r>
    </w:p>
    <w:p w:rsidR="009F7AB9" w:rsidRDefault="00774B6C">
      <w:pPr>
        <w:spacing w:before="100" w:after="100"/>
      </w:pPr>
      <w:r>
        <w:t xml:space="preserve">A continuación echar un vistazo a </w:t>
      </w:r>
      <w:r>
        <w:rPr>
          <w:rFonts w:ascii="Courier New" w:eastAsia="Courier New" w:hAnsi="Courier New" w:cs="Courier New"/>
          <w:sz w:val="20"/>
          <w:szCs w:val="20"/>
        </w:rPr>
        <w:t>el cuerpo</w:t>
      </w:r>
      <w:r>
        <w:t xml:space="preserve"> de la página, dentro de los cuales se </w:t>
      </w:r>
      <w:r>
        <w:rPr>
          <w:rFonts w:ascii="Courier New" w:eastAsia="Courier New" w:hAnsi="Courier New" w:cs="Courier New"/>
          <w:sz w:val="20"/>
          <w:szCs w:val="20"/>
        </w:rPr>
        <w:t>div</w:t>
      </w:r>
      <w:r>
        <w:t xml:space="preserve"> con un </w:t>
      </w:r>
      <w:r>
        <w:rPr>
          <w:rFonts w:ascii="Courier New" w:eastAsia="Courier New" w:hAnsi="Courier New" w:cs="Courier New"/>
          <w:sz w:val="20"/>
          <w:szCs w:val="20"/>
        </w:rPr>
        <w:t>identificador</w:t>
      </w:r>
      <w:r>
        <w:t xml:space="preserve"> único de </w:t>
      </w:r>
      <w:r>
        <w:rPr>
          <w:rFonts w:ascii="Courier New" w:eastAsia="Courier New" w:hAnsi="Courier New" w:cs="Courier New"/>
          <w:sz w:val="20"/>
          <w:szCs w:val="20"/>
        </w:rPr>
        <w:t xml:space="preserve">un </w:t>
      </w:r>
      <w:r>
        <w:t>mapa-</w:t>
      </w:r>
      <w:proofErr w:type="spellStart"/>
      <w:proofErr w:type="gramStart"/>
      <w:r>
        <w:t>lona.</w:t>
      </w:r>
      <w:r>
        <w:rPr>
          <w:rFonts w:ascii="Courier New" w:eastAsia="Courier New" w:hAnsi="Courier New" w:cs="Courier New"/>
          <w:sz w:val="20"/>
          <w:szCs w:val="20"/>
        </w:rPr>
        <w:t>Está</w:t>
      </w:r>
      <w:proofErr w:type="spellEnd"/>
      <w:proofErr w:type="gramEnd"/>
      <w:r>
        <w:rPr>
          <w:rFonts w:ascii="Courier New" w:eastAsia="Courier New" w:hAnsi="Courier New" w:cs="Courier New"/>
          <w:sz w:val="20"/>
          <w:szCs w:val="20"/>
        </w:rPr>
        <w:t xml:space="preserve"> en ese</w:t>
      </w:r>
      <w:r>
        <w:t xml:space="preserve"> </w:t>
      </w:r>
      <w:r>
        <w:rPr>
          <w:rFonts w:ascii="Courier New" w:eastAsia="Courier New" w:hAnsi="Courier New" w:cs="Courier New"/>
          <w:sz w:val="20"/>
          <w:szCs w:val="20"/>
        </w:rPr>
        <w:t>div</w:t>
      </w:r>
      <w:r>
        <w:t xml:space="preserve"> que inyectaremos un </w:t>
      </w:r>
      <w:proofErr w:type="spellStart"/>
      <w:r>
        <w:t>mapa.Debajo</w:t>
      </w:r>
      <w:proofErr w:type="spellEnd"/>
      <w:r>
        <w:t xml:space="preserve"> de ese </w:t>
      </w:r>
      <w:r>
        <w:rPr>
          <w:rFonts w:ascii="Courier New" w:eastAsia="Courier New" w:hAnsi="Courier New" w:cs="Courier New"/>
          <w:sz w:val="20"/>
          <w:szCs w:val="20"/>
        </w:rPr>
        <w:t>div</w:t>
      </w:r>
      <w:r>
        <w:t xml:space="preserve"> , mientras tanto, hay una </w:t>
      </w:r>
      <w:r>
        <w:rPr>
          <w:rFonts w:ascii="Courier New" w:eastAsia="Courier New" w:hAnsi="Courier New" w:cs="Courier New"/>
          <w:sz w:val="20"/>
          <w:szCs w:val="20"/>
        </w:rPr>
        <w:t>forma</w:t>
      </w:r>
      <w:r>
        <w:t xml:space="preserve"> , dentro de la cual hay una </w:t>
      </w:r>
      <w:r>
        <w:rPr>
          <w:rFonts w:ascii="Courier New" w:eastAsia="Courier New" w:hAnsi="Courier New" w:cs="Courier New"/>
          <w:sz w:val="20"/>
          <w:szCs w:val="20"/>
        </w:rPr>
        <w:t>entrada</w:t>
      </w:r>
      <w:r>
        <w:t xml:space="preserve"> de </w:t>
      </w:r>
      <w:r>
        <w:rPr>
          <w:rFonts w:ascii="Courier New" w:eastAsia="Courier New" w:hAnsi="Courier New" w:cs="Courier New"/>
          <w:sz w:val="20"/>
          <w:szCs w:val="20"/>
        </w:rPr>
        <w:t>texto</w:t>
      </w:r>
      <w:r>
        <w:t xml:space="preserve"> tipo con una </w:t>
      </w:r>
      <w:r>
        <w:rPr>
          <w:rFonts w:ascii="Courier New" w:eastAsia="Courier New" w:hAnsi="Courier New" w:cs="Courier New"/>
          <w:sz w:val="20"/>
          <w:szCs w:val="20"/>
        </w:rPr>
        <w:t>identificación</w:t>
      </w:r>
      <w:r>
        <w:t xml:space="preserve"> única de </w:t>
      </w:r>
      <w:r>
        <w:rPr>
          <w:rFonts w:ascii="Courier New" w:eastAsia="Courier New" w:hAnsi="Courier New" w:cs="Courier New"/>
          <w:sz w:val="20"/>
          <w:szCs w:val="20"/>
        </w:rPr>
        <w:t>q</w:t>
      </w:r>
      <w:r>
        <w:t xml:space="preserve"> que usaremos para recibir información de los usuarios.</w:t>
      </w:r>
    </w:p>
    <w:p w:rsidR="009F7AB9" w:rsidRDefault="00774B6C">
      <w:pPr>
        <w:spacing w:before="100" w:after="100"/>
      </w:pPr>
      <w:hyperlink r:id="rId50" w:anchor="styles-css" w:history="1">
        <w:r>
          <w:rPr>
            <w:b/>
            <w:bCs/>
            <w:color w:val="0000FF"/>
            <w:u w:val="single"/>
          </w:rPr>
          <w:t>styles.css</w:t>
        </w:r>
      </w:hyperlink>
    </w:p>
    <w:p w:rsidR="009F7AB9" w:rsidRDefault="00774B6C">
      <w:pPr>
        <w:spacing w:before="100" w:after="100"/>
      </w:pPr>
      <w:r>
        <w:t xml:space="preserve">Luego abra </w:t>
      </w:r>
      <w:proofErr w:type="spellStart"/>
      <w:r>
        <w:rPr>
          <w:rFonts w:ascii="Courier New" w:eastAsia="Courier New" w:hAnsi="Courier New" w:cs="Courier New"/>
          <w:sz w:val="20"/>
          <w:szCs w:val="20"/>
        </w:rPr>
        <w:t>static</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styles.css</w:t>
      </w:r>
      <w:r>
        <w:t xml:space="preserve"> .Hay</w:t>
      </w:r>
      <w:proofErr w:type="gramEnd"/>
      <w:r>
        <w:t xml:space="preserve"> un montón de CSS que implementa la interfaz de usuario predeterminada del </w:t>
      </w:r>
      <w:proofErr w:type="spellStart"/>
      <w:r>
        <w:t>mashup</w:t>
      </w:r>
      <w:proofErr w:type="spellEnd"/>
      <w:r>
        <w:t>. Siéntete libre de jugar (es decir, hacer cambios, guardar el archivo y volver a cargar la página en Chrome) para ver cómo funciona todo, pero lo mejor es deshacer los cambios por el momento antes de avanzar.</w:t>
      </w:r>
    </w:p>
    <w:p w:rsidR="009F7AB9" w:rsidRDefault="00774B6C">
      <w:pPr>
        <w:spacing w:before="100" w:after="100"/>
      </w:pPr>
      <w:hyperlink r:id="rId51" w:anchor="scripts-js" w:history="1">
        <w:r>
          <w:rPr>
            <w:b/>
            <w:bCs/>
            <w:color w:val="0000FF"/>
            <w:u w:val="single"/>
          </w:rPr>
          <w:t>scripts.js</w:t>
        </w:r>
      </w:hyperlink>
    </w:p>
    <w:p w:rsidR="009F7AB9" w:rsidRDefault="00774B6C">
      <w:pPr>
        <w:spacing w:before="100" w:after="100"/>
      </w:pPr>
      <w:r>
        <w:t xml:space="preserve">Luego abra </w:t>
      </w:r>
      <w:proofErr w:type="spellStart"/>
      <w:r>
        <w:rPr>
          <w:rFonts w:ascii="Courier New" w:eastAsia="Courier New" w:hAnsi="Courier New" w:cs="Courier New"/>
          <w:sz w:val="20"/>
          <w:szCs w:val="20"/>
        </w:rPr>
        <w:t>static</w:t>
      </w:r>
      <w:proofErr w:type="spellEnd"/>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scripts.js</w:t>
      </w:r>
      <w:r>
        <w:t xml:space="preserve"> .</w:t>
      </w:r>
      <w:proofErr w:type="gramEnd"/>
      <w:r>
        <w:t>¡Ah, el archivo más interesante hasta ahora! Es este archivo el que implementa la interfaz de usuario "</w:t>
      </w:r>
      <w:proofErr w:type="spellStart"/>
      <w:r>
        <w:t>front-end</w:t>
      </w:r>
      <w:proofErr w:type="spellEnd"/>
      <w:r>
        <w:t xml:space="preserve">" de </w:t>
      </w:r>
      <w:proofErr w:type="spellStart"/>
      <w:r>
        <w:t>mashup</w:t>
      </w:r>
      <w:proofErr w:type="spellEnd"/>
      <w:r>
        <w:t xml:space="preserve">, que se basa en Google </w:t>
      </w:r>
      <w:proofErr w:type="spellStart"/>
      <w:r>
        <w:t>Maps</w:t>
      </w:r>
      <w:proofErr w:type="spellEnd"/>
      <w:r>
        <w:t xml:space="preserve"> y algunas rutas </w:t>
      </w:r>
      <w:proofErr w:type="spellStart"/>
      <w:r>
        <w:t>Flask</w:t>
      </w:r>
      <w:proofErr w:type="spellEnd"/>
      <w:r>
        <w:t xml:space="preserve"> "de fondo" para datos (que exploraremos próximamente). Vamos a caminar a través de este.</w:t>
      </w:r>
    </w:p>
    <w:p w:rsidR="009F7AB9" w:rsidRDefault="00774B6C">
      <w:pPr>
        <w:spacing w:before="100" w:after="100"/>
      </w:pPr>
      <w:r>
        <w:t>Encima del archivo hay algunas variables globales:</w:t>
      </w:r>
    </w:p>
    <w:p w:rsidR="009F7AB9" w:rsidRDefault="00774B6C">
      <w:pPr>
        <w:numPr>
          <w:ilvl w:val="0"/>
          <w:numId w:val="12"/>
        </w:numPr>
        <w:pBdr>
          <w:left w:val="nil"/>
        </w:pBdr>
        <w:spacing w:before="100" w:after="100"/>
        <w:ind w:firstLine="0"/>
      </w:pPr>
      <w:proofErr w:type="gramStart"/>
      <w:r>
        <w:rPr>
          <w:rFonts w:ascii="Courier New" w:eastAsia="Courier New" w:hAnsi="Courier New" w:cs="Courier New"/>
          <w:sz w:val="20"/>
          <w:szCs w:val="20"/>
        </w:rPr>
        <w:t>mapa</w:t>
      </w:r>
      <w:r>
        <w:rPr>
          <w:sz w:val="20"/>
          <w:szCs w:val="20"/>
        </w:rPr>
        <w:t xml:space="preserve"> </w:t>
      </w:r>
      <w:r>
        <w:t>,</w:t>
      </w:r>
      <w:proofErr w:type="gramEnd"/>
      <w:r>
        <w:t xml:space="preserve"> que contendrá una referencia (es decir, un apuntador de géneros) al mapa que pronto crearemos una instancia;</w:t>
      </w:r>
    </w:p>
    <w:p w:rsidR="009F7AB9" w:rsidRDefault="00774B6C">
      <w:pPr>
        <w:numPr>
          <w:ilvl w:val="0"/>
          <w:numId w:val="12"/>
        </w:numPr>
        <w:pBdr>
          <w:left w:val="nil"/>
        </w:pBdr>
        <w:spacing w:before="100" w:after="100"/>
        <w:ind w:firstLine="0"/>
      </w:pPr>
      <w:proofErr w:type="gramStart"/>
      <w:r>
        <w:rPr>
          <w:rFonts w:ascii="Courier New" w:eastAsia="Courier New" w:hAnsi="Courier New" w:cs="Courier New"/>
          <w:sz w:val="20"/>
          <w:szCs w:val="20"/>
        </w:rPr>
        <w:t>marcadores</w:t>
      </w:r>
      <w:r>
        <w:rPr>
          <w:sz w:val="20"/>
          <w:szCs w:val="20"/>
        </w:rPr>
        <w:t xml:space="preserve"> </w:t>
      </w:r>
      <w:r>
        <w:t>,</w:t>
      </w:r>
      <w:proofErr w:type="gramEnd"/>
      <w:r>
        <w:t xml:space="preserve"> una matriz que contendrá referencias a cualquier marcador que agreguemos encima del mapa; y</w:t>
      </w:r>
    </w:p>
    <w:p w:rsidR="009F7AB9" w:rsidRDefault="00774B6C">
      <w:pPr>
        <w:numPr>
          <w:ilvl w:val="0"/>
          <w:numId w:val="12"/>
        </w:numPr>
        <w:pBdr>
          <w:left w:val="nil"/>
        </w:pBdr>
        <w:spacing w:before="100" w:after="100"/>
        <w:ind w:firstLine="0"/>
      </w:pPr>
      <w:proofErr w:type="gramStart"/>
      <w:r>
        <w:rPr>
          <w:rFonts w:ascii="Courier New" w:eastAsia="Courier New" w:hAnsi="Courier New" w:cs="Courier New"/>
          <w:sz w:val="20"/>
          <w:szCs w:val="20"/>
        </w:rPr>
        <w:t>información</w:t>
      </w:r>
      <w:r>
        <w:rPr>
          <w:sz w:val="20"/>
          <w:szCs w:val="20"/>
        </w:rPr>
        <w:t xml:space="preserve"> </w:t>
      </w:r>
      <w:r>
        <w:t>,</w:t>
      </w:r>
      <w:proofErr w:type="gramEnd"/>
      <w:r>
        <w:t xml:space="preserve"> una referencia a una "ventana de información" en la que finalmente mostraremos enlaces a artículos.</w:t>
      </w:r>
    </w:p>
    <w:p w:rsidR="009F7AB9" w:rsidRDefault="00774B6C">
      <w:pPr>
        <w:spacing w:before="100" w:after="100"/>
      </w:pPr>
      <w:r>
        <w:lastRenderedPageBreak/>
        <w:t xml:space="preserve">Debajo de esas variables globales hay una función anónima que será invocada automáticamente por jQuery cuando el DOM del </w:t>
      </w:r>
      <w:proofErr w:type="spellStart"/>
      <w:r>
        <w:t>mashup</w:t>
      </w:r>
      <w:proofErr w:type="spellEnd"/>
      <w:r>
        <w:t xml:space="preserve"> esté completamente cargado (es decir, cuando </w:t>
      </w:r>
      <w:r>
        <w:rPr>
          <w:rFonts w:ascii="Courier New" w:eastAsia="Courier New" w:hAnsi="Courier New" w:cs="Courier New"/>
          <w:sz w:val="20"/>
          <w:szCs w:val="20"/>
        </w:rPr>
        <w:t>index.html</w:t>
      </w:r>
      <w:r>
        <w:t xml:space="preserve"> y todos sus recursos, especialmente CSS y JavaScript, se hayan cargado en la memoria).</w:t>
      </w:r>
    </w:p>
    <w:p w:rsidR="009F7AB9" w:rsidRDefault="00774B6C">
      <w:pPr>
        <w:spacing w:before="100" w:after="100"/>
      </w:pPr>
      <w:r>
        <w:t xml:space="preserve">Encima de esta función anónima se encuentra una definición de </w:t>
      </w:r>
      <w:r>
        <w:rPr>
          <w:rFonts w:ascii="Courier New" w:eastAsia="Courier New" w:hAnsi="Courier New" w:cs="Courier New"/>
          <w:sz w:val="20"/>
          <w:szCs w:val="20"/>
        </w:rPr>
        <w:t>estilos</w:t>
      </w:r>
      <w:r>
        <w:t xml:space="preserve"> , una matriz de dos objetos que usaremos para configurar nuestro mapa, de acuerdo con </w:t>
      </w:r>
      <w:hyperlink r:id="rId52" w:history="1">
        <w:r>
          <w:rPr>
            <w:color w:val="0000FF"/>
            <w:u w:val="single"/>
          </w:rPr>
          <w:t>https://developers.google.com/maps/documentation/javascript/styling</w:t>
        </w:r>
      </w:hyperlink>
      <w:r>
        <w:t xml:space="preserve"> . Recuerde que </w:t>
      </w:r>
      <w:r>
        <w:rPr>
          <w:rFonts w:ascii="Courier New" w:eastAsia="Courier New" w:hAnsi="Courier New" w:cs="Courier New"/>
          <w:sz w:val="20"/>
          <w:szCs w:val="20"/>
        </w:rPr>
        <w:t>[</w:t>
      </w:r>
      <w:r>
        <w:t xml:space="preserve"> </w:t>
      </w:r>
      <w:proofErr w:type="gramStart"/>
      <w:r>
        <w:t xml:space="preserve">y </w:t>
      </w:r>
      <w:r>
        <w:rPr>
          <w:rFonts w:ascii="Courier New" w:eastAsia="Courier New" w:hAnsi="Courier New" w:cs="Courier New"/>
          <w:sz w:val="20"/>
          <w:szCs w:val="20"/>
        </w:rPr>
        <w:t>]</w:t>
      </w:r>
      <w:proofErr w:type="gramEnd"/>
      <w:r>
        <w:t xml:space="preserve"> denotan una matriz, mientras que </w:t>
      </w:r>
      <w:r>
        <w:rPr>
          <w:rFonts w:ascii="Courier New" w:eastAsia="Courier New" w:hAnsi="Courier New" w:cs="Courier New"/>
          <w:sz w:val="20"/>
          <w:szCs w:val="20"/>
        </w:rPr>
        <w:t>{</w:t>
      </w:r>
      <w:r>
        <w:t xml:space="preserve"> y </w:t>
      </w:r>
      <w:r>
        <w:rPr>
          <w:rFonts w:ascii="Courier New" w:eastAsia="Courier New" w:hAnsi="Courier New" w:cs="Courier New"/>
          <w:sz w:val="20"/>
          <w:szCs w:val="20"/>
        </w:rPr>
        <w:t>}</w:t>
      </w:r>
      <w:r>
        <w:t xml:space="preserve"> denotan un </w:t>
      </w:r>
      <w:proofErr w:type="spellStart"/>
      <w:r>
        <w:t>objeto.La</w:t>
      </w:r>
      <w:proofErr w:type="spellEnd"/>
      <w:r>
        <w:t xml:space="preserve"> (muy bonita) sangría que ves es solo una convención estilística a la que probablemente también sea ideal adherirse en tu código.</w:t>
      </w:r>
    </w:p>
    <w:p w:rsidR="009F7AB9" w:rsidRDefault="00774B6C">
      <w:pPr>
        <w:spacing w:before="100" w:after="100"/>
      </w:pPr>
      <w:r>
        <w:t xml:space="preserve">Debajo de </w:t>
      </w:r>
      <w:r>
        <w:rPr>
          <w:rFonts w:ascii="Courier New" w:eastAsia="Courier New" w:hAnsi="Courier New" w:cs="Courier New"/>
          <w:sz w:val="20"/>
          <w:szCs w:val="20"/>
        </w:rPr>
        <w:t>estilos</w:t>
      </w:r>
      <w:r>
        <w:t xml:space="preserve"> hay </w:t>
      </w:r>
      <w:r>
        <w:rPr>
          <w:rFonts w:ascii="Courier New" w:eastAsia="Courier New" w:hAnsi="Courier New" w:cs="Courier New"/>
          <w:sz w:val="20"/>
          <w:szCs w:val="20"/>
        </w:rPr>
        <w:t>opciones</w:t>
      </w:r>
      <w:r>
        <w:t xml:space="preserve"> , otra colección de claves y valores que, en última instancia, se usarán para configurar aún más el mapa, según </w:t>
      </w:r>
      <w:hyperlink r:id="rId53" w:anchor="MapOptions" w:history="1">
        <w:r>
          <w:rPr>
            <w:color w:val="0000FF"/>
            <w:u w:val="single"/>
          </w:rPr>
          <w:t>https://developers.google.com/maps/documentation/javascript/3.exp/reference#MapOptions</w:t>
        </w:r>
      </w:hyperlink>
      <w:r>
        <w:t xml:space="preserve"> .</w:t>
      </w:r>
    </w:p>
    <w:p w:rsidR="009F7AB9" w:rsidRDefault="00774B6C">
      <w:pPr>
        <w:spacing w:before="100" w:after="100"/>
      </w:pPr>
      <w:r>
        <w:t xml:space="preserve">A continuación definimos </w:t>
      </w:r>
      <w:proofErr w:type="gramStart"/>
      <w:r>
        <w:rPr>
          <w:rFonts w:ascii="Courier New" w:eastAsia="Courier New" w:hAnsi="Courier New" w:cs="Courier New"/>
          <w:sz w:val="20"/>
          <w:szCs w:val="20"/>
        </w:rPr>
        <w:t>lienzo</w:t>
      </w:r>
      <w:r>
        <w:t xml:space="preserve"> ,</w:t>
      </w:r>
      <w:proofErr w:type="gramEnd"/>
      <w:r>
        <w:t xml:space="preserve"> usando un poco de jQuery para obtener el nodo DOM cuyo </w:t>
      </w:r>
      <w:r>
        <w:rPr>
          <w:rFonts w:ascii="Courier New" w:eastAsia="Courier New" w:hAnsi="Courier New" w:cs="Courier New"/>
          <w:sz w:val="20"/>
          <w:szCs w:val="20"/>
        </w:rPr>
        <w:t>identificador</w:t>
      </w:r>
      <w:r>
        <w:t xml:space="preserve"> único es </w:t>
      </w:r>
      <w:proofErr w:type="spellStart"/>
      <w:r>
        <w:rPr>
          <w:rFonts w:ascii="Courier New" w:eastAsia="Courier New" w:hAnsi="Courier New" w:cs="Courier New"/>
          <w:sz w:val="20"/>
          <w:szCs w:val="20"/>
        </w:rPr>
        <w:t>map-canvas</w:t>
      </w:r>
      <w:proofErr w:type="spellEnd"/>
      <w:r>
        <w:t xml:space="preserve"> .Mientras que </w:t>
      </w: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map-canvas</w:t>
      </w:r>
      <w:proofErr w:type="spellEnd"/>
      <w:r>
        <w:rPr>
          <w:rFonts w:ascii="Courier New" w:eastAsia="Courier New" w:hAnsi="Courier New" w:cs="Courier New"/>
          <w:sz w:val="20"/>
          <w:szCs w:val="20"/>
        </w:rPr>
        <w:t>")</w:t>
      </w:r>
      <w:r>
        <w:t xml:space="preserve"> devuelve un objeto jQuery (que tiene una gran cantidad de funcionalidad incorporada), </w:t>
      </w: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map-canvas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w:t>
      </w:r>
      <w:proofErr w:type="spellEnd"/>
      <w:r>
        <w:rPr>
          <w:rFonts w:ascii="Courier New" w:eastAsia="Courier New" w:hAnsi="Courier New" w:cs="Courier New"/>
          <w:sz w:val="20"/>
          <w:szCs w:val="20"/>
        </w:rPr>
        <w:t xml:space="preserve"> (0)</w:t>
      </w:r>
      <w:r>
        <w:t xml:space="preserve"> devuelve el nodo subyacente DOM real que jQuery solo está envolviendo.</w:t>
      </w:r>
    </w:p>
    <w:p w:rsidR="009F7AB9" w:rsidRDefault="00774B6C" w:rsidP="00C402ED">
      <w:pPr>
        <w:spacing w:before="100" w:after="100"/>
      </w:pPr>
      <w:r>
        <w:t xml:space="preserve">Tal vez la línea más poderosa hasta el momento es la siguiente en la que asignamos el </w:t>
      </w:r>
      <w:r>
        <w:rPr>
          <w:rFonts w:ascii="Courier New" w:eastAsia="Courier New" w:hAnsi="Courier New" w:cs="Courier New"/>
          <w:sz w:val="20"/>
          <w:szCs w:val="20"/>
        </w:rPr>
        <w:t>mapa</w:t>
      </w:r>
      <w:r>
        <w:t xml:space="preserve"> (esa variable global) un valor.</w:t>
      </w:r>
      <w:r w:rsidR="00C402ED">
        <w:t xml:space="preserve"> </w:t>
      </w:r>
      <w:r>
        <w:t>Con</w:t>
      </w:r>
      <w:r w:rsidR="00C402ED">
        <w:t xml:space="preserve"> </w:t>
      </w:r>
      <w:r>
        <w:rPr>
          <w:rFonts w:ascii="Courier New" w:eastAsia="Courier New" w:hAnsi="Courier New" w:cs="Courier New"/>
          <w:sz w:val="20"/>
          <w:szCs w:val="20"/>
        </w:rPr>
        <w:t xml:space="preserve">nuevos </w:t>
      </w:r>
      <w:proofErr w:type="spellStart"/>
      <w:proofErr w:type="gramStart"/>
      <w:r>
        <w:rPr>
          <w:rFonts w:ascii="Courier New" w:eastAsia="Courier New" w:hAnsi="Courier New" w:cs="Courier New"/>
          <w:sz w:val="20"/>
          <w:szCs w:val="20"/>
        </w:rPr>
        <w:t>google.mapsMapa</w:t>
      </w:r>
      <w:proofErr w:type="spellEnd"/>
      <w:proofErr w:type="gramEnd"/>
      <w:r>
        <w:rPr>
          <w:rFonts w:ascii="Courier New" w:eastAsia="Courier New" w:hAnsi="Courier New" w:cs="Courier New"/>
          <w:sz w:val="20"/>
          <w:szCs w:val="20"/>
        </w:rPr>
        <w:t xml:space="preserve"> (lienzo, opciones);</w:t>
      </w:r>
    </w:p>
    <w:p w:rsidR="009F7AB9" w:rsidRDefault="00774B6C">
      <w:pPr>
        <w:spacing w:before="100" w:after="100"/>
      </w:pPr>
      <w:r>
        <w:t xml:space="preserve">le estamos diciendo al navegador que cree una instancia de un nuevo mapa, inyectándolo en el nodo DOM especificado por </w:t>
      </w:r>
      <w:proofErr w:type="spellStart"/>
      <w:proofErr w:type="gramStart"/>
      <w:r>
        <w:rPr>
          <w:rFonts w:ascii="Courier New" w:eastAsia="Courier New" w:hAnsi="Courier New" w:cs="Courier New"/>
          <w:sz w:val="20"/>
          <w:szCs w:val="20"/>
        </w:rPr>
        <w:t>canvas</w:t>
      </w:r>
      <w:proofErr w:type="spellEnd"/>
      <w:r>
        <w:t xml:space="preserve"> )</w:t>
      </w:r>
      <w:proofErr w:type="gramEnd"/>
      <w:r>
        <w:t xml:space="preserve">, configurado por </w:t>
      </w:r>
      <w:r>
        <w:rPr>
          <w:rFonts w:ascii="Courier New" w:eastAsia="Courier New" w:hAnsi="Courier New" w:cs="Courier New"/>
          <w:sz w:val="20"/>
          <w:szCs w:val="20"/>
        </w:rPr>
        <w:t>opciones</w:t>
      </w:r>
      <w:r>
        <w:t xml:space="preserve"> .</w:t>
      </w:r>
    </w:p>
    <w:p w:rsidR="009F7AB9" w:rsidRDefault="00774B6C">
      <w:pPr>
        <w:spacing w:before="100" w:after="100"/>
      </w:pPr>
      <w:r>
        <w:t xml:space="preserve">La línea debajo de esa, mientras tanto, le dice al navegador que llame a </w:t>
      </w:r>
      <w:r>
        <w:rPr>
          <w:rFonts w:ascii="Courier New" w:eastAsia="Courier New" w:hAnsi="Courier New" w:cs="Courier New"/>
          <w:sz w:val="20"/>
          <w:szCs w:val="20"/>
        </w:rPr>
        <w:t>configure</w:t>
      </w:r>
      <w:r>
        <w:t xml:space="preserve"> (otra función que hemos escrito) tan pronto como se carga el mapa.</w:t>
      </w:r>
    </w:p>
    <w:p w:rsidR="009F7AB9" w:rsidRDefault="00774B6C">
      <w:pPr>
        <w:spacing w:before="100" w:after="100"/>
      </w:pPr>
      <w:hyperlink r:id="rId54" w:anchor="addmarker" w:history="1">
        <w:proofErr w:type="spellStart"/>
        <w:r>
          <w:rPr>
            <w:b/>
            <w:bCs/>
            <w:color w:val="0000FF"/>
            <w:sz w:val="20"/>
            <w:szCs w:val="20"/>
            <w:u w:val="single"/>
          </w:rPr>
          <w:t>addMarker</w:t>
        </w:r>
        <w:proofErr w:type="spellEnd"/>
      </w:hyperlink>
    </w:p>
    <w:p w:rsidR="009F7AB9" w:rsidRDefault="00774B6C">
      <w:pPr>
        <w:spacing w:before="100" w:after="100"/>
      </w:pPr>
      <w:r>
        <w:t xml:space="preserve">Ah, un </w:t>
      </w:r>
      <w:proofErr w:type="gramStart"/>
      <w:r>
        <w:rPr>
          <w:rFonts w:ascii="Courier New" w:eastAsia="Courier New" w:hAnsi="Courier New" w:cs="Courier New"/>
          <w:sz w:val="20"/>
          <w:szCs w:val="20"/>
        </w:rPr>
        <w:t>TODO</w:t>
      </w:r>
      <w:r>
        <w:t xml:space="preserve"> .</w:t>
      </w:r>
      <w:proofErr w:type="gramEnd"/>
      <w:r>
        <w:t xml:space="preserve"> En última instancia, dado un </w:t>
      </w:r>
      <w:r>
        <w:rPr>
          <w:rFonts w:ascii="Courier New" w:eastAsia="Courier New" w:hAnsi="Courier New" w:cs="Courier New"/>
          <w:sz w:val="20"/>
          <w:szCs w:val="20"/>
        </w:rPr>
        <w:t>lugar</w:t>
      </w:r>
      <w:r>
        <w:t xml:space="preserve"> (es decir, código postal y más), esta función deberá agregar un marcador (es decir, icono) al mapa.</w:t>
      </w:r>
    </w:p>
    <w:p w:rsidR="009F7AB9" w:rsidRDefault="00774B6C">
      <w:pPr>
        <w:spacing w:before="100" w:after="100"/>
      </w:pPr>
      <w:hyperlink r:id="rId55" w:anchor="configure" w:history="1">
        <w:r>
          <w:rPr>
            <w:b/>
            <w:bCs/>
            <w:color w:val="0000FF"/>
            <w:sz w:val="20"/>
            <w:szCs w:val="20"/>
            <w:u w:val="single"/>
          </w:rPr>
          <w:t>Configurar</w:t>
        </w:r>
      </w:hyperlink>
    </w:p>
    <w:p w:rsidR="009F7AB9" w:rsidRDefault="00774B6C">
      <w:pPr>
        <w:spacing w:before="100" w:after="100"/>
      </w:pPr>
      <w:r>
        <w:t xml:space="preserve">Esta función, mientras tanto, retoma el lugar donde quedó esa función anónima. Recuerde que se llama a </w:t>
      </w:r>
      <w:r>
        <w:rPr>
          <w:rFonts w:ascii="Courier New" w:eastAsia="Courier New" w:hAnsi="Courier New" w:cs="Courier New"/>
          <w:sz w:val="20"/>
          <w:szCs w:val="20"/>
        </w:rPr>
        <w:t>configurar</w:t>
      </w:r>
      <w:r>
        <w:t xml:space="preserve"> tan pronto como se cargue el </w:t>
      </w:r>
      <w:proofErr w:type="spellStart"/>
      <w:proofErr w:type="gramStart"/>
      <w:r>
        <w:t>mapa.Dentro</w:t>
      </w:r>
      <w:proofErr w:type="spellEnd"/>
      <w:proofErr w:type="gramEnd"/>
      <w:r>
        <w:t xml:space="preserve"> de esta función, configuramos un número de "oyentes", especificando qué debería suceder cuando "escuchamos" ciertos eventos. Por ejemplo:</w:t>
      </w:r>
    </w:p>
    <w:p w:rsidR="009F7AB9" w:rsidRDefault="00774B6C">
      <w:proofErr w:type="spellStart"/>
      <w:proofErr w:type="gramStart"/>
      <w:r>
        <w:rPr>
          <w:rFonts w:ascii="Courier New" w:eastAsia="Courier New" w:hAnsi="Courier New" w:cs="Courier New"/>
          <w:sz w:val="20"/>
          <w:szCs w:val="20"/>
        </w:rPr>
        <w:t>google.maps</w:t>
      </w:r>
      <w:proofErr w:type="gramEnd"/>
      <w:r>
        <w:rPr>
          <w:rFonts w:ascii="Courier New" w:eastAsia="Courier New" w:hAnsi="Courier New" w:cs="Courier New"/>
          <w:sz w:val="20"/>
          <w:szCs w:val="20"/>
        </w:rPr>
        <w:t>.event.addListener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map</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dragend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 xml:space="preserve"> () {</w:t>
      </w:r>
    </w:p>
    <w:p w:rsidR="009F7AB9" w:rsidRDefault="00774B6C">
      <w:r>
        <w:rPr>
          <w:rFonts w:ascii="Courier New" w:eastAsia="Courier New" w:hAnsi="Courier New" w:cs="Courier New"/>
          <w:sz w:val="20"/>
          <w:szCs w:val="20"/>
        </w:rPr>
        <w:t>    ACTUALIZACION:</w:t>
      </w:r>
    </w:p>
    <w:p w:rsidR="009F7AB9" w:rsidRDefault="00774B6C">
      <w:r>
        <w:rPr>
          <w:rFonts w:ascii="Courier New" w:eastAsia="Courier New" w:hAnsi="Courier New" w:cs="Courier New"/>
          <w:sz w:val="20"/>
          <w:szCs w:val="20"/>
        </w:rPr>
        <w:t>});</w:t>
      </w:r>
    </w:p>
    <w:p w:rsidR="009F7AB9" w:rsidRDefault="00774B6C">
      <w:pPr>
        <w:spacing w:before="100" w:after="100"/>
      </w:pPr>
      <w:r>
        <w:t xml:space="preserve">indica que queremos escuchar un evento </w:t>
      </w:r>
      <w:proofErr w:type="spellStart"/>
      <w:r>
        <w:rPr>
          <w:rFonts w:ascii="Courier New" w:eastAsia="Courier New" w:hAnsi="Courier New" w:cs="Courier New"/>
          <w:sz w:val="20"/>
          <w:szCs w:val="20"/>
        </w:rPr>
        <w:t>dragend</w:t>
      </w:r>
      <w:proofErr w:type="spellEnd"/>
      <w:r>
        <w:t xml:space="preserve"> en el mapa, llamando a la función anónima provista cuando lo </w:t>
      </w:r>
      <w:proofErr w:type="spellStart"/>
      <w:r>
        <w:t>escuchamos.Esa</w:t>
      </w:r>
      <w:proofErr w:type="spellEnd"/>
      <w:r>
        <w:t xml:space="preserve"> función anónima, mientras tanto, simplemente llama a </w:t>
      </w:r>
      <w:proofErr w:type="spellStart"/>
      <w:r>
        <w:rPr>
          <w:rFonts w:ascii="Courier New" w:eastAsia="Courier New" w:hAnsi="Courier New" w:cs="Courier New"/>
          <w:sz w:val="20"/>
          <w:szCs w:val="20"/>
        </w:rPr>
        <w:t>update</w:t>
      </w:r>
      <w:proofErr w:type="spellEnd"/>
      <w:r>
        <w:t xml:space="preserve"> (otra función que pronto veremos).Según </w:t>
      </w:r>
      <w:hyperlink r:id="rId56" w:anchor="Map" w:history="1">
        <w:r>
          <w:rPr>
            <w:color w:val="0000FF"/>
            <w:u w:val="single"/>
          </w:rPr>
          <w:t>https://developers.google.com/maps/documentation/javascript/3.exp/reference#Map</w:t>
        </w:r>
      </w:hyperlink>
      <w:r>
        <w:t xml:space="preserve"> , </w:t>
      </w:r>
      <w:proofErr w:type="spellStart"/>
      <w:r>
        <w:rPr>
          <w:rFonts w:ascii="Courier New" w:eastAsia="Courier New" w:hAnsi="Courier New" w:cs="Courier New"/>
          <w:sz w:val="20"/>
          <w:szCs w:val="20"/>
        </w:rPr>
        <w:t>dragend</w:t>
      </w:r>
      <w:proofErr w:type="spellEnd"/>
      <w:r>
        <w:t xml:space="preserve"> se "dispara" (es decir, se transmite) "cuando el usuario deja de arrastrar el mapa".</w:t>
      </w:r>
    </w:p>
    <w:p w:rsidR="009F7AB9" w:rsidRDefault="00774B6C">
      <w:pPr>
        <w:spacing w:before="100" w:after="100"/>
      </w:pPr>
      <w:r>
        <w:t xml:space="preserve">De manera similar, escuchamos por </w:t>
      </w:r>
      <w:proofErr w:type="spellStart"/>
      <w:r>
        <w:rPr>
          <w:rFonts w:ascii="Courier New" w:eastAsia="Courier New" w:hAnsi="Courier New" w:cs="Courier New"/>
          <w:sz w:val="20"/>
          <w:szCs w:val="20"/>
        </w:rPr>
        <w:t>zoom_</w:t>
      </w:r>
      <w:proofErr w:type="gramStart"/>
      <w:r>
        <w:rPr>
          <w:rFonts w:ascii="Courier New" w:eastAsia="Courier New" w:hAnsi="Courier New" w:cs="Courier New"/>
          <w:sz w:val="20"/>
          <w:szCs w:val="20"/>
        </w:rPr>
        <w:t>changed</w:t>
      </w:r>
      <w:proofErr w:type="spellEnd"/>
      <w:r>
        <w:t xml:space="preserve"> ,</w:t>
      </w:r>
      <w:proofErr w:type="gramEnd"/>
      <w:r>
        <w:t xml:space="preserve"> que se dispara "cuando cambia la propiedad de zoom del mapa" (es decir, el usuario acerca o aleja el zoom).</w:t>
      </w:r>
    </w:p>
    <w:p w:rsidR="009F7AB9" w:rsidRDefault="00774B6C">
      <w:pPr>
        <w:spacing w:before="100" w:after="100"/>
      </w:pPr>
      <w:r>
        <w:t xml:space="preserve">Debajo de esos oyentes está nuestra configuración de ese plugin de mecanografiado. Eche un vistazo a </w:t>
      </w:r>
      <w:hyperlink r:id="rId57" w:history="1">
        <w:r>
          <w:rPr>
            <w:color w:val="0000FF"/>
            <w:u w:val="single"/>
          </w:rPr>
          <w:t>https://github.com/corejavascript/typeahead.js/blob/master/doc/jquery_typeahead.md</w:t>
        </w:r>
      </w:hyperlink>
      <w:r>
        <w:t xml:space="preserve"> si </w:t>
      </w:r>
      <w:r>
        <w:lastRenderedPageBreak/>
        <w:t xml:space="preserve">no está seguro de qué </w:t>
      </w:r>
      <w:r>
        <w:rPr>
          <w:rFonts w:ascii="Courier New" w:eastAsia="Courier New" w:hAnsi="Courier New" w:cs="Courier New"/>
          <w:sz w:val="20"/>
          <w:szCs w:val="20"/>
        </w:rPr>
        <w:t>destacar</w:t>
      </w:r>
      <w:r>
        <w:t xml:space="preserve"> y </w:t>
      </w:r>
      <w:proofErr w:type="spellStart"/>
      <w:r>
        <w:rPr>
          <w:rFonts w:ascii="Courier New" w:eastAsia="Courier New" w:hAnsi="Courier New" w:cs="Courier New"/>
          <w:sz w:val="20"/>
          <w:szCs w:val="20"/>
        </w:rPr>
        <w:t>minLength</w:t>
      </w:r>
      <w:proofErr w:type="spellEnd"/>
      <w:r>
        <w:t xml:space="preserve"> hacer aquí. Sin embargo, lo más importante es saber que el valor de la </w:t>
      </w:r>
      <w:r>
        <w:rPr>
          <w:rFonts w:ascii="Courier New" w:eastAsia="Courier New" w:hAnsi="Courier New" w:cs="Courier New"/>
          <w:sz w:val="20"/>
          <w:szCs w:val="20"/>
        </w:rPr>
        <w:t>fuente</w:t>
      </w:r>
      <w:r>
        <w:t xml:space="preserve"> (es decir, la </w:t>
      </w:r>
      <w:r>
        <w:rPr>
          <w:rFonts w:ascii="Courier New" w:eastAsia="Courier New" w:hAnsi="Courier New" w:cs="Courier New"/>
          <w:sz w:val="20"/>
          <w:szCs w:val="20"/>
        </w:rPr>
        <w:t>búsqueda</w:t>
      </w:r>
      <w:r>
        <w:t xml:space="preserve"> ) es la función que llamará el complemento tan pronto como el usuario comience a escribir para que la función responda con una matriz de resultados de búsqueda en función de la entrada del </w:t>
      </w:r>
      <w:proofErr w:type="spellStart"/>
      <w:r>
        <w:t>usuario.Por</w:t>
      </w:r>
      <w:proofErr w:type="spellEnd"/>
      <w:r>
        <w:t xml:space="preserve"> ejemplo, si el usuario escribe </w:t>
      </w:r>
      <w:proofErr w:type="spellStart"/>
      <w:r>
        <w:rPr>
          <w:rFonts w:ascii="Courier New" w:eastAsia="Courier New" w:hAnsi="Courier New" w:cs="Courier New"/>
          <w:sz w:val="20"/>
          <w:szCs w:val="20"/>
        </w:rPr>
        <w:t>foo</w:t>
      </w:r>
      <w:proofErr w:type="spellEnd"/>
      <w:r>
        <w:t xml:space="preserve"> en ese cuadro de texto, la función en última instancia debe devolver una matriz de todos los lugares en su base de datos que de alguna manera coincidan con </w:t>
      </w:r>
      <w:proofErr w:type="spellStart"/>
      <w:r>
        <w:rPr>
          <w:rFonts w:ascii="Courier New" w:eastAsia="Courier New" w:hAnsi="Courier New" w:cs="Courier New"/>
          <w:sz w:val="20"/>
          <w:szCs w:val="20"/>
        </w:rPr>
        <w:t>foo</w:t>
      </w:r>
      <w:proofErr w:type="spellEnd"/>
      <w:r>
        <w:t xml:space="preserve"> .¡Cómo realizar esos partidos finalmente te quedará a ti! El valor de las </w:t>
      </w:r>
      <w:r>
        <w:rPr>
          <w:rFonts w:ascii="Courier New" w:eastAsia="Courier New" w:hAnsi="Courier New" w:cs="Courier New"/>
          <w:sz w:val="20"/>
          <w:szCs w:val="20"/>
        </w:rPr>
        <w:t>plantillas</w:t>
      </w:r>
      <w:r>
        <w:t xml:space="preserve"> , mientras tanto, es un objeto con una clave, </w:t>
      </w:r>
      <w:r>
        <w:rPr>
          <w:rFonts w:ascii="Courier New" w:eastAsia="Courier New" w:hAnsi="Courier New" w:cs="Courier New"/>
          <w:sz w:val="20"/>
          <w:szCs w:val="20"/>
        </w:rPr>
        <w:t>sugerencia</w:t>
      </w:r>
      <w:r>
        <w:t xml:space="preserve"> , cuyo valor es una "plantilla" que se utilizará para formatear cada entrada en el menú desplegable del </w:t>
      </w:r>
      <w:proofErr w:type="spellStart"/>
      <w:r>
        <w:t>complemento.Esa</w:t>
      </w:r>
      <w:proofErr w:type="spellEnd"/>
      <w:r>
        <w:t xml:space="preserve"> plantilla se crea mediante una llamada a </w:t>
      </w:r>
      <w:proofErr w:type="spellStart"/>
      <w:r>
        <w:rPr>
          <w:rFonts w:ascii="Courier New" w:eastAsia="Courier New" w:hAnsi="Courier New" w:cs="Courier New"/>
          <w:sz w:val="20"/>
          <w:szCs w:val="20"/>
        </w:rPr>
        <w:t>Handlebars.compile</w:t>
      </w:r>
      <w:proofErr w:type="spellEnd"/>
      <w:r>
        <w:t xml:space="preserve"> , un método que viene con </w:t>
      </w:r>
      <w:hyperlink r:id="rId58" w:history="1">
        <w:proofErr w:type="spellStart"/>
        <w:r>
          <w:rPr>
            <w:color w:val="0000FF"/>
            <w:u w:val="single"/>
          </w:rPr>
          <w:t>Handlebars</w:t>
        </w:r>
        <w:proofErr w:type="spellEnd"/>
      </w:hyperlink>
      <w:r>
        <w:t xml:space="preserve"> , un lenguaje de plantillas para JavaScript similar en espíritu a </w:t>
      </w:r>
      <w:proofErr w:type="spellStart"/>
      <w:r>
        <w:t>Jinja</w:t>
      </w:r>
      <w:proofErr w:type="spellEnd"/>
      <w:r>
        <w:t xml:space="preserve"> para </w:t>
      </w:r>
      <w:proofErr w:type="spellStart"/>
      <w:r>
        <w:t>Python.En</w:t>
      </w:r>
      <w:proofErr w:type="spellEnd"/>
      <w:r>
        <w:t xml:space="preserve"> este momento, esa plantilla es simplemente </w:t>
      </w:r>
      <w:r>
        <w:rPr>
          <w:rFonts w:ascii="Courier New" w:eastAsia="Courier New" w:hAnsi="Courier New" w:cs="Courier New"/>
          <w:sz w:val="20"/>
          <w:szCs w:val="20"/>
        </w:rPr>
        <w:t>&lt;div&gt; TODO &lt;/ div&gt;</w:t>
      </w:r>
      <w:r>
        <w:t xml:space="preserve"> , lo que significa que cada entrada en ese menú desplegable literalmente dirá </w:t>
      </w:r>
      <w:r>
        <w:rPr>
          <w:rFonts w:ascii="Courier New" w:eastAsia="Courier New" w:hAnsi="Courier New" w:cs="Courier New"/>
          <w:sz w:val="20"/>
          <w:szCs w:val="20"/>
        </w:rPr>
        <w:t>TODO</w:t>
      </w:r>
      <w:r>
        <w:t xml:space="preserve"> . En última instancia, querrás cambiar ese valor a algo así como</w:t>
      </w:r>
    </w:p>
    <w:p w:rsidR="009F7AB9" w:rsidRPr="007D0112" w:rsidRDefault="00774B6C">
      <w:pPr>
        <w:rPr>
          <w:lang w:val="en-US"/>
        </w:rPr>
      </w:pPr>
      <w:r w:rsidRPr="007D0112">
        <w:rPr>
          <w:rFonts w:ascii="Courier New" w:eastAsia="Courier New" w:hAnsi="Courier New" w:cs="Courier New"/>
          <w:sz w:val="20"/>
          <w:szCs w:val="20"/>
          <w:lang w:val="en-US"/>
        </w:rPr>
        <w:t>&lt;div&gt; {{</w:t>
      </w:r>
      <w:proofErr w:type="spellStart"/>
      <w:r w:rsidRPr="007D0112">
        <w:rPr>
          <w:rFonts w:ascii="Courier New" w:eastAsia="Courier New" w:hAnsi="Courier New" w:cs="Courier New"/>
          <w:sz w:val="20"/>
          <w:szCs w:val="20"/>
          <w:lang w:val="en-US"/>
        </w:rPr>
        <w:t>place_name</w:t>
      </w:r>
      <w:proofErr w:type="spellEnd"/>
      <w:r w:rsidRPr="007D0112">
        <w:rPr>
          <w:rFonts w:ascii="Courier New" w:eastAsia="Courier New" w:hAnsi="Courier New" w:cs="Courier New"/>
          <w:sz w:val="20"/>
          <w:szCs w:val="20"/>
          <w:lang w:val="en-US"/>
        </w:rPr>
        <w:t>}}, {{admin_name1}}, {{</w:t>
      </w:r>
      <w:proofErr w:type="spellStart"/>
      <w:r w:rsidRPr="007D0112">
        <w:rPr>
          <w:rFonts w:ascii="Courier New" w:eastAsia="Courier New" w:hAnsi="Courier New" w:cs="Courier New"/>
          <w:sz w:val="20"/>
          <w:szCs w:val="20"/>
          <w:lang w:val="en-US"/>
        </w:rPr>
        <w:t>postal_code</w:t>
      </w:r>
      <w:proofErr w:type="spellEnd"/>
      <w:r w:rsidRPr="007D0112">
        <w:rPr>
          <w:rFonts w:ascii="Courier New" w:eastAsia="Courier New" w:hAnsi="Courier New" w:cs="Courier New"/>
          <w:sz w:val="20"/>
          <w:szCs w:val="20"/>
          <w:lang w:val="en-US"/>
        </w:rPr>
        <w:t>}} &lt;/ div&gt;</w:t>
      </w:r>
    </w:p>
    <w:p w:rsidR="009F7AB9" w:rsidRDefault="00774B6C">
      <w:pPr>
        <w:spacing w:before="100" w:after="100"/>
      </w:pPr>
      <w:r>
        <w:t xml:space="preserve">para que el complemento inserte dinámicamente esos valores </w:t>
      </w:r>
      <w:proofErr w:type="gramStart"/>
      <w:r>
        <w:t xml:space="preserve">( </w:t>
      </w:r>
      <w:proofErr w:type="spellStart"/>
      <w:r>
        <w:rPr>
          <w:rFonts w:ascii="Courier New" w:eastAsia="Courier New" w:hAnsi="Courier New" w:cs="Courier New"/>
          <w:sz w:val="20"/>
          <w:szCs w:val="20"/>
        </w:rPr>
        <w:t>place</w:t>
      </w:r>
      <w:proofErr w:type="gramEnd"/>
      <w:r>
        <w:rPr>
          <w:rFonts w:ascii="Courier New" w:eastAsia="Courier New" w:hAnsi="Courier New" w:cs="Courier New"/>
          <w:sz w:val="20"/>
          <w:szCs w:val="20"/>
        </w:rPr>
        <w:t>_name</w:t>
      </w:r>
      <w:proofErr w:type="spellEnd"/>
      <w:r>
        <w:t xml:space="preserve"> , </w:t>
      </w:r>
      <w:r>
        <w:rPr>
          <w:rFonts w:ascii="Courier New" w:eastAsia="Courier New" w:hAnsi="Courier New" w:cs="Courier New"/>
          <w:sz w:val="20"/>
          <w:szCs w:val="20"/>
        </w:rPr>
        <w:t>admin_name1</w:t>
      </w:r>
      <w:r>
        <w:t xml:space="preserve"> y </w:t>
      </w:r>
      <w:proofErr w:type="spellStart"/>
      <w:r>
        <w:rPr>
          <w:rFonts w:ascii="Courier New" w:eastAsia="Courier New" w:hAnsi="Courier New" w:cs="Courier New"/>
          <w:sz w:val="20"/>
          <w:szCs w:val="20"/>
        </w:rPr>
        <w:t>postal_code</w:t>
      </w:r>
      <w:proofErr w:type="spellEnd"/>
      <w:r>
        <w:t xml:space="preserve"> ) u otros para usted.</w:t>
      </w:r>
    </w:p>
    <w:p w:rsidR="009F7AB9" w:rsidRDefault="00774B6C">
      <w:pPr>
        <w:spacing w:before="100" w:after="100"/>
      </w:pPr>
      <w:r>
        <w:t>Luego observe estas líneas, que son un tanto crípticas a primera vista:</w:t>
      </w:r>
    </w:p>
    <w:p w:rsidR="009F7AB9" w:rsidRPr="007D0112" w:rsidRDefault="00774B6C">
      <w:pPr>
        <w:rPr>
          <w:lang w:val="en-US"/>
        </w:rPr>
      </w:pPr>
      <w:r w:rsidRPr="007D0112">
        <w:rPr>
          <w:rFonts w:ascii="Courier New" w:eastAsia="Courier New" w:hAnsi="Courier New" w:cs="Courier New"/>
          <w:sz w:val="20"/>
          <w:szCs w:val="20"/>
          <w:lang w:val="en-US"/>
        </w:rPr>
        <w:t>$ ("# q"). on ("typeahead: selected", function (</w:t>
      </w:r>
      <w:proofErr w:type="spellStart"/>
      <w:r w:rsidRPr="007D0112">
        <w:rPr>
          <w:rFonts w:ascii="Courier New" w:eastAsia="Courier New" w:hAnsi="Courier New" w:cs="Courier New"/>
          <w:sz w:val="20"/>
          <w:szCs w:val="20"/>
          <w:lang w:val="en-US"/>
        </w:rPr>
        <w:t>eventObject</w:t>
      </w:r>
      <w:proofErr w:type="spellEnd"/>
      <w:r w:rsidRPr="007D0112">
        <w:rPr>
          <w:rFonts w:ascii="Courier New" w:eastAsia="Courier New" w:hAnsi="Courier New" w:cs="Courier New"/>
          <w:sz w:val="20"/>
          <w:szCs w:val="20"/>
          <w:lang w:val="en-US"/>
        </w:rPr>
        <w:t>, suggestion, name) {</w:t>
      </w:r>
    </w:p>
    <w:p w:rsidR="009F7AB9" w:rsidRPr="007D0112" w:rsidRDefault="00774B6C">
      <w:pPr>
        <w:rPr>
          <w:lang w:val="en-US"/>
        </w:rPr>
      </w:pPr>
      <w:r w:rsidRPr="007D0112">
        <w:rPr>
          <w:rFonts w:ascii="Courier New" w:eastAsia="Courier New" w:hAnsi="Courier New" w:cs="Courier New"/>
          <w:sz w:val="20"/>
          <w:szCs w:val="20"/>
          <w:lang w:val="en-US"/>
        </w:rPr>
        <w:t>    ...</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proofErr w:type="gramStart"/>
      <w:r w:rsidRPr="007D0112">
        <w:rPr>
          <w:rFonts w:ascii="Courier New" w:eastAsia="Courier New" w:hAnsi="Courier New" w:cs="Courier New"/>
          <w:sz w:val="20"/>
          <w:szCs w:val="20"/>
          <w:lang w:val="en-US"/>
        </w:rPr>
        <w:t>map.setCenter</w:t>
      </w:r>
      <w:proofErr w:type="spellEnd"/>
      <w:proofErr w:type="gram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lat</w:t>
      </w:r>
      <w:proofErr w:type="spell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parseFloat</w:t>
      </w:r>
      <w:proofErr w:type="spell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suggestion.latitude</w:t>
      </w:r>
      <w:proofErr w:type="spell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lng</w:t>
      </w:r>
      <w:proofErr w:type="spell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parseFloat</w:t>
      </w:r>
      <w:proofErr w:type="spell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suggestion.longitude</w:t>
      </w:r>
      <w:proofErr w:type="spellEnd"/>
      <w:r w:rsidRPr="007D0112">
        <w:rPr>
          <w:rFonts w:ascii="Courier New" w:eastAsia="Courier New" w:hAnsi="Courier New" w:cs="Courier New"/>
          <w:sz w:val="20"/>
          <w:szCs w:val="20"/>
          <w:lang w:val="en-US"/>
        </w:rPr>
        <w:t>)});</w:t>
      </w:r>
    </w:p>
    <w:p w:rsidR="009F7AB9" w:rsidRDefault="00774B6C">
      <w:r w:rsidRPr="007D0112">
        <w:rPr>
          <w:rFonts w:ascii="Courier New" w:eastAsia="Courier New" w:hAnsi="Courier New" w:cs="Courier New"/>
          <w:sz w:val="20"/>
          <w:szCs w:val="20"/>
          <w:lang w:val="en-US"/>
        </w:rPr>
        <w:t xml:space="preserve">    </w:t>
      </w:r>
      <w:r>
        <w:rPr>
          <w:rFonts w:ascii="Courier New" w:eastAsia="Courier New" w:hAnsi="Courier New" w:cs="Courier New"/>
          <w:sz w:val="20"/>
          <w:szCs w:val="20"/>
        </w:rPr>
        <w:t>...</w:t>
      </w:r>
    </w:p>
    <w:p w:rsidR="009F7AB9" w:rsidRDefault="00774B6C">
      <w:r>
        <w:rPr>
          <w:rFonts w:ascii="Courier New" w:eastAsia="Courier New" w:hAnsi="Courier New" w:cs="Courier New"/>
          <w:sz w:val="20"/>
          <w:szCs w:val="20"/>
        </w:rPr>
        <w:t>    Actualizar</w:t>
      </w:r>
    </w:p>
    <w:p w:rsidR="009F7AB9" w:rsidRDefault="00774B6C">
      <w:r>
        <w:rPr>
          <w:rFonts w:ascii="Courier New" w:eastAsia="Courier New" w:hAnsi="Courier New" w:cs="Courier New"/>
          <w:sz w:val="20"/>
          <w:szCs w:val="20"/>
        </w:rPr>
        <w:t>});</w:t>
      </w:r>
    </w:p>
    <w:p w:rsidR="009F7AB9" w:rsidRDefault="00774B6C">
      <w:pPr>
        <w:spacing w:before="100" w:after="100"/>
      </w:pPr>
      <w:r>
        <w:t xml:space="preserve">Estas líneas dicen que si el elemento HTML cuya </w:t>
      </w:r>
      <w:r>
        <w:rPr>
          <w:rFonts w:ascii="Courier New" w:eastAsia="Courier New" w:hAnsi="Courier New" w:cs="Courier New"/>
          <w:sz w:val="20"/>
          <w:szCs w:val="20"/>
        </w:rPr>
        <w:t>ID</w:t>
      </w:r>
      <w:r>
        <w:t xml:space="preserve"> única es </w:t>
      </w:r>
      <w:r>
        <w:rPr>
          <w:rFonts w:ascii="Courier New" w:eastAsia="Courier New" w:hAnsi="Courier New" w:cs="Courier New"/>
          <w:sz w:val="20"/>
          <w:szCs w:val="20"/>
        </w:rPr>
        <w:t>q</w:t>
      </w:r>
      <w:r>
        <w:t xml:space="preserve"> </w:t>
      </w:r>
      <w:r>
        <w:rPr>
          <w:rFonts w:ascii="Courier New" w:eastAsia="Courier New" w:hAnsi="Courier New" w:cs="Courier New"/>
          <w:sz w:val="20"/>
          <w:szCs w:val="20"/>
        </w:rPr>
        <w:t>activa</w:t>
      </w:r>
      <w:r>
        <w:t xml:space="preserve"> un evento llamado </w:t>
      </w:r>
      <w:proofErr w:type="spellStart"/>
      <w:r>
        <w:rPr>
          <w:rFonts w:ascii="Courier New" w:eastAsia="Courier New" w:hAnsi="Courier New" w:cs="Courier New"/>
          <w:sz w:val="20"/>
          <w:szCs w:val="20"/>
        </w:rPr>
        <w:t>typeahead</w:t>
      </w:r>
      <w:proofErr w:type="spellEnd"/>
      <w:r>
        <w:rPr>
          <w:rFonts w:ascii="Courier New" w:eastAsia="Courier New" w:hAnsi="Courier New" w:cs="Courier New"/>
          <w:sz w:val="20"/>
          <w:szCs w:val="20"/>
        </w:rPr>
        <w:t>: seleccionado</w:t>
      </w:r>
      <w:r>
        <w:t xml:space="preserve"> , como ocurrirá cuando el usuario seleccione una entrada del menú desplegable del complemento, queremos que jQuery llame a una función anónima cuyo segundo argumento, </w:t>
      </w:r>
      <w:r>
        <w:rPr>
          <w:rFonts w:ascii="Courier New" w:eastAsia="Courier New" w:hAnsi="Courier New" w:cs="Courier New"/>
          <w:sz w:val="20"/>
          <w:szCs w:val="20"/>
        </w:rPr>
        <w:t>sugerencia</w:t>
      </w:r>
      <w:r>
        <w:t xml:space="preserve"> , será un objeto que representa la entrada </w:t>
      </w:r>
      <w:proofErr w:type="spellStart"/>
      <w:r>
        <w:t>seleccionada.Dentro</w:t>
      </w:r>
      <w:proofErr w:type="spellEnd"/>
      <w:r>
        <w:t xml:space="preserve"> de ese objeto debe haber al menos dos propiedades: </w:t>
      </w:r>
      <w:r>
        <w:rPr>
          <w:rFonts w:ascii="Courier New" w:eastAsia="Courier New" w:hAnsi="Courier New" w:cs="Courier New"/>
          <w:sz w:val="20"/>
          <w:szCs w:val="20"/>
        </w:rPr>
        <w:t>latitud</w:t>
      </w:r>
      <w:r>
        <w:t xml:space="preserve"> y </w:t>
      </w:r>
      <w:r>
        <w:rPr>
          <w:rFonts w:ascii="Courier New" w:eastAsia="Courier New" w:hAnsi="Courier New" w:cs="Courier New"/>
          <w:sz w:val="20"/>
          <w:szCs w:val="20"/>
        </w:rPr>
        <w:t>longitud</w:t>
      </w:r>
      <w:r>
        <w:t xml:space="preserve"> .Luego llamaremos a </w:t>
      </w:r>
      <w:proofErr w:type="spellStart"/>
      <w:r>
        <w:rPr>
          <w:rFonts w:ascii="Courier New" w:eastAsia="Courier New" w:hAnsi="Courier New" w:cs="Courier New"/>
          <w:sz w:val="20"/>
          <w:szCs w:val="20"/>
        </w:rPr>
        <w:t>setCenter</w:t>
      </w:r>
      <w:proofErr w:type="spellEnd"/>
      <w:r>
        <w:t xml:space="preserve"> para volver a centrar el mapa en esas coordenadas, después de lo cual llamaremos a la </w:t>
      </w:r>
      <w:r>
        <w:rPr>
          <w:rFonts w:ascii="Courier New" w:eastAsia="Courier New" w:hAnsi="Courier New" w:cs="Courier New"/>
          <w:sz w:val="20"/>
          <w:szCs w:val="20"/>
        </w:rPr>
        <w:t>actualización</w:t>
      </w:r>
      <w:r>
        <w:t xml:space="preserve"> para actualizar los marcadores.</w:t>
      </w:r>
    </w:p>
    <w:p w:rsidR="009F7AB9" w:rsidRDefault="00774B6C">
      <w:pPr>
        <w:spacing w:before="100" w:after="100"/>
      </w:pPr>
      <w:r>
        <w:t>Debajo de esas líneas, mientras tanto, están estos:</w:t>
      </w:r>
    </w:p>
    <w:p w:rsidR="009F7AB9" w:rsidRPr="007D0112" w:rsidRDefault="00774B6C">
      <w:pPr>
        <w:rPr>
          <w:lang w:val="en-US"/>
        </w:rPr>
      </w:pPr>
      <w:r w:rsidRPr="007D0112">
        <w:rPr>
          <w:rFonts w:ascii="Courier New" w:eastAsia="Courier New" w:hAnsi="Courier New" w:cs="Courier New"/>
          <w:sz w:val="20"/>
          <w:szCs w:val="20"/>
          <w:lang w:val="en-US"/>
        </w:rPr>
        <w:t>$ ("# q"). focus (function (</w:t>
      </w:r>
      <w:proofErr w:type="spellStart"/>
      <w:r w:rsidRPr="007D0112">
        <w:rPr>
          <w:rFonts w:ascii="Courier New" w:eastAsia="Courier New" w:hAnsi="Courier New" w:cs="Courier New"/>
          <w:sz w:val="20"/>
          <w:szCs w:val="20"/>
          <w:lang w:val="en-US"/>
        </w:rPr>
        <w:t>eventData</w:t>
      </w:r>
      <w:proofErr w:type="spellEnd"/>
      <w:r w:rsidRPr="007D0112">
        <w:rPr>
          <w:rFonts w:ascii="Courier New" w:eastAsia="Courier New" w:hAnsi="Courier New" w:cs="Courier New"/>
          <w:sz w:val="20"/>
          <w:szCs w:val="20"/>
          <w:lang w:val="en-US"/>
        </w:rPr>
        <w:t>) {</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proofErr w:type="gramStart"/>
      <w:r w:rsidRPr="007D0112">
        <w:rPr>
          <w:rFonts w:ascii="Courier New" w:eastAsia="Courier New" w:hAnsi="Courier New" w:cs="Courier New"/>
          <w:sz w:val="20"/>
          <w:szCs w:val="20"/>
          <w:lang w:val="en-US"/>
        </w:rPr>
        <w:t>info.close</w:t>
      </w:r>
      <w:proofErr w:type="spellEnd"/>
      <w:proofErr w:type="gramEnd"/>
      <w:r w:rsidRPr="007D0112">
        <w:rPr>
          <w:rFonts w:ascii="Courier New" w:eastAsia="Courier New" w:hAnsi="Courier New" w:cs="Courier New"/>
          <w:sz w:val="20"/>
          <w:szCs w:val="20"/>
          <w:lang w:val="en-US"/>
        </w:rPr>
        <w:t xml:space="preserve"> ();</w:t>
      </w:r>
    </w:p>
    <w:p w:rsidR="009F7AB9" w:rsidRDefault="00774B6C">
      <w:r>
        <w:rPr>
          <w:rFonts w:ascii="Courier New" w:eastAsia="Courier New" w:hAnsi="Courier New" w:cs="Courier New"/>
          <w:sz w:val="20"/>
          <w:szCs w:val="20"/>
        </w:rPr>
        <w:t>});</w:t>
      </w:r>
    </w:p>
    <w:p w:rsidR="009F7AB9" w:rsidRDefault="00774B6C">
      <w:pPr>
        <w:spacing w:before="100" w:after="100"/>
      </w:pPr>
      <w:r>
        <w:t xml:space="preserve">Si consulta </w:t>
      </w:r>
      <w:hyperlink r:id="rId59" w:history="1">
        <w:r>
          <w:rPr>
            <w:color w:val="0000FF"/>
            <w:u w:val="single"/>
          </w:rPr>
          <w:t>http://api.jquery.com/focus/</w:t>
        </w:r>
      </w:hyperlink>
      <w:r>
        <w:t xml:space="preserve"> , ¿con suerte esas líneas tendrán sentido?</w:t>
      </w:r>
    </w:p>
    <w:p w:rsidR="009F7AB9" w:rsidRDefault="00774B6C">
      <w:pPr>
        <w:spacing w:before="100" w:after="100"/>
      </w:pPr>
      <w:r>
        <w:t>Debajo de estos están estos:</w:t>
      </w:r>
    </w:p>
    <w:p w:rsidR="009F7AB9" w:rsidRPr="007D0112" w:rsidRDefault="00774B6C">
      <w:pPr>
        <w:rPr>
          <w:lang w:val="en-US"/>
        </w:rPr>
      </w:pPr>
      <w:proofErr w:type="spellStart"/>
      <w:proofErr w:type="gramStart"/>
      <w:r w:rsidRPr="007D0112">
        <w:rPr>
          <w:rFonts w:ascii="Courier New" w:eastAsia="Courier New" w:hAnsi="Courier New" w:cs="Courier New"/>
          <w:sz w:val="20"/>
          <w:szCs w:val="20"/>
          <w:lang w:val="en-US"/>
        </w:rPr>
        <w:t>document.addEventListener</w:t>
      </w:r>
      <w:proofErr w:type="spellEnd"/>
      <w:proofErr w:type="gramEnd"/>
      <w:r w:rsidRPr="007D0112">
        <w:rPr>
          <w:rFonts w:ascii="Courier New" w:eastAsia="Courier New" w:hAnsi="Courier New" w:cs="Courier New"/>
          <w:sz w:val="20"/>
          <w:szCs w:val="20"/>
          <w:lang w:val="en-US"/>
        </w:rPr>
        <w:t xml:space="preserve"> ("</w:t>
      </w:r>
      <w:proofErr w:type="spellStart"/>
      <w:r w:rsidRPr="007D0112">
        <w:rPr>
          <w:rFonts w:ascii="Courier New" w:eastAsia="Courier New" w:hAnsi="Courier New" w:cs="Courier New"/>
          <w:sz w:val="20"/>
          <w:szCs w:val="20"/>
          <w:lang w:val="en-US"/>
        </w:rPr>
        <w:t>contextmenu</w:t>
      </w:r>
      <w:proofErr w:type="spellEnd"/>
      <w:r w:rsidRPr="007D0112">
        <w:rPr>
          <w:rFonts w:ascii="Courier New" w:eastAsia="Courier New" w:hAnsi="Courier New" w:cs="Courier New"/>
          <w:sz w:val="20"/>
          <w:szCs w:val="20"/>
          <w:lang w:val="en-US"/>
        </w:rPr>
        <w:t>", function (event) {</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proofErr w:type="gramStart"/>
      <w:r w:rsidRPr="007D0112">
        <w:rPr>
          <w:rFonts w:ascii="Courier New" w:eastAsia="Courier New" w:hAnsi="Courier New" w:cs="Courier New"/>
          <w:sz w:val="20"/>
          <w:szCs w:val="20"/>
          <w:lang w:val="en-US"/>
        </w:rPr>
        <w:t>event.returnValue</w:t>
      </w:r>
      <w:proofErr w:type="spellEnd"/>
      <w:proofErr w:type="gramEnd"/>
      <w:r w:rsidRPr="007D0112">
        <w:rPr>
          <w:rFonts w:ascii="Courier New" w:eastAsia="Courier New" w:hAnsi="Courier New" w:cs="Courier New"/>
          <w:sz w:val="20"/>
          <w:szCs w:val="20"/>
          <w:lang w:val="en-US"/>
        </w:rPr>
        <w:t xml:space="preserve"> = true;</w:t>
      </w:r>
    </w:p>
    <w:p w:rsidR="009F7AB9" w:rsidRPr="007D0112" w:rsidRDefault="00774B6C">
      <w:pPr>
        <w:rPr>
          <w:lang w:val="en-US"/>
        </w:rPr>
      </w:pPr>
      <w:r w:rsidRPr="007D0112">
        <w:rPr>
          <w:rFonts w:ascii="Courier New" w:eastAsia="Courier New" w:hAnsi="Courier New" w:cs="Courier New"/>
          <w:sz w:val="20"/>
          <w:szCs w:val="20"/>
          <w:lang w:val="en-US"/>
        </w:rPr>
        <w:t xml:space="preserve">    </w:t>
      </w:r>
      <w:proofErr w:type="spellStart"/>
      <w:proofErr w:type="gramStart"/>
      <w:r w:rsidRPr="007D0112">
        <w:rPr>
          <w:rFonts w:ascii="Courier New" w:eastAsia="Courier New" w:hAnsi="Courier New" w:cs="Courier New"/>
          <w:sz w:val="20"/>
          <w:szCs w:val="20"/>
          <w:lang w:val="en-US"/>
        </w:rPr>
        <w:t>event.stopPropagation</w:t>
      </w:r>
      <w:proofErr w:type="spellEnd"/>
      <w:proofErr w:type="gramEnd"/>
      <w:r w:rsidRPr="007D0112">
        <w:rPr>
          <w:rFonts w:ascii="Courier New" w:eastAsia="Courier New" w:hAnsi="Courier New" w:cs="Courier New"/>
          <w:sz w:val="20"/>
          <w:szCs w:val="20"/>
          <w:lang w:val="en-US"/>
        </w:rPr>
        <w:t xml:space="preserve"> &amp;&amp; </w:t>
      </w:r>
      <w:proofErr w:type="spellStart"/>
      <w:r w:rsidRPr="007D0112">
        <w:rPr>
          <w:rFonts w:ascii="Courier New" w:eastAsia="Courier New" w:hAnsi="Courier New" w:cs="Courier New"/>
          <w:sz w:val="20"/>
          <w:szCs w:val="20"/>
          <w:lang w:val="en-US"/>
        </w:rPr>
        <w:t>event.stopPropagation</w:t>
      </w:r>
      <w:proofErr w:type="spellEnd"/>
      <w:r w:rsidRPr="007D0112">
        <w:rPr>
          <w:rFonts w:ascii="Courier New" w:eastAsia="Courier New" w:hAnsi="Courier New" w:cs="Courier New"/>
          <w:sz w:val="20"/>
          <w:szCs w:val="20"/>
          <w:lang w:val="en-US"/>
        </w:rPr>
        <w:t xml:space="preserve"> ();</w:t>
      </w:r>
    </w:p>
    <w:p w:rsidR="009F7AB9" w:rsidRDefault="00774B6C">
      <w:r w:rsidRPr="007D0112">
        <w:rPr>
          <w:rFonts w:ascii="Courier New" w:eastAsia="Courier New" w:hAnsi="Courier New" w:cs="Courier New"/>
          <w:sz w:val="20"/>
          <w:szCs w:val="20"/>
          <w:lang w:val="en-US"/>
        </w:rPr>
        <w:t xml:space="preserve">    </w:t>
      </w:r>
      <w:proofErr w:type="spellStart"/>
      <w:proofErr w:type="gramStart"/>
      <w:r>
        <w:rPr>
          <w:rFonts w:ascii="Courier New" w:eastAsia="Courier New" w:hAnsi="Courier New" w:cs="Courier New"/>
          <w:sz w:val="20"/>
          <w:szCs w:val="20"/>
        </w:rPr>
        <w:t>event.cancelBubble</w:t>
      </w:r>
      <w:proofErr w:type="spellEnd"/>
      <w:proofErr w:type="gramEnd"/>
      <w:r>
        <w:rPr>
          <w:rFonts w:ascii="Courier New" w:eastAsia="Courier New" w:hAnsi="Courier New" w:cs="Courier New"/>
          <w:sz w:val="20"/>
          <w:szCs w:val="20"/>
        </w:rPr>
        <w:t xml:space="preserve"> &amp;&amp; </w:t>
      </w:r>
      <w:proofErr w:type="spellStart"/>
      <w:r>
        <w:rPr>
          <w:rFonts w:ascii="Courier New" w:eastAsia="Courier New" w:hAnsi="Courier New" w:cs="Courier New"/>
          <w:sz w:val="20"/>
          <w:szCs w:val="20"/>
        </w:rPr>
        <w:t>event.cancelBubble</w:t>
      </w:r>
      <w:proofErr w:type="spellEnd"/>
      <w:r>
        <w:rPr>
          <w:rFonts w:ascii="Courier New" w:eastAsia="Courier New" w:hAnsi="Courier New" w:cs="Courier New"/>
          <w:sz w:val="20"/>
          <w:szCs w:val="20"/>
        </w:rPr>
        <w:t xml:space="preserve"> ();</w:t>
      </w:r>
    </w:p>
    <w:p w:rsidR="009F7AB9" w:rsidRDefault="00774B6C">
      <w:r>
        <w:rPr>
          <w:rFonts w:ascii="Courier New" w:eastAsia="Courier New" w:hAnsi="Courier New" w:cs="Courier New"/>
          <w:sz w:val="20"/>
          <w:szCs w:val="20"/>
        </w:rPr>
        <w:t>VERDADERO</w:t>
      </w:r>
    </w:p>
    <w:p w:rsidR="009F7AB9" w:rsidRDefault="00774B6C">
      <w:pPr>
        <w:spacing w:before="100" w:after="100"/>
      </w:pPr>
      <w:r>
        <w:lastRenderedPageBreak/>
        <w:t xml:space="preserve">Desafortunadamente, Google </w:t>
      </w:r>
      <w:proofErr w:type="spellStart"/>
      <w:r>
        <w:t>Maps</w:t>
      </w:r>
      <w:proofErr w:type="spellEnd"/>
      <w:r>
        <w:t xml:space="preserve"> inhabilita los clics y los clic derecho en los mapas, lo que interfiere con el uso de la función </w:t>
      </w:r>
      <w:r>
        <w:rPr>
          <w:b/>
          <w:bCs/>
        </w:rPr>
        <w:t>Inspeccionar Elemento de</w:t>
      </w:r>
      <w:r>
        <w:t xml:space="preserve"> Chrome (increíblemente útil</w:t>
      </w:r>
      <w:proofErr w:type="gramStart"/>
      <w:r>
        <w:t>) ,</w:t>
      </w:r>
      <w:proofErr w:type="gramEnd"/>
      <w:r>
        <w:t xml:space="preserve"> por lo que estas líneas vuelven a habilitarlos.</w:t>
      </w:r>
    </w:p>
    <w:p w:rsidR="009F7AB9" w:rsidRDefault="00774B6C">
      <w:pPr>
        <w:spacing w:before="100" w:after="100"/>
      </w:pPr>
      <w:r>
        <w:t xml:space="preserve">Lo último en </w:t>
      </w:r>
      <w:r>
        <w:rPr>
          <w:rFonts w:ascii="Courier New" w:eastAsia="Courier New" w:hAnsi="Courier New" w:cs="Courier New"/>
          <w:sz w:val="20"/>
          <w:szCs w:val="20"/>
        </w:rPr>
        <w:t>configurar</w:t>
      </w:r>
      <w:r>
        <w:t xml:space="preserve"> es una llamada para </w:t>
      </w:r>
      <w:r>
        <w:rPr>
          <w:rFonts w:ascii="Courier New" w:eastAsia="Courier New" w:hAnsi="Courier New" w:cs="Courier New"/>
          <w:sz w:val="20"/>
          <w:szCs w:val="20"/>
        </w:rPr>
        <w:t>actualizar</w:t>
      </w:r>
      <w:r>
        <w:t xml:space="preserve"> (que veremos pronto) y una llamada para </w:t>
      </w:r>
      <w:proofErr w:type="gramStart"/>
      <w:r>
        <w:rPr>
          <w:rFonts w:ascii="Courier New" w:eastAsia="Courier New" w:hAnsi="Courier New" w:cs="Courier New"/>
          <w:sz w:val="20"/>
          <w:szCs w:val="20"/>
        </w:rPr>
        <w:t>centrarse</w:t>
      </w:r>
      <w:r>
        <w:t xml:space="preserve"> ,</w:t>
      </w:r>
      <w:proofErr w:type="gramEnd"/>
      <w:r>
        <w:t xml:space="preserve"> esta vez sin </w:t>
      </w:r>
      <w:proofErr w:type="spellStart"/>
      <w:r>
        <w:t>argumentos.¡Vea</w:t>
      </w:r>
      <w:proofErr w:type="spellEnd"/>
      <w:r>
        <w:t xml:space="preserve"> </w:t>
      </w:r>
      <w:hyperlink r:id="rId60" w:history="1">
        <w:r>
          <w:rPr>
            <w:color w:val="0000FF"/>
            <w:u w:val="single"/>
          </w:rPr>
          <w:t>http://api.jquery.com/focus/</w:t>
        </w:r>
      </w:hyperlink>
      <w:r>
        <w:t xml:space="preserve"> por qué!</w:t>
      </w:r>
    </w:p>
    <w:p w:rsidR="009F7AB9" w:rsidRDefault="00774B6C">
      <w:pPr>
        <w:spacing w:before="100" w:after="100"/>
      </w:pPr>
      <w:hyperlink r:id="rId61" w:anchor="removemarkers" w:history="1">
        <w:proofErr w:type="spellStart"/>
        <w:r>
          <w:rPr>
            <w:b/>
            <w:bCs/>
            <w:color w:val="0000FF"/>
            <w:sz w:val="20"/>
            <w:szCs w:val="20"/>
            <w:u w:val="single"/>
          </w:rPr>
          <w:t>removeMarkers</w:t>
        </w:r>
        <w:proofErr w:type="spellEnd"/>
      </w:hyperlink>
    </w:p>
    <w:p w:rsidR="009F7AB9" w:rsidRDefault="00774B6C">
      <w:pPr>
        <w:spacing w:before="100" w:after="100"/>
      </w:pPr>
      <w:r>
        <w:t xml:space="preserve">Hm, </w:t>
      </w:r>
      <w:proofErr w:type="gramStart"/>
      <w:r>
        <w:rPr>
          <w:rFonts w:ascii="Courier New" w:eastAsia="Courier New" w:hAnsi="Courier New" w:cs="Courier New"/>
          <w:sz w:val="20"/>
          <w:szCs w:val="20"/>
        </w:rPr>
        <w:t>TODO</w:t>
      </w:r>
      <w:r>
        <w:t xml:space="preserve"> .</w:t>
      </w:r>
      <w:proofErr w:type="gramEnd"/>
      <w:r>
        <w:t xml:space="preserve"> En última instancia, esta función deberá eliminar todos y cada uno de los marcadores del mapa.</w:t>
      </w:r>
    </w:p>
    <w:p w:rsidR="009F7AB9" w:rsidRDefault="00774B6C">
      <w:pPr>
        <w:spacing w:before="100" w:after="100"/>
      </w:pPr>
      <w:hyperlink r:id="rId62" w:anchor="search" w:history="1">
        <w:r>
          <w:rPr>
            <w:b/>
            <w:bCs/>
            <w:color w:val="0000FF"/>
            <w:sz w:val="20"/>
            <w:szCs w:val="20"/>
            <w:u w:val="single"/>
          </w:rPr>
          <w:t>buscar</w:t>
        </w:r>
      </w:hyperlink>
    </w:p>
    <w:p w:rsidR="009F7AB9" w:rsidRDefault="00774B6C">
      <w:pPr>
        <w:spacing w:before="100" w:after="100"/>
      </w:pPr>
      <w:r>
        <w:t xml:space="preserve">Esta función es llamada por el plugin de escritura anticipada cada vez que el usuario cambia el cuadro de texto del </w:t>
      </w:r>
      <w:proofErr w:type="spellStart"/>
      <w:r>
        <w:t>mashup</w:t>
      </w:r>
      <w:proofErr w:type="spellEnd"/>
      <w:r>
        <w:t xml:space="preserve">, como escribir o eliminar un carácter. El valor del cuadro de texto (es decir, lo que el usuario haya escrito en total) se pasa a la </w:t>
      </w:r>
      <w:r>
        <w:rPr>
          <w:rFonts w:ascii="Courier New" w:eastAsia="Courier New" w:hAnsi="Courier New" w:cs="Courier New"/>
          <w:sz w:val="20"/>
          <w:szCs w:val="20"/>
        </w:rPr>
        <w:t>búsqueda</w:t>
      </w:r>
      <w:r>
        <w:t xml:space="preserve"> como </w:t>
      </w:r>
      <w:r>
        <w:rPr>
          <w:rFonts w:ascii="Courier New" w:eastAsia="Courier New" w:hAnsi="Courier New" w:cs="Courier New"/>
          <w:sz w:val="20"/>
          <w:szCs w:val="20"/>
        </w:rPr>
        <w:t>consulta</w:t>
      </w:r>
      <w:r>
        <w:t xml:space="preserve"> .Y el complemento también pasa para </w:t>
      </w:r>
      <w:r>
        <w:rPr>
          <w:rFonts w:ascii="Courier New" w:eastAsia="Courier New" w:hAnsi="Courier New" w:cs="Courier New"/>
          <w:sz w:val="20"/>
          <w:szCs w:val="20"/>
        </w:rPr>
        <w:t>buscar</w:t>
      </w:r>
      <w:r>
        <w:t xml:space="preserve"> dos argumentos adicionales, el último de los cuales ( </w:t>
      </w:r>
      <w:proofErr w:type="spellStart"/>
      <w:r>
        <w:rPr>
          <w:rFonts w:ascii="Courier New" w:eastAsia="Courier New" w:hAnsi="Courier New" w:cs="Courier New"/>
          <w:sz w:val="20"/>
          <w:szCs w:val="20"/>
        </w:rPr>
        <w:t>asyncResults</w:t>
      </w:r>
      <w:proofErr w:type="spellEnd"/>
      <w:r>
        <w:t xml:space="preserve"> ) es una función de "devolución de llamada" que la </w:t>
      </w:r>
      <w:r>
        <w:rPr>
          <w:rFonts w:ascii="Courier New" w:eastAsia="Courier New" w:hAnsi="Courier New" w:cs="Courier New"/>
          <w:sz w:val="20"/>
          <w:szCs w:val="20"/>
        </w:rPr>
        <w:t>búsqueda</w:t>
      </w:r>
      <w:r>
        <w:t xml:space="preserve"> debería llamar tan pronto como haya terminado de buscar </w:t>
      </w:r>
      <w:proofErr w:type="spellStart"/>
      <w:r>
        <w:t>coincidencias.En</w:t>
      </w:r>
      <w:proofErr w:type="spellEnd"/>
      <w:r>
        <w:t xml:space="preserve"> otras palabras, esta </w:t>
      </w:r>
      <w:r>
        <w:rPr>
          <w:rFonts w:ascii="Courier New" w:eastAsia="Courier New" w:hAnsi="Courier New" w:cs="Courier New"/>
          <w:sz w:val="20"/>
          <w:szCs w:val="20"/>
        </w:rPr>
        <w:t>transferencia</w:t>
      </w:r>
      <w:r>
        <w:t xml:space="preserve"> de </w:t>
      </w:r>
      <w:proofErr w:type="spellStart"/>
      <w:r>
        <w:rPr>
          <w:rFonts w:ascii="Courier New" w:eastAsia="Courier New" w:hAnsi="Courier New" w:cs="Courier New"/>
          <w:sz w:val="20"/>
          <w:szCs w:val="20"/>
        </w:rPr>
        <w:t>asyncResults</w:t>
      </w:r>
      <w:proofErr w:type="spellEnd"/>
      <w:r>
        <w:t xml:space="preserve"> permite que la </w:t>
      </w:r>
      <w:r>
        <w:rPr>
          <w:rFonts w:ascii="Courier New" w:eastAsia="Courier New" w:hAnsi="Courier New" w:cs="Courier New"/>
          <w:sz w:val="20"/>
          <w:szCs w:val="20"/>
        </w:rPr>
        <w:t>búsqueda</w:t>
      </w:r>
      <w:r>
        <w:t xml:space="preserve"> sea ​​"asíncrona", por lo que solo llamará a </w:t>
      </w:r>
      <w:proofErr w:type="spellStart"/>
      <w:r>
        <w:rPr>
          <w:rFonts w:ascii="Courier New" w:eastAsia="Courier New" w:hAnsi="Courier New" w:cs="Courier New"/>
          <w:sz w:val="20"/>
          <w:szCs w:val="20"/>
        </w:rPr>
        <w:t>asyncResults</w:t>
      </w:r>
      <w:proofErr w:type="spellEnd"/>
      <w:r>
        <w:t xml:space="preserve"> tan pronto como esté listo, sin bloquear ninguna otra funcionalidad del </w:t>
      </w:r>
      <w:proofErr w:type="spellStart"/>
      <w:r>
        <w:t>mashup.En</w:t>
      </w:r>
      <w:proofErr w:type="spellEnd"/>
      <w:r>
        <w:t xml:space="preserve"> consecuencia, la </w:t>
      </w:r>
      <w:r>
        <w:rPr>
          <w:rFonts w:ascii="Courier New" w:eastAsia="Courier New" w:hAnsi="Courier New" w:cs="Courier New"/>
          <w:sz w:val="20"/>
          <w:szCs w:val="20"/>
        </w:rPr>
        <w:t>búsqueda</w:t>
      </w:r>
      <w:r>
        <w:t xml:space="preserve"> utiliza el método </w:t>
      </w:r>
      <w:proofErr w:type="spellStart"/>
      <w:r>
        <w:rPr>
          <w:rFonts w:ascii="Courier New" w:eastAsia="Courier New" w:hAnsi="Courier New" w:cs="Courier New"/>
          <w:sz w:val="20"/>
          <w:szCs w:val="20"/>
        </w:rPr>
        <w:t>getJSON</w:t>
      </w:r>
      <w:proofErr w:type="spellEnd"/>
      <w:r>
        <w:t xml:space="preserve"> de jQuery para contactar </w:t>
      </w:r>
      <w:r>
        <w:rPr>
          <w:rFonts w:ascii="Courier New" w:eastAsia="Courier New" w:hAnsi="Courier New" w:cs="Courier New"/>
          <w:sz w:val="20"/>
          <w:szCs w:val="20"/>
        </w:rPr>
        <w:t>/ buscar de</w:t>
      </w:r>
      <w:r>
        <w:t xml:space="preserve"> forma asíncrona, pasando un parámetro, </w:t>
      </w:r>
      <w:r>
        <w:rPr>
          <w:rFonts w:ascii="Courier New" w:eastAsia="Courier New" w:hAnsi="Courier New" w:cs="Courier New"/>
          <w:sz w:val="20"/>
          <w:szCs w:val="20"/>
        </w:rPr>
        <w:t>geo</w:t>
      </w:r>
      <w:r>
        <w:t xml:space="preserve"> , cuyo valor es </w:t>
      </w:r>
      <w:proofErr w:type="spellStart"/>
      <w:r>
        <w:rPr>
          <w:rFonts w:ascii="Courier New" w:eastAsia="Courier New" w:hAnsi="Courier New" w:cs="Courier New"/>
          <w:sz w:val="20"/>
          <w:szCs w:val="20"/>
        </w:rPr>
        <w:t>query</w:t>
      </w:r>
      <w:proofErr w:type="spellEnd"/>
      <w:r>
        <w:t xml:space="preserve"> .Una vez que la </w:t>
      </w:r>
      <w:r>
        <w:rPr>
          <w:rFonts w:ascii="Courier New" w:eastAsia="Courier New" w:hAnsi="Courier New" w:cs="Courier New"/>
          <w:sz w:val="20"/>
          <w:szCs w:val="20"/>
        </w:rPr>
        <w:t>búsqueda</w:t>
      </w:r>
      <w:r>
        <w:t xml:space="preserve"> responde (sin importar cuántos milisegundos o segundos después), se llamará a la función anónima </w:t>
      </w:r>
      <w:r>
        <w:rPr>
          <w:rFonts w:ascii="Courier New" w:eastAsia="Courier New" w:hAnsi="Courier New" w:cs="Courier New"/>
          <w:sz w:val="20"/>
          <w:szCs w:val="20"/>
        </w:rPr>
        <w:t>realizada</w:t>
      </w:r>
      <w:r>
        <w:t xml:space="preserve"> y se pasarán los </w:t>
      </w:r>
      <w:r>
        <w:rPr>
          <w:rFonts w:ascii="Courier New" w:eastAsia="Courier New" w:hAnsi="Courier New" w:cs="Courier New"/>
          <w:sz w:val="20"/>
          <w:szCs w:val="20"/>
        </w:rPr>
        <w:t>datos</w:t>
      </w:r>
      <w:r>
        <w:t xml:space="preserve"> , cuyo valor será el que haya emitido JSON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search</w:t>
      </w:r>
      <w:proofErr w:type="spellEnd"/>
      <w:r>
        <w:t xml:space="preserve"> .(Aunque si algo sale mal, se llama </w:t>
      </w:r>
      <w:r>
        <w:rPr>
          <w:rFonts w:ascii="Courier New" w:eastAsia="Courier New" w:hAnsi="Courier New" w:cs="Courier New"/>
          <w:sz w:val="20"/>
          <w:szCs w:val="20"/>
        </w:rPr>
        <w:t>fracaso</w:t>
      </w:r>
      <w:r>
        <w:t xml:space="preserve"> ).Finalmente llamado es </w:t>
      </w:r>
      <w:proofErr w:type="spellStart"/>
      <w:r>
        <w:rPr>
          <w:rFonts w:ascii="Courier New" w:eastAsia="Courier New" w:hAnsi="Courier New" w:cs="Courier New"/>
          <w:sz w:val="20"/>
          <w:szCs w:val="20"/>
        </w:rPr>
        <w:t>asyncResults</w:t>
      </w:r>
      <w:proofErr w:type="spellEnd"/>
      <w:r>
        <w:t xml:space="preserve"> , a la cual la </w:t>
      </w:r>
      <w:r>
        <w:rPr>
          <w:rFonts w:ascii="Courier New" w:eastAsia="Courier New" w:hAnsi="Courier New" w:cs="Courier New"/>
          <w:sz w:val="20"/>
          <w:szCs w:val="20"/>
        </w:rPr>
        <w:t>búsqueda</w:t>
      </w:r>
      <w:r>
        <w:t xml:space="preserve"> pasa los mismos </w:t>
      </w:r>
      <w:r>
        <w:rPr>
          <w:rFonts w:ascii="Courier New" w:eastAsia="Courier New" w:hAnsi="Courier New" w:cs="Courier New"/>
          <w:sz w:val="20"/>
          <w:szCs w:val="20"/>
        </w:rPr>
        <w:t>datos</w:t>
      </w:r>
      <w:r>
        <w:t xml:space="preserve"> para que el complemento pueda iterar sobre los lugares incluidos (suponiendo que </w:t>
      </w:r>
      <w:r>
        <w:rPr>
          <w:rFonts w:ascii="Courier New" w:eastAsia="Courier New" w:hAnsi="Courier New" w:cs="Courier New"/>
          <w:sz w:val="20"/>
          <w:szCs w:val="20"/>
        </w:rPr>
        <w:t>/ búsqueda</w:t>
      </w:r>
      <w:r>
        <w:t xml:space="preserve"> encontró coincidencias) para actualizar el menú desplegable del </w:t>
      </w:r>
      <w:proofErr w:type="spellStart"/>
      <w:r>
        <w:t>complemento.¡Uf</w:t>
      </w:r>
      <w:proofErr w:type="spellEnd"/>
      <w:r>
        <w:t>!</w:t>
      </w:r>
    </w:p>
    <w:p w:rsidR="009F7AB9" w:rsidRDefault="00774B6C">
      <w:pPr>
        <w:spacing w:before="100" w:after="100"/>
      </w:pPr>
      <w:r>
        <w:t xml:space="preserve">Tenga en cuenta que estamos utilizando la </w:t>
      </w:r>
      <w:r>
        <w:rPr>
          <w:rFonts w:ascii="Courier New" w:eastAsia="Courier New" w:hAnsi="Courier New" w:cs="Courier New"/>
          <w:sz w:val="20"/>
          <w:szCs w:val="20"/>
        </w:rPr>
        <w:t>interfaz</w:t>
      </w:r>
      <w:r>
        <w:t xml:space="preserve"> "Promesa" de </w:t>
      </w:r>
      <w:proofErr w:type="spellStart"/>
      <w:proofErr w:type="gramStart"/>
      <w:r>
        <w:rPr>
          <w:rFonts w:ascii="Courier New" w:eastAsia="Courier New" w:hAnsi="Courier New" w:cs="Courier New"/>
          <w:sz w:val="20"/>
          <w:szCs w:val="20"/>
        </w:rPr>
        <w:t>getJSON</w:t>
      </w:r>
      <w:proofErr w:type="spellEnd"/>
      <w:r>
        <w:t xml:space="preserve"> ,</w:t>
      </w:r>
      <w:proofErr w:type="gramEnd"/>
      <w:r>
        <w:t xml:space="preserve"> por </w:t>
      </w:r>
      <w:hyperlink r:id="rId63" w:history="1">
        <w:r>
          <w:rPr>
            <w:color w:val="0000FF"/>
            <w:u w:val="single"/>
          </w:rPr>
          <w:t>http://api.jquery.com/jquery.getjson/</w:t>
        </w:r>
      </w:hyperlink>
      <w:r>
        <w:t xml:space="preserve"> . En lugar de pasar una función anónima directamente a </w:t>
      </w:r>
      <w:proofErr w:type="spellStart"/>
      <w:r>
        <w:rPr>
          <w:rFonts w:ascii="Courier New" w:eastAsia="Courier New" w:hAnsi="Courier New" w:cs="Courier New"/>
          <w:sz w:val="20"/>
          <w:szCs w:val="20"/>
        </w:rPr>
        <w:t>getJSON</w:t>
      </w:r>
      <w:proofErr w:type="spellEnd"/>
      <w:r>
        <w:t xml:space="preserve"> ( para </w:t>
      </w:r>
      <w:r>
        <w:rPr>
          <w:rFonts w:ascii="Courier New" w:eastAsia="Courier New" w:hAnsi="Courier New" w:cs="Courier New"/>
          <w:sz w:val="20"/>
          <w:szCs w:val="20"/>
        </w:rPr>
        <w:t>invocar el</w:t>
      </w:r>
      <w:r>
        <w:t xml:space="preserve"> éxito), en su lugar estamos "encadenando" llamadas juntas para obtener </w:t>
      </w:r>
      <w:r>
        <w:rPr>
          <w:rFonts w:ascii="Courier New" w:eastAsia="Courier New" w:hAnsi="Courier New" w:cs="Courier New"/>
          <w:sz w:val="20"/>
          <w:szCs w:val="20"/>
        </w:rPr>
        <w:t>JSON</w:t>
      </w:r>
      <w:r>
        <w:t xml:space="preserve"> , </w:t>
      </w:r>
      <w:r>
        <w:rPr>
          <w:rFonts w:ascii="Courier New" w:eastAsia="Courier New" w:hAnsi="Courier New" w:cs="Courier New"/>
          <w:sz w:val="20"/>
          <w:szCs w:val="20"/>
        </w:rPr>
        <w:t>hecho</w:t>
      </w:r>
      <w:r>
        <w:t xml:space="preserve"> (cuyo argumento, una función anónima, se </w:t>
      </w:r>
      <w:r>
        <w:rPr>
          <w:rFonts w:ascii="Courier New" w:eastAsia="Courier New" w:hAnsi="Courier New" w:cs="Courier New"/>
          <w:sz w:val="20"/>
          <w:szCs w:val="20"/>
        </w:rPr>
        <w:t>invocará</w:t>
      </w:r>
      <w:r>
        <w:t xml:space="preserve"> al éxito) y </w:t>
      </w:r>
      <w:r>
        <w:rPr>
          <w:rFonts w:ascii="Courier New" w:eastAsia="Courier New" w:hAnsi="Courier New" w:cs="Courier New"/>
          <w:sz w:val="20"/>
          <w:szCs w:val="20"/>
        </w:rPr>
        <w:t>error</w:t>
      </w:r>
      <w:r>
        <w:t xml:space="preserve"> (cuyo argumento , otra función anónima, se llamará falla de </w:t>
      </w:r>
      <w:proofErr w:type="spellStart"/>
      <w:r>
        <w:t>upoon</w:t>
      </w:r>
      <w:proofErr w:type="spellEnd"/>
      <w:r>
        <w:t xml:space="preserve">).Ver </w:t>
      </w:r>
      <w:hyperlink r:id="rId64" w:history="1">
        <w:r>
          <w:rPr>
            <w:color w:val="0000FF"/>
            <w:u w:val="single"/>
          </w:rPr>
          <w:t>http://api.jquery.com/jquery.ajax/</w:t>
        </w:r>
      </w:hyperlink>
      <w:r>
        <w:t xml:space="preserve"> para algunos detalles </w:t>
      </w:r>
      <w:proofErr w:type="spellStart"/>
      <w:r>
        <w:t>adicionales.Y</w:t>
      </w:r>
      <w:proofErr w:type="spellEnd"/>
      <w:r>
        <w:t xml:space="preserve"> vea </w:t>
      </w:r>
      <w:hyperlink r:id="rId65" w:history="1">
        <w:r>
          <w:rPr>
            <w:color w:val="0000FF"/>
            <w:u w:val="single"/>
          </w:rPr>
          <w:t>https://davidwalsh.name/write-javascript-promises</w:t>
        </w:r>
      </w:hyperlink>
      <w:r>
        <w:t xml:space="preserve"> para obtener una explicación de las promesas mismas.</w:t>
      </w:r>
    </w:p>
    <w:p w:rsidR="009F7AB9" w:rsidRDefault="00774B6C">
      <w:pPr>
        <w:spacing w:before="100" w:after="100"/>
      </w:pPr>
      <w:r>
        <w:t xml:space="preserve">Tenga en cuenta, también, que estamos usando </w:t>
      </w:r>
      <w:r>
        <w:rPr>
          <w:rFonts w:ascii="Courier New" w:eastAsia="Courier New" w:hAnsi="Courier New" w:cs="Courier New"/>
          <w:sz w:val="20"/>
          <w:szCs w:val="20"/>
        </w:rPr>
        <w:t>console.log de</w:t>
      </w:r>
      <w:r>
        <w:t xml:space="preserve"> manera similar a como podría usar </w:t>
      </w:r>
      <w:proofErr w:type="spellStart"/>
      <w:r>
        <w:rPr>
          <w:rFonts w:ascii="Courier New" w:eastAsia="Courier New" w:hAnsi="Courier New" w:cs="Courier New"/>
          <w:sz w:val="20"/>
          <w:szCs w:val="20"/>
        </w:rPr>
        <w:t>eprintf</w:t>
      </w:r>
      <w:proofErr w:type="spellEnd"/>
      <w:r>
        <w:t xml:space="preserve"> en C para registrar errores por causa de la </w:t>
      </w:r>
      <w:proofErr w:type="spellStart"/>
      <w:r>
        <w:t>depuración</w:t>
      </w:r>
      <w:proofErr w:type="gramStart"/>
      <w:r>
        <w:t>.¡</w:t>
      </w:r>
      <w:proofErr w:type="gramEnd"/>
      <w:r>
        <w:t>También</w:t>
      </w:r>
      <w:proofErr w:type="spellEnd"/>
      <w:r>
        <w:t xml:space="preserve"> querrás hacerlo! Simplemente tenga en cuenta que </w:t>
      </w:r>
      <w:r>
        <w:rPr>
          <w:rFonts w:ascii="Courier New" w:eastAsia="Courier New" w:hAnsi="Courier New" w:cs="Courier New"/>
          <w:sz w:val="20"/>
          <w:szCs w:val="20"/>
        </w:rPr>
        <w:t>console.log</w:t>
      </w:r>
      <w:r>
        <w:t xml:space="preserve"> registrará los mensajes en la consola del navegador (es decir, la pestaña </w:t>
      </w:r>
      <w:r>
        <w:rPr>
          <w:b/>
          <w:bCs/>
        </w:rPr>
        <w:t>Consola</w:t>
      </w:r>
      <w:r>
        <w:t xml:space="preserve"> de las herramientas de desarrollador de Chrome), no en la ventana de su </w:t>
      </w:r>
      <w:proofErr w:type="spellStart"/>
      <w:r>
        <w:t>terminal.Consulte</w:t>
      </w:r>
      <w:proofErr w:type="spellEnd"/>
      <w:r>
        <w:t xml:space="preserve"> </w:t>
      </w:r>
      <w:hyperlink r:id="rId66" w:history="1">
        <w:r>
          <w:rPr>
            <w:color w:val="0000FF"/>
            <w:u w:val="single"/>
          </w:rPr>
          <w:t>https://developer.mozilla.org/en-US/docs/Web/API/Console.log</w:t>
        </w:r>
      </w:hyperlink>
      <w:r>
        <w:t xml:space="preserve"> para obtener sugerencias.</w:t>
      </w:r>
    </w:p>
    <w:p w:rsidR="009F7AB9" w:rsidRDefault="00774B6C">
      <w:pPr>
        <w:spacing w:before="100" w:after="100"/>
      </w:pPr>
      <w:hyperlink r:id="rId67" w:anchor="showinfo" w:history="1">
        <w:r>
          <w:rPr>
            <w:b/>
            <w:bCs/>
            <w:color w:val="0000FF"/>
            <w:sz w:val="20"/>
            <w:szCs w:val="20"/>
            <w:u w:val="single"/>
          </w:rPr>
          <w:t>mostrar información</w:t>
        </w:r>
      </w:hyperlink>
    </w:p>
    <w:p w:rsidR="009F7AB9" w:rsidRDefault="00774B6C">
      <w:pPr>
        <w:spacing w:before="100" w:after="100"/>
      </w:pPr>
      <w:r>
        <w:t xml:space="preserve">Esta función abre la ventana de información en un marcador particular con contenido particular (es decir, HTML). Aunque si solo se proporciona un argumento </w:t>
      </w:r>
      <w:proofErr w:type="gramStart"/>
      <w:r>
        <w:t xml:space="preserve">( </w:t>
      </w:r>
      <w:r>
        <w:rPr>
          <w:rFonts w:ascii="Courier New" w:eastAsia="Courier New" w:hAnsi="Courier New" w:cs="Courier New"/>
          <w:sz w:val="20"/>
          <w:szCs w:val="20"/>
        </w:rPr>
        <w:t>marcador</w:t>
      </w:r>
      <w:proofErr w:type="gramEnd"/>
      <w:r>
        <w:t xml:space="preserve"> ), </w:t>
      </w:r>
      <w:proofErr w:type="spellStart"/>
      <w:r>
        <w:rPr>
          <w:rFonts w:ascii="Courier New" w:eastAsia="Courier New" w:hAnsi="Courier New" w:cs="Courier New"/>
          <w:sz w:val="20"/>
          <w:szCs w:val="20"/>
        </w:rPr>
        <w:t>showInfo</w:t>
      </w:r>
      <w:proofErr w:type="spellEnd"/>
      <w:r>
        <w:t xml:space="preserve"> simplemente muestra un ícono giratorio (que es solo un GIF animado).Observe, sin embargo, </w:t>
      </w:r>
      <w:r>
        <w:lastRenderedPageBreak/>
        <w:t xml:space="preserve">cómo esta función está creando una cadena de HTML dinámicamente, pasando después a </w:t>
      </w:r>
      <w:proofErr w:type="spellStart"/>
      <w:r>
        <w:rPr>
          <w:rFonts w:ascii="Courier New" w:eastAsia="Courier New" w:hAnsi="Courier New" w:cs="Courier New"/>
          <w:sz w:val="20"/>
          <w:szCs w:val="20"/>
        </w:rPr>
        <w:t>setContent</w:t>
      </w:r>
      <w:proofErr w:type="spellEnd"/>
      <w:r>
        <w:t xml:space="preserve"> .Tal vez tenga esa técnica en mente en otro lugar.</w:t>
      </w:r>
    </w:p>
    <w:p w:rsidR="009F7AB9" w:rsidRDefault="00774B6C">
      <w:pPr>
        <w:spacing w:before="100" w:after="100"/>
      </w:pPr>
      <w:hyperlink r:id="rId68" w:anchor="update" w:history="1">
        <w:r>
          <w:rPr>
            <w:b/>
            <w:bCs/>
            <w:color w:val="0000FF"/>
            <w:sz w:val="20"/>
            <w:szCs w:val="20"/>
            <w:u w:val="single"/>
          </w:rPr>
          <w:t>actualizar</w:t>
        </w:r>
      </w:hyperlink>
    </w:p>
    <w:p w:rsidR="009F7AB9" w:rsidRDefault="00774B6C">
      <w:pPr>
        <w:spacing w:before="100" w:after="100"/>
      </w:pPr>
      <w:r>
        <w:t xml:space="preserve">La última </w:t>
      </w:r>
      <w:r>
        <w:rPr>
          <w:rFonts w:ascii="Courier New" w:eastAsia="Courier New" w:hAnsi="Courier New" w:cs="Courier New"/>
          <w:sz w:val="20"/>
          <w:szCs w:val="20"/>
        </w:rPr>
        <w:t>actualización</w:t>
      </w:r>
      <w:r>
        <w:t xml:space="preserve"> es la que primero determina los límites actuales del mapa, las coordenadas de las esquinas superior derecha (noreste) e inferior izquierda (suroeste</w:t>
      </w:r>
      <w:proofErr w:type="gramStart"/>
      <w:r>
        <w:t>).A</w:t>
      </w:r>
      <w:proofErr w:type="gramEnd"/>
      <w:r>
        <w:t xml:space="preserve"> continuación, pasa esas coordenadas a </w:t>
      </w:r>
      <w:r>
        <w:rPr>
          <w:rFonts w:ascii="Courier New" w:eastAsia="Courier New" w:hAnsi="Courier New" w:cs="Courier New"/>
          <w:sz w:val="20"/>
          <w:szCs w:val="20"/>
        </w:rPr>
        <w:t>/ actualizar a</w:t>
      </w:r>
      <w:r>
        <w:t xml:space="preserve"> través de una solicitud GET (debajo del capó de </w:t>
      </w:r>
      <w:proofErr w:type="spellStart"/>
      <w:r>
        <w:rPr>
          <w:rFonts w:ascii="Courier New" w:eastAsia="Courier New" w:hAnsi="Courier New" w:cs="Courier New"/>
          <w:sz w:val="20"/>
          <w:szCs w:val="20"/>
        </w:rPr>
        <w:t>getJSON</w:t>
      </w:r>
      <w:proofErr w:type="spellEnd"/>
      <w:r>
        <w:t xml:space="preserve"> ) a la:</w:t>
      </w:r>
    </w:p>
    <w:p w:rsidR="009F7AB9" w:rsidRDefault="00774B6C">
      <w:r>
        <w:rPr>
          <w:rFonts w:ascii="Courier New" w:eastAsia="Courier New" w:hAnsi="Courier New" w:cs="Courier New"/>
          <w:sz w:val="20"/>
          <w:szCs w:val="20"/>
        </w:rPr>
        <w:t xml:space="preserve">OBTENER / </w:t>
      </w:r>
      <w:proofErr w:type="spellStart"/>
      <w:proofErr w:type="gramStart"/>
      <w:r>
        <w:rPr>
          <w:rFonts w:ascii="Courier New" w:eastAsia="Courier New" w:hAnsi="Courier New" w:cs="Courier New"/>
          <w:sz w:val="20"/>
          <w:szCs w:val="20"/>
        </w:rPr>
        <w:t>actualizar?ne</w:t>
      </w:r>
      <w:proofErr w:type="spellEnd"/>
      <w:proofErr w:type="gramEnd"/>
      <w:r>
        <w:rPr>
          <w:rFonts w:ascii="Courier New" w:eastAsia="Courier New" w:hAnsi="Courier New" w:cs="Courier New"/>
          <w:sz w:val="20"/>
          <w:szCs w:val="20"/>
        </w:rPr>
        <w:t xml:space="preserve"> = 37.45215513235332% 2C-122.03830380859375 &amp; q = &amp; </w:t>
      </w:r>
      <w:proofErr w:type="spellStart"/>
      <w:r>
        <w:rPr>
          <w:rFonts w:ascii="Courier New" w:eastAsia="Courier New" w:hAnsi="Courier New" w:cs="Courier New"/>
          <w:sz w:val="20"/>
          <w:szCs w:val="20"/>
        </w:rPr>
        <w:t>sw</w:t>
      </w:r>
      <w:proofErr w:type="spellEnd"/>
      <w:r>
        <w:rPr>
          <w:rFonts w:ascii="Courier New" w:eastAsia="Courier New" w:hAnsi="Courier New" w:cs="Courier New"/>
          <w:sz w:val="20"/>
          <w:szCs w:val="20"/>
        </w:rPr>
        <w:t xml:space="preserve"> = 37.39503397352173% 2C-122.28549619140625 HTTP / 1.1</w:t>
      </w:r>
    </w:p>
    <w:p w:rsidR="009F7AB9" w:rsidRDefault="00774B6C">
      <w:pPr>
        <w:spacing w:before="100" w:after="100"/>
      </w:pPr>
      <w:r>
        <w:t xml:space="preserve">El </w:t>
      </w:r>
      <w:r>
        <w:rPr>
          <w:rFonts w:ascii="Courier New" w:eastAsia="Courier New" w:hAnsi="Courier New" w:cs="Courier New"/>
          <w:sz w:val="20"/>
          <w:szCs w:val="20"/>
        </w:rPr>
        <w:t>% 2C</w:t>
      </w:r>
      <w:r>
        <w:t xml:space="preserve"> son solo comas que han sido "codificadas en </w:t>
      </w:r>
      <w:proofErr w:type="spellStart"/>
      <w:r>
        <w:t>URL</w:t>
      </w:r>
      <w:proofErr w:type="gramStart"/>
      <w:r>
        <w:t>".Tenga</w:t>
      </w:r>
      <w:proofErr w:type="spellEnd"/>
      <w:proofErr w:type="gramEnd"/>
      <w:r>
        <w:t xml:space="preserve"> en cuenta que nuestro uso de comas es arbitrario; estamos esperando </w:t>
      </w:r>
      <w:r>
        <w:rPr>
          <w:rFonts w:ascii="Courier New" w:eastAsia="Courier New" w:hAnsi="Courier New" w:cs="Courier New"/>
          <w:sz w:val="20"/>
          <w:szCs w:val="20"/>
        </w:rPr>
        <w:t>/ actualizando</w:t>
      </w:r>
      <w:r>
        <w:t xml:space="preserve"> para analizar y extraer latitudes y longitudes de estos </w:t>
      </w:r>
      <w:proofErr w:type="spellStart"/>
      <w:r>
        <w:t>parámetros.Podríamos</w:t>
      </w:r>
      <w:proofErr w:type="spellEnd"/>
      <w:r>
        <w:t xml:space="preserve"> simplemente haber pasado cuatro parámetros distintos, pero sentimos que era semánticamente más limpio pasar solo un parámetro por esquina.</w:t>
      </w:r>
    </w:p>
    <w:p w:rsidR="009F7AB9" w:rsidRDefault="00774B6C">
      <w:pPr>
        <w:spacing w:before="100" w:after="100"/>
      </w:pPr>
      <w:r>
        <w:t xml:space="preserve">Como veremos pronto,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update</w:t>
      </w:r>
      <w:proofErr w:type="spellEnd"/>
      <w:r>
        <w:t xml:space="preserve"> está diseñado para devolver una matriz JSON de lugares que se encuentran dentro de los límites actuales del mapa (es decir, ciudades dentro de la vista</w:t>
      </w:r>
      <w:proofErr w:type="gramStart"/>
      <w:r>
        <w:t>).Después</w:t>
      </w:r>
      <w:proofErr w:type="gramEnd"/>
      <w:r>
        <w:t xml:space="preserve"> de todo, con esas dos esquinas solo puedes definir un rectángulo, ¡que es exactamente lo que es el mapa!</w:t>
      </w:r>
    </w:p>
    <w:p w:rsidR="009F7AB9" w:rsidRDefault="00774B6C">
      <w:pPr>
        <w:spacing w:before="100" w:after="100"/>
      </w:pPr>
      <w:r>
        <w:t xml:space="preserve">Tan pronto como responda </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update</w:t>
      </w:r>
      <w:proofErr w:type="spellEnd"/>
      <w:r>
        <w:t xml:space="preserve"> ,</w:t>
      </w:r>
      <w:proofErr w:type="gramEnd"/>
      <w:r>
        <w:t xml:space="preserve"> la función anónima pasada a </w:t>
      </w:r>
      <w:r>
        <w:rPr>
          <w:rFonts w:ascii="Courier New" w:eastAsia="Courier New" w:hAnsi="Courier New" w:cs="Courier New"/>
          <w:sz w:val="20"/>
          <w:szCs w:val="20"/>
        </w:rPr>
        <w:t>done</w:t>
      </w:r>
      <w:r>
        <w:t xml:space="preserve"> se llama y pasa los </w:t>
      </w:r>
      <w:r>
        <w:rPr>
          <w:rFonts w:ascii="Courier New" w:eastAsia="Courier New" w:hAnsi="Courier New" w:cs="Courier New"/>
          <w:sz w:val="20"/>
          <w:szCs w:val="20"/>
        </w:rPr>
        <w:t>datos</w:t>
      </w:r>
      <w:r>
        <w:t xml:space="preserve"> , cuyo valor es el JSON emitido por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update</w:t>
      </w:r>
      <w:proofErr w:type="spellEnd"/>
      <w:r>
        <w:t xml:space="preserve"> .(Aunque si algo sale mal, se llama </w:t>
      </w:r>
      <w:r>
        <w:rPr>
          <w:rFonts w:ascii="Courier New" w:eastAsia="Courier New" w:hAnsi="Courier New" w:cs="Courier New"/>
          <w:sz w:val="20"/>
          <w:szCs w:val="20"/>
        </w:rPr>
        <w:t>fracaso</w:t>
      </w:r>
      <w:r>
        <w:t xml:space="preserve"> ).Esa función anónima primero elimina todos los marcadores del mapa y luego agrega iterativamente nuevos marcadores, uno para cada lugar (es decir, ciudad) en el JSON.</w:t>
      </w:r>
    </w:p>
    <w:p w:rsidR="009F7AB9" w:rsidRDefault="00774B6C">
      <w:pPr>
        <w:spacing w:before="100" w:after="100"/>
      </w:pPr>
      <w:r>
        <w:t>¡</w:t>
      </w:r>
      <w:proofErr w:type="spellStart"/>
      <w:r>
        <w:t>Uff</w:t>
      </w:r>
      <w:proofErr w:type="spellEnd"/>
      <w:r>
        <w:t xml:space="preserve"> y uf!</w:t>
      </w:r>
    </w:p>
    <w:p w:rsidR="009F7AB9" w:rsidRDefault="00774B6C">
      <w:pPr>
        <w:spacing w:before="100" w:after="100"/>
      </w:pPr>
      <w:hyperlink r:id="rId69" w:anchor="application-py" w:history="1">
        <w:r>
          <w:rPr>
            <w:b/>
            <w:bCs/>
            <w:color w:val="0000FF"/>
            <w:u w:val="single"/>
          </w:rPr>
          <w:t>application.py</w:t>
        </w:r>
      </w:hyperlink>
    </w:p>
    <w:p w:rsidR="009F7AB9" w:rsidRDefault="00774B6C">
      <w:pPr>
        <w:spacing w:before="100" w:after="100"/>
      </w:pPr>
      <w:r>
        <w:t xml:space="preserve">¡Ahora abre </w:t>
      </w:r>
      <w:proofErr w:type="gramStart"/>
      <w:r>
        <w:rPr>
          <w:rFonts w:ascii="Courier New" w:eastAsia="Courier New" w:hAnsi="Courier New" w:cs="Courier New"/>
          <w:sz w:val="20"/>
          <w:szCs w:val="20"/>
        </w:rPr>
        <w:t>application.py</w:t>
      </w:r>
      <w:r>
        <w:t xml:space="preserve"> ,</w:t>
      </w:r>
      <w:proofErr w:type="gramEnd"/>
      <w:r>
        <w:t xml:space="preserve"> que contiene cuatro rutas!</w:t>
      </w:r>
    </w:p>
    <w:p w:rsidR="009F7AB9" w:rsidRDefault="00774B6C">
      <w:pPr>
        <w:spacing w:before="100" w:after="100"/>
      </w:pPr>
      <w:hyperlink r:id="rId70" w:anchor="code-index-code" w:history="1">
        <w:proofErr w:type="spellStart"/>
        <w:r>
          <w:rPr>
            <w:rFonts w:ascii="Courier New" w:eastAsia="Courier New" w:hAnsi="Courier New" w:cs="Courier New"/>
            <w:b/>
            <w:bCs/>
            <w:color w:val="0000FF"/>
            <w:sz w:val="20"/>
            <w:szCs w:val="20"/>
            <w:u w:val="single"/>
          </w:rPr>
          <w:t>index</w:t>
        </w:r>
        <w:proofErr w:type="spellEnd"/>
      </w:hyperlink>
    </w:p>
    <w:p w:rsidR="009F7AB9" w:rsidRDefault="00774B6C">
      <w:pPr>
        <w:spacing w:before="100" w:after="100"/>
      </w:pPr>
      <w:r>
        <w:t xml:space="preserve">Observe cómo esta primera ruta busca una </w:t>
      </w:r>
      <w:r>
        <w:rPr>
          <w:rFonts w:ascii="Courier New" w:eastAsia="Courier New" w:hAnsi="Courier New" w:cs="Courier New"/>
          <w:sz w:val="20"/>
          <w:szCs w:val="20"/>
        </w:rPr>
        <w:t>API_</w:t>
      </w:r>
      <w:proofErr w:type="gramStart"/>
      <w:r>
        <w:rPr>
          <w:rFonts w:ascii="Courier New" w:eastAsia="Courier New" w:hAnsi="Courier New" w:cs="Courier New"/>
          <w:sz w:val="20"/>
          <w:szCs w:val="20"/>
        </w:rPr>
        <w:t>KEY</w:t>
      </w:r>
      <w:r>
        <w:t xml:space="preserve"> ,</w:t>
      </w:r>
      <w:proofErr w:type="gramEnd"/>
      <w:r>
        <w:t xml:space="preserve"> que requiere la API de JavaScript de Google </w:t>
      </w:r>
      <w:proofErr w:type="spellStart"/>
      <w:r>
        <w:t>Maps.En</w:t>
      </w:r>
      <w:proofErr w:type="spellEnd"/>
      <w:r>
        <w:t xml:space="preserve"> definitiva, todo lo que esta ruta hace es pasar esa clave a </w:t>
      </w:r>
      <w:r>
        <w:rPr>
          <w:rFonts w:ascii="Courier New" w:eastAsia="Courier New" w:hAnsi="Courier New" w:cs="Courier New"/>
          <w:sz w:val="20"/>
          <w:szCs w:val="20"/>
        </w:rPr>
        <w:t>index.html</w:t>
      </w:r>
      <w:r>
        <w:t xml:space="preserve"> , la única plantilla de la aplicación.</w:t>
      </w:r>
    </w:p>
    <w:p w:rsidR="009F7AB9" w:rsidRDefault="00774B6C">
      <w:pPr>
        <w:spacing w:before="100" w:after="100"/>
      </w:pPr>
      <w:hyperlink r:id="rId71" w:anchor="code-articles-code" w:history="1">
        <w:r>
          <w:rPr>
            <w:rFonts w:ascii="Courier New" w:eastAsia="Courier New" w:hAnsi="Courier New" w:cs="Courier New"/>
            <w:b/>
            <w:bCs/>
            <w:color w:val="0000FF"/>
            <w:sz w:val="20"/>
            <w:szCs w:val="20"/>
            <w:u w:val="single"/>
          </w:rPr>
          <w:t>artículos</w:t>
        </w:r>
      </w:hyperlink>
    </w:p>
    <w:p w:rsidR="009F7AB9" w:rsidRDefault="00774B6C">
      <w:pPr>
        <w:spacing w:before="100" w:after="100"/>
      </w:pPr>
      <w:r>
        <w:t xml:space="preserve">No hay mucho aquí todavía, </w:t>
      </w:r>
      <w:proofErr w:type="gramStart"/>
      <w:r>
        <w:t xml:space="preserve">¡ </w:t>
      </w:r>
      <w:r>
        <w:rPr>
          <w:rFonts w:ascii="Courier New" w:eastAsia="Courier New" w:hAnsi="Courier New" w:cs="Courier New"/>
          <w:sz w:val="20"/>
          <w:szCs w:val="20"/>
        </w:rPr>
        <w:t>TODO</w:t>
      </w:r>
      <w:proofErr w:type="gramEnd"/>
      <w:r>
        <w:t xml:space="preserve"> !</w:t>
      </w:r>
    </w:p>
    <w:p w:rsidR="009F7AB9" w:rsidRDefault="00774B6C">
      <w:pPr>
        <w:spacing w:before="100" w:after="100"/>
      </w:pPr>
      <w:hyperlink r:id="rId72" w:anchor="code-search-code" w:history="1">
        <w:r>
          <w:rPr>
            <w:rFonts w:ascii="Courier New" w:eastAsia="Courier New" w:hAnsi="Courier New" w:cs="Courier New"/>
            <w:b/>
            <w:bCs/>
            <w:color w:val="0000FF"/>
            <w:sz w:val="20"/>
            <w:szCs w:val="20"/>
            <w:u w:val="single"/>
          </w:rPr>
          <w:t>buscar</w:t>
        </w:r>
      </w:hyperlink>
    </w:p>
    <w:p w:rsidR="009F7AB9" w:rsidRDefault="00774B6C">
      <w:pPr>
        <w:spacing w:before="100" w:after="100"/>
      </w:pPr>
      <w:r>
        <w:t xml:space="preserve">No mucho en esta ruta todavía, ¡simplemente otro </w:t>
      </w:r>
      <w:proofErr w:type="gramStart"/>
      <w:r>
        <w:rPr>
          <w:rFonts w:ascii="Courier New" w:eastAsia="Courier New" w:hAnsi="Courier New" w:cs="Courier New"/>
          <w:sz w:val="20"/>
          <w:szCs w:val="20"/>
        </w:rPr>
        <w:t>TODO</w:t>
      </w:r>
      <w:r>
        <w:t xml:space="preserve"> !</w:t>
      </w:r>
      <w:proofErr w:type="gramEnd"/>
    </w:p>
    <w:p w:rsidR="009F7AB9" w:rsidRDefault="00774B6C">
      <w:pPr>
        <w:spacing w:before="100" w:after="100"/>
      </w:pPr>
      <w:hyperlink r:id="rId73" w:anchor="code-update-code" w:history="1">
        <w:r>
          <w:rPr>
            <w:rFonts w:ascii="Courier New" w:eastAsia="Courier New" w:hAnsi="Courier New" w:cs="Courier New"/>
            <w:b/>
            <w:bCs/>
            <w:color w:val="0000FF"/>
            <w:sz w:val="20"/>
            <w:szCs w:val="20"/>
            <w:u w:val="single"/>
          </w:rPr>
          <w:t>actualizar</w:t>
        </w:r>
      </w:hyperlink>
    </w:p>
    <w:p w:rsidR="009F7AB9" w:rsidRDefault="00774B6C">
      <w:pPr>
        <w:spacing w:before="100" w:after="100"/>
      </w:pPr>
      <w:r>
        <w:t>Ah, está bien, aquí está el "back-</w:t>
      </w:r>
      <w:proofErr w:type="spellStart"/>
      <w:r>
        <w:t>end</w:t>
      </w:r>
      <w:proofErr w:type="spellEnd"/>
      <w:r>
        <w:t>" que genera una matriz JSON de hasta 10 lugares (es decir, ciudades) que se encuentran dentro de los límites especificados (es decir, dentro del rectángulo definido por esas esquinas). No será necesario realizar cambios en esta ruta, pero sí leerla línea por línea, buscando en Google cualquier función con la que no esté familiarizado.</w:t>
      </w:r>
    </w:p>
    <w:p w:rsidR="009F7AB9" w:rsidRDefault="00774B6C">
      <w:pPr>
        <w:spacing w:before="100" w:after="100"/>
      </w:pPr>
      <w:r>
        <w:t>Y sí, las consultas SQL de este archivo suponen que el mundo es plano por simplicidad.</w:t>
      </w:r>
    </w:p>
    <w:p w:rsidR="009F7AB9" w:rsidRDefault="00774B6C">
      <w:pPr>
        <w:spacing w:before="100" w:after="100"/>
      </w:pPr>
      <w:hyperlink r:id="rId74" w:anchor="code-helpers-py-code" w:history="1">
        <w:r>
          <w:rPr>
            <w:rFonts w:ascii="Courier New" w:eastAsia="Courier New" w:hAnsi="Courier New" w:cs="Courier New"/>
            <w:b/>
            <w:bCs/>
            <w:color w:val="0000FF"/>
            <w:sz w:val="20"/>
            <w:szCs w:val="20"/>
            <w:u w:val="single"/>
          </w:rPr>
          <w:t>helpers.py</w:t>
        </w:r>
      </w:hyperlink>
    </w:p>
    <w:p w:rsidR="009F7AB9" w:rsidRDefault="00774B6C">
      <w:pPr>
        <w:spacing w:before="100" w:after="100"/>
      </w:pPr>
      <w:r>
        <w:lastRenderedPageBreak/>
        <w:t xml:space="preserve">Por último, eche un vistazo a </w:t>
      </w:r>
      <w:proofErr w:type="gramStart"/>
      <w:r>
        <w:rPr>
          <w:rFonts w:ascii="Courier New" w:eastAsia="Courier New" w:hAnsi="Courier New" w:cs="Courier New"/>
          <w:sz w:val="20"/>
          <w:szCs w:val="20"/>
        </w:rPr>
        <w:t>helpers.py</w:t>
      </w:r>
      <w:r>
        <w:t xml:space="preserve"> .En</w:t>
      </w:r>
      <w:proofErr w:type="gramEnd"/>
      <w:r>
        <w:t xml:space="preserve"> este archivo hemos definido solo una función, </w:t>
      </w:r>
      <w:r>
        <w:rPr>
          <w:rFonts w:ascii="Courier New" w:eastAsia="Courier New" w:hAnsi="Courier New" w:cs="Courier New"/>
          <w:sz w:val="20"/>
          <w:szCs w:val="20"/>
        </w:rPr>
        <w:t>búsqueda</w:t>
      </w:r>
      <w:r>
        <w:t xml:space="preserve"> , que consulta Google News por artículos para una geografía en particular, recurriendo a </w:t>
      </w:r>
      <w:proofErr w:type="spellStart"/>
      <w:r>
        <w:t>The</w:t>
      </w:r>
      <w:proofErr w:type="spellEnd"/>
      <w:r>
        <w:t xml:space="preserve"> </w:t>
      </w:r>
      <w:proofErr w:type="spellStart"/>
      <w:r>
        <w:t>Onion</w:t>
      </w:r>
      <w:proofErr w:type="spellEnd"/>
      <w:r>
        <w:t xml:space="preserve"> si no hay ninguno disponible.</w:t>
      </w:r>
    </w:p>
    <w:p w:rsidR="009F7AB9" w:rsidRDefault="00774B6C">
      <w:pPr>
        <w:spacing w:before="100" w:after="100"/>
      </w:pPr>
      <w:hyperlink r:id="rId75" w:anchor="specification" w:history="1">
        <w:r>
          <w:rPr>
            <w:b/>
            <w:bCs/>
            <w:color w:val="0000FF"/>
            <w:sz w:val="36"/>
            <w:szCs w:val="36"/>
            <w:u w:val="single"/>
          </w:rPr>
          <w:t>Especificación</w:t>
        </w:r>
      </w:hyperlink>
    </w:p>
    <w:p w:rsidR="009F7AB9" w:rsidRDefault="00774B6C">
      <w:pPr>
        <w:spacing w:before="100" w:after="100"/>
      </w:pPr>
      <w:hyperlink r:id="rId76" w:anchor="code-mashup-db-code" w:history="1">
        <w:proofErr w:type="spellStart"/>
        <w:r>
          <w:rPr>
            <w:rFonts w:ascii="Courier New" w:eastAsia="Courier New" w:hAnsi="Courier New" w:cs="Courier New"/>
            <w:b/>
            <w:bCs/>
            <w:color w:val="0000FF"/>
            <w:sz w:val="20"/>
            <w:szCs w:val="20"/>
            <w:u w:val="single"/>
          </w:rPr>
          <w:t>mashup.db</w:t>
        </w:r>
        <w:proofErr w:type="spellEnd"/>
      </w:hyperlink>
    </w:p>
    <w:p w:rsidR="009F7AB9" w:rsidRDefault="00774B6C">
      <w:pPr>
        <w:spacing w:before="100" w:after="100"/>
      </w:pPr>
      <w:r>
        <w:t xml:space="preserve">Por </w:t>
      </w:r>
      <w:r>
        <w:rPr>
          <w:rFonts w:ascii="Courier New" w:eastAsia="Courier New" w:hAnsi="Courier New" w:cs="Courier New"/>
          <w:sz w:val="20"/>
          <w:szCs w:val="20"/>
        </w:rPr>
        <w:t>readme.txt</w:t>
      </w:r>
      <w:r>
        <w:t xml:space="preserve"> , </w:t>
      </w:r>
      <w:r>
        <w:rPr>
          <w:rFonts w:ascii="Courier New" w:eastAsia="Courier New" w:hAnsi="Courier New" w:cs="Courier New"/>
          <w:sz w:val="20"/>
          <w:szCs w:val="20"/>
        </w:rPr>
        <w:t>US.txt</w:t>
      </w:r>
      <w:r>
        <w:t xml:space="preserve"> es bastante parecido a un archivo CSV, excepto que sus campos están delimitados con </w:t>
      </w:r>
      <w:r>
        <w:rPr>
          <w:rFonts w:ascii="Courier New" w:eastAsia="Courier New" w:hAnsi="Courier New" w:cs="Courier New"/>
          <w:sz w:val="20"/>
          <w:szCs w:val="20"/>
        </w:rPr>
        <w:t>\ t</w:t>
      </w:r>
      <w:r>
        <w:t xml:space="preserve"> (un carácter de tabulación) en lugar de una </w:t>
      </w:r>
      <w:proofErr w:type="spellStart"/>
      <w:r>
        <w:t>coma.Convenientemente</w:t>
      </w:r>
      <w:proofErr w:type="spellEnd"/>
      <w:r>
        <w:t xml:space="preserve">, SQLite le permite </w:t>
      </w:r>
      <w:hyperlink r:id="rId77" w:anchor="csv_import" w:history="1">
        <w:r>
          <w:rPr>
            <w:color w:val="0000FF"/>
            <w:u w:val="single"/>
          </w:rPr>
          <w:t>importar archivos CSV</w:t>
        </w:r>
      </w:hyperlink>
      <w:r>
        <w:t xml:space="preserve"> y, como se ve, también </w:t>
      </w:r>
      <w:hyperlink r:id="rId78" w:anchor="csv_import" w:history="1">
        <w:r>
          <w:rPr>
            <w:color w:val="0000FF"/>
            <w:u w:val="single"/>
          </w:rPr>
          <w:t>archivos</w:t>
        </w:r>
      </w:hyperlink>
      <w:r>
        <w:t xml:space="preserve"> TSV (valores separados por tabuladores).Pero primero necesita una tabla en la que importar dicho archivo.</w:t>
      </w:r>
    </w:p>
    <w:p w:rsidR="009F7AB9" w:rsidRDefault="00774B6C">
      <w:pPr>
        <w:spacing w:before="100" w:after="100"/>
      </w:pPr>
      <w:r>
        <w:t xml:space="preserve">Usando </w:t>
      </w:r>
      <w:proofErr w:type="spellStart"/>
      <w:r>
        <w:t>phpLiteAdmin</w:t>
      </w:r>
      <w:proofErr w:type="spellEnd"/>
      <w:r>
        <w:t xml:space="preserve"> o </w:t>
      </w:r>
      <w:r>
        <w:rPr>
          <w:rFonts w:ascii="Courier New" w:eastAsia="Courier New" w:hAnsi="Courier New" w:cs="Courier New"/>
          <w:sz w:val="20"/>
          <w:szCs w:val="20"/>
        </w:rPr>
        <w:t>sqlite</w:t>
      </w:r>
      <w:proofErr w:type="gramStart"/>
      <w:r>
        <w:rPr>
          <w:rFonts w:ascii="Courier New" w:eastAsia="Courier New" w:hAnsi="Courier New" w:cs="Courier New"/>
          <w:sz w:val="20"/>
          <w:szCs w:val="20"/>
        </w:rPr>
        <w:t>3</w:t>
      </w:r>
      <w:r>
        <w:t xml:space="preserve"> ,</w:t>
      </w:r>
      <w:proofErr w:type="gramEnd"/>
      <w:r>
        <w:t xml:space="preserve"> cree una tabla en </w:t>
      </w:r>
      <w:proofErr w:type="spellStart"/>
      <w:r>
        <w:rPr>
          <w:rFonts w:ascii="Courier New" w:eastAsia="Courier New" w:hAnsi="Courier New" w:cs="Courier New"/>
          <w:sz w:val="20"/>
          <w:szCs w:val="20"/>
        </w:rPr>
        <w:t>mashup.db</w:t>
      </w:r>
      <w:proofErr w:type="spellEnd"/>
      <w:r>
        <w:t xml:space="preserve"> llamada </w:t>
      </w:r>
      <w:r>
        <w:rPr>
          <w:rFonts w:ascii="Courier New" w:eastAsia="Courier New" w:hAnsi="Courier New" w:cs="Courier New"/>
          <w:sz w:val="20"/>
          <w:szCs w:val="20"/>
        </w:rPr>
        <w:t>places</w:t>
      </w:r>
      <w:r>
        <w:t xml:space="preserve"> que tenga estos doce campos, en este orden:</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Código del país</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Código postal</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ponga su nombre</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admin_name1</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admin_code1</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nombre_administrador2</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admin_code2</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admin_name3</w:t>
      </w:r>
    </w:p>
    <w:p w:rsidR="009F7AB9" w:rsidRDefault="00774B6C">
      <w:pPr>
        <w:numPr>
          <w:ilvl w:val="0"/>
          <w:numId w:val="13"/>
        </w:numPr>
        <w:pBdr>
          <w:left w:val="nil"/>
        </w:pBdr>
        <w:spacing w:before="100" w:after="100"/>
        <w:ind w:firstLine="0"/>
      </w:pPr>
      <w:r>
        <w:rPr>
          <w:rFonts w:ascii="Courier New" w:eastAsia="Courier New" w:hAnsi="Courier New" w:cs="Courier New"/>
          <w:sz w:val="20"/>
          <w:szCs w:val="20"/>
        </w:rPr>
        <w:t>admin_code3</w:t>
      </w:r>
    </w:p>
    <w:p w:rsidR="009F7AB9" w:rsidRDefault="00774B6C">
      <w:pPr>
        <w:numPr>
          <w:ilvl w:val="0"/>
          <w:numId w:val="13"/>
        </w:numPr>
        <w:spacing w:before="100" w:after="100"/>
        <w:ind w:firstLine="0"/>
      </w:pPr>
      <w:r>
        <w:rPr>
          <w:rFonts w:ascii="Courier New" w:eastAsia="Courier New" w:hAnsi="Courier New" w:cs="Courier New"/>
          <w:sz w:val="20"/>
          <w:szCs w:val="20"/>
        </w:rPr>
        <w:t>{0}2.3.3{/0} {1}  </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/1} {0}Latitud{/0}</w:t>
      </w:r>
    </w:p>
    <w:p w:rsidR="009F7AB9" w:rsidRDefault="00774B6C">
      <w:pPr>
        <w:numPr>
          <w:ilvl w:val="0"/>
          <w:numId w:val="13"/>
        </w:numPr>
        <w:spacing w:before="100" w:after="100"/>
        <w:ind w:firstLine="0"/>
      </w:pPr>
      <w:r>
        <w:rPr>
          <w:rFonts w:ascii="Courier New" w:eastAsia="Courier New" w:hAnsi="Courier New" w:cs="Courier New"/>
          <w:sz w:val="20"/>
          <w:szCs w:val="20"/>
        </w:rPr>
        <w:t>Longitud</w:t>
      </w:r>
    </w:p>
    <w:p w:rsidR="009F7AB9" w:rsidRDefault="00774B6C">
      <w:pPr>
        <w:numPr>
          <w:ilvl w:val="0"/>
          <w:numId w:val="13"/>
        </w:numPr>
        <w:spacing w:before="100" w:after="100"/>
        <w:ind w:firstLine="0"/>
      </w:pPr>
      <w:r>
        <w:rPr>
          <w:rFonts w:ascii="Courier New" w:eastAsia="Courier New" w:hAnsi="Courier New" w:cs="Courier New"/>
          <w:sz w:val="20"/>
          <w:szCs w:val="20"/>
        </w:rPr>
        <w:t>Exactitud:</w:t>
      </w:r>
    </w:p>
    <w:p w:rsidR="009F7AB9" w:rsidRDefault="00774B6C">
      <w:pPr>
        <w:spacing w:before="100" w:after="100"/>
      </w:pPr>
      <w:r>
        <w:t xml:space="preserve">Consulte </w:t>
      </w:r>
      <w:r>
        <w:rPr>
          <w:rFonts w:ascii="Courier New" w:eastAsia="Courier New" w:hAnsi="Courier New" w:cs="Courier New"/>
          <w:sz w:val="20"/>
          <w:szCs w:val="20"/>
        </w:rPr>
        <w:t>readme.txt</w:t>
      </w:r>
      <w:r>
        <w:t xml:space="preserve"> (o </w:t>
      </w:r>
      <w:r>
        <w:rPr>
          <w:rFonts w:ascii="Courier New" w:eastAsia="Courier New" w:hAnsi="Courier New" w:cs="Courier New"/>
          <w:sz w:val="20"/>
          <w:szCs w:val="20"/>
        </w:rPr>
        <w:t>US.txt</w:t>
      </w:r>
      <w:r>
        <w:t xml:space="preserve"> mismo) para obtener pistas sobre los tipos apropiados para estos </w:t>
      </w:r>
      <w:proofErr w:type="spellStart"/>
      <w:proofErr w:type="gramStart"/>
      <w:r>
        <w:t>campos.No</w:t>
      </w:r>
      <w:proofErr w:type="spellEnd"/>
      <w:proofErr w:type="gramEnd"/>
      <w:r>
        <w:t xml:space="preserve"> incluya un campo de </w:t>
      </w:r>
      <w:r>
        <w:rPr>
          <w:rFonts w:ascii="Courier New" w:eastAsia="Courier New" w:hAnsi="Courier New" w:cs="Courier New"/>
          <w:sz w:val="20"/>
          <w:szCs w:val="20"/>
        </w:rPr>
        <w:t>identificación</w:t>
      </w:r>
      <w:r>
        <w:t xml:space="preserve"> (de lo contrario, no puede hacer lo que estamos a punto de hacer).</w:t>
      </w:r>
    </w:p>
    <w:p w:rsidR="009F7AB9" w:rsidRDefault="00774B6C">
      <w:pPr>
        <w:spacing w:before="100" w:after="100"/>
      </w:pPr>
      <w:r>
        <w:t xml:space="preserve">En lugar de </w:t>
      </w:r>
      <w:r>
        <w:rPr>
          <w:rFonts w:ascii="Courier New" w:eastAsia="Courier New" w:hAnsi="Courier New" w:cs="Courier New"/>
          <w:sz w:val="20"/>
          <w:szCs w:val="20"/>
        </w:rPr>
        <w:t>INSERTAR</w:t>
      </w:r>
      <w:r>
        <w:t xml:space="preserve"> las filas de </w:t>
      </w:r>
      <w:r>
        <w:rPr>
          <w:rFonts w:ascii="Courier New" w:eastAsia="Courier New" w:hAnsi="Courier New" w:cs="Courier New"/>
          <w:sz w:val="20"/>
          <w:szCs w:val="20"/>
        </w:rPr>
        <w:t>US.txt</w:t>
      </w:r>
      <w:r>
        <w:t xml:space="preserve"> en su tabla recién creada, ahora </w:t>
      </w:r>
      <w:r>
        <w:rPr>
          <w:rFonts w:ascii="Courier New" w:eastAsia="Courier New" w:hAnsi="Courier New" w:cs="Courier New"/>
          <w:sz w:val="20"/>
          <w:szCs w:val="20"/>
        </w:rPr>
        <w:t>importémoslas</w:t>
      </w:r>
      <w:r>
        <w:t xml:space="preserve"> a granel de la siguiente manera:</w:t>
      </w:r>
    </w:p>
    <w:p w:rsidR="009F7AB9" w:rsidRPr="007D0112" w:rsidRDefault="00774B6C">
      <w:pPr>
        <w:rPr>
          <w:lang w:val="en-US"/>
        </w:rPr>
      </w:pPr>
      <w:r w:rsidRPr="007D0112">
        <w:rPr>
          <w:rFonts w:ascii="Courier New" w:eastAsia="Courier New" w:hAnsi="Courier New" w:cs="Courier New"/>
          <w:sz w:val="20"/>
          <w:szCs w:val="20"/>
          <w:lang w:val="en-US"/>
        </w:rPr>
        <w:t xml:space="preserve">$ sqlite3 </w:t>
      </w:r>
      <w:proofErr w:type="spellStart"/>
      <w:r w:rsidRPr="007D0112">
        <w:rPr>
          <w:rFonts w:ascii="Courier New" w:eastAsia="Courier New" w:hAnsi="Courier New" w:cs="Courier New"/>
          <w:sz w:val="20"/>
          <w:szCs w:val="20"/>
          <w:lang w:val="en-US"/>
        </w:rPr>
        <w:t>mashup.db</w:t>
      </w:r>
      <w:proofErr w:type="spellEnd"/>
    </w:p>
    <w:p w:rsidR="009F7AB9" w:rsidRPr="007D0112" w:rsidRDefault="00774B6C">
      <w:pPr>
        <w:rPr>
          <w:lang w:val="en-US"/>
        </w:rPr>
      </w:pPr>
      <w:proofErr w:type="gramStart"/>
      <w:r w:rsidRPr="007D0112">
        <w:rPr>
          <w:rFonts w:ascii="Courier New" w:eastAsia="Courier New" w:hAnsi="Courier New" w:cs="Courier New"/>
          <w:sz w:val="20"/>
          <w:szCs w:val="20"/>
          <w:lang w:val="en-US"/>
        </w:rPr>
        <w:t>.separator</w:t>
      </w:r>
      <w:proofErr w:type="gramEnd"/>
      <w:r w:rsidRPr="007D0112">
        <w:rPr>
          <w:rFonts w:ascii="Courier New" w:eastAsia="Courier New" w:hAnsi="Courier New" w:cs="Courier New"/>
          <w:sz w:val="20"/>
          <w:szCs w:val="20"/>
          <w:lang w:val="en-US"/>
        </w:rPr>
        <w:t xml:space="preserve"> "\ t"</w:t>
      </w:r>
    </w:p>
    <w:p w:rsidR="009F7AB9" w:rsidRDefault="00774B6C">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import</w:t>
      </w:r>
      <w:proofErr w:type="spellEnd"/>
      <w:proofErr w:type="gramEnd"/>
      <w:r>
        <w:rPr>
          <w:rFonts w:ascii="Courier New" w:eastAsia="Courier New" w:hAnsi="Courier New" w:cs="Courier New"/>
          <w:sz w:val="20"/>
          <w:szCs w:val="20"/>
        </w:rPr>
        <w:t xml:space="preserve"> US.txt places</w:t>
      </w:r>
    </w:p>
    <w:p w:rsidR="009F7AB9" w:rsidRDefault="00774B6C">
      <w:pPr>
        <w:spacing w:before="100" w:after="100"/>
      </w:pPr>
      <w:r>
        <w:t xml:space="preserve">Si ve algún error, es probable que su esquema de </w:t>
      </w:r>
      <w:r>
        <w:rPr>
          <w:rFonts w:ascii="Courier New" w:eastAsia="Courier New" w:hAnsi="Courier New" w:cs="Courier New"/>
          <w:sz w:val="20"/>
          <w:szCs w:val="20"/>
        </w:rPr>
        <w:t>lugares</w:t>
      </w:r>
      <w:r>
        <w:t xml:space="preserve"> no sea el correcto, en cuyo caso querrá </w:t>
      </w:r>
      <w:r>
        <w:rPr>
          <w:rFonts w:ascii="Courier New" w:eastAsia="Courier New" w:hAnsi="Courier New" w:cs="Courier New"/>
          <w:sz w:val="20"/>
          <w:szCs w:val="20"/>
        </w:rPr>
        <w:t>ALTER</w:t>
      </w:r>
      <w:r>
        <w:t xml:space="preserve"> (o </w:t>
      </w:r>
      <w:r>
        <w:rPr>
          <w:rFonts w:ascii="Courier New" w:eastAsia="Courier New" w:hAnsi="Courier New" w:cs="Courier New"/>
          <w:sz w:val="20"/>
          <w:szCs w:val="20"/>
        </w:rPr>
        <w:t>DROP</w:t>
      </w:r>
      <w:r>
        <w:t xml:space="preserve"> y </w:t>
      </w:r>
      <w:proofErr w:type="gramStart"/>
      <w:r>
        <w:rPr>
          <w:rFonts w:ascii="Courier New" w:eastAsia="Courier New" w:hAnsi="Courier New" w:cs="Courier New"/>
          <w:sz w:val="20"/>
          <w:szCs w:val="20"/>
        </w:rPr>
        <w:t>CREAR</w:t>
      </w:r>
      <w:r>
        <w:t xml:space="preserve"> )</w:t>
      </w:r>
      <w:proofErr w:type="gramEnd"/>
      <w:r>
        <w:t xml:space="preserve"> en </w:t>
      </w:r>
      <w:proofErr w:type="spellStart"/>
      <w:r>
        <w:t>consecuencia.Para</w:t>
      </w:r>
      <w:proofErr w:type="spellEnd"/>
      <w:r>
        <w:t xml:space="preserve"> confirmar que una importación es exitosa, ejecute</w:t>
      </w:r>
    </w:p>
    <w:p w:rsidR="009F7AB9" w:rsidRDefault="00774B6C">
      <w:proofErr w:type="spellStart"/>
      <w:r>
        <w:rPr>
          <w:rFonts w:ascii="Courier New" w:eastAsia="Courier New" w:hAnsi="Courier New" w:cs="Courier New"/>
          <w:sz w:val="20"/>
          <w:szCs w:val="20"/>
        </w:rPr>
        <w:t>wc</w:t>
      </w:r>
      <w:proofErr w:type="spellEnd"/>
      <w:r>
        <w:rPr>
          <w:rFonts w:ascii="Courier New" w:eastAsia="Courier New" w:hAnsi="Courier New" w:cs="Courier New"/>
          <w:sz w:val="20"/>
          <w:szCs w:val="20"/>
        </w:rPr>
        <w:t xml:space="preserve"> -l US.txt</w:t>
      </w:r>
    </w:p>
    <w:p w:rsidR="009F7AB9" w:rsidRDefault="00774B6C">
      <w:pPr>
        <w:spacing w:before="100" w:after="100"/>
      </w:pPr>
      <w:r>
        <w:t xml:space="preserve">para contar cuántas filas hay en </w:t>
      </w:r>
      <w:proofErr w:type="gramStart"/>
      <w:r>
        <w:rPr>
          <w:rFonts w:ascii="Courier New" w:eastAsia="Courier New" w:hAnsi="Courier New" w:cs="Courier New"/>
          <w:sz w:val="20"/>
          <w:szCs w:val="20"/>
        </w:rPr>
        <w:t>US.txt</w:t>
      </w:r>
      <w:r>
        <w:t xml:space="preserve"> .</w:t>
      </w:r>
      <w:proofErr w:type="gramEnd"/>
      <w:r>
        <w:t xml:space="preserve">(Ese argumento de la línea de comando es un </w:t>
      </w:r>
      <w:proofErr w:type="spellStart"/>
      <w:r>
        <w:t>guión</w:t>
      </w:r>
      <w:proofErr w:type="spellEnd"/>
      <w:r>
        <w:t xml:space="preserve"> seguido de una L minúscula) Luego ejecuta una consulta como</w:t>
      </w:r>
    </w:p>
    <w:p w:rsidR="009F7AB9" w:rsidRDefault="00774B6C">
      <w:r>
        <w:rPr>
          <w:rFonts w:ascii="Courier New" w:eastAsia="Courier New" w:hAnsi="Courier New" w:cs="Courier New"/>
          <w:sz w:val="20"/>
          <w:szCs w:val="20"/>
        </w:rPr>
        <w:t>SELECCIONAR CUENTA (*) DE lugares;</w:t>
      </w:r>
    </w:p>
    <w:p w:rsidR="009F7AB9" w:rsidRDefault="00774B6C">
      <w:pPr>
        <w:spacing w:before="100" w:after="100"/>
      </w:pPr>
      <w:r>
        <w:lastRenderedPageBreak/>
        <w:t xml:space="preserve">en </w:t>
      </w:r>
      <w:r>
        <w:rPr>
          <w:rFonts w:ascii="Courier New" w:eastAsia="Courier New" w:hAnsi="Courier New" w:cs="Courier New"/>
          <w:sz w:val="20"/>
          <w:szCs w:val="20"/>
        </w:rPr>
        <w:t>sqlite3</w:t>
      </w:r>
      <w:r>
        <w:t xml:space="preserve"> o </w:t>
      </w:r>
      <w:proofErr w:type="spellStart"/>
      <w:r>
        <w:t>phpLiteAdmin</w:t>
      </w:r>
      <w:proofErr w:type="spellEnd"/>
      <w:proofErr w:type="gramStart"/>
      <w:r>
        <w:t>.¡</w:t>
      </w:r>
      <w:proofErr w:type="gramEnd"/>
      <w:r>
        <w:t>Los conteos deben coincidir!</w:t>
      </w:r>
    </w:p>
    <w:p w:rsidR="009F7AB9" w:rsidRDefault="00774B6C">
      <w:pPr>
        <w:spacing w:before="100" w:after="100"/>
      </w:pPr>
      <w:hyperlink r:id="rId79" w:anchor="code-application-py-code" w:history="1">
        <w:r>
          <w:rPr>
            <w:rFonts w:ascii="Courier New" w:eastAsia="Courier New" w:hAnsi="Courier New" w:cs="Courier New"/>
            <w:b/>
            <w:bCs/>
            <w:color w:val="0000FF"/>
            <w:sz w:val="20"/>
            <w:szCs w:val="20"/>
            <w:u w:val="single"/>
          </w:rPr>
          <w:t>application.py</w:t>
        </w:r>
      </w:hyperlink>
    </w:p>
    <w:p w:rsidR="009F7AB9" w:rsidRDefault="00774B6C">
      <w:pPr>
        <w:spacing w:before="100" w:after="100"/>
      </w:pPr>
      <w:hyperlink r:id="rId80" w:anchor="code-articles-code-2" w:history="1">
        <w:r>
          <w:rPr>
            <w:rFonts w:ascii="Courier New" w:eastAsia="Courier New" w:hAnsi="Courier New" w:cs="Courier New"/>
            <w:b/>
            <w:bCs/>
            <w:color w:val="0000FF"/>
            <w:sz w:val="20"/>
            <w:szCs w:val="20"/>
            <w:u w:val="single"/>
          </w:rPr>
          <w:t>artículos</w:t>
        </w:r>
      </w:hyperlink>
    </w:p>
    <w:p w:rsidR="009F7AB9" w:rsidRDefault="00774B6C">
      <w:pPr>
        <w:spacing w:before="100" w:after="100"/>
      </w:pPr>
      <w:r>
        <w:t xml:space="preserve">Complete la implementación de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articles</w:t>
      </w:r>
      <w:proofErr w:type="spellEnd"/>
      <w:r>
        <w:t xml:space="preserve"> de tal forma que genere una matriz JSON de objetos, cada uno de los cuales representa un artículo para </w:t>
      </w:r>
      <w:proofErr w:type="gramStart"/>
      <w:r>
        <w:rPr>
          <w:rFonts w:ascii="Courier New" w:eastAsia="Courier New" w:hAnsi="Courier New" w:cs="Courier New"/>
          <w:sz w:val="20"/>
          <w:szCs w:val="20"/>
        </w:rPr>
        <w:t>geo</w:t>
      </w:r>
      <w:r>
        <w:t xml:space="preserve"> ,</w:t>
      </w:r>
      <w:proofErr w:type="gramEnd"/>
      <w:r>
        <w:t xml:space="preserve"> donde </w:t>
      </w:r>
      <w:r>
        <w:rPr>
          <w:rFonts w:ascii="Courier New" w:eastAsia="Courier New" w:hAnsi="Courier New" w:cs="Courier New"/>
          <w:sz w:val="20"/>
          <w:szCs w:val="20"/>
        </w:rPr>
        <w:t>geo</w:t>
      </w:r>
      <w:r>
        <w:t xml:space="preserve"> se pasa a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articles</w:t>
      </w:r>
      <w:proofErr w:type="spellEnd"/>
      <w:r>
        <w:t xml:space="preserve"> como un parámetro GET, como en la solución de personal, a continuación.</w:t>
      </w:r>
    </w:p>
    <w:p w:rsidR="009F7AB9" w:rsidRDefault="00774B6C">
      <w:pPr>
        <w:numPr>
          <w:ilvl w:val="0"/>
          <w:numId w:val="14"/>
        </w:numPr>
        <w:pBdr>
          <w:left w:val="nil"/>
        </w:pBdr>
        <w:spacing w:before="100" w:after="100"/>
        <w:ind w:firstLine="0"/>
      </w:pPr>
      <w:hyperlink r:id="rId81" w:history="1">
        <w:r>
          <w:rPr>
            <w:color w:val="0000FF"/>
            <w:u w:val="single"/>
          </w:rPr>
          <w:t>http://mashup.cs50.net/articles?geo=02138</w:t>
        </w:r>
      </w:hyperlink>
    </w:p>
    <w:p w:rsidR="009F7AB9" w:rsidRDefault="00774B6C">
      <w:pPr>
        <w:numPr>
          <w:ilvl w:val="0"/>
          <w:numId w:val="14"/>
        </w:numPr>
        <w:pBdr>
          <w:left w:val="nil"/>
        </w:pBdr>
        <w:spacing w:before="100" w:after="100"/>
        <w:ind w:firstLine="0"/>
      </w:pPr>
      <w:hyperlink r:id="rId82" w:history="1">
        <w:r>
          <w:rPr>
            <w:color w:val="0000FF"/>
            <w:u w:val="single"/>
          </w:rPr>
          <w:t>http://mashup.cs50.net/articles?geo=06511</w:t>
        </w:r>
      </w:hyperlink>
    </w:p>
    <w:p w:rsidR="009F7AB9" w:rsidRDefault="00774B6C">
      <w:pPr>
        <w:numPr>
          <w:ilvl w:val="0"/>
          <w:numId w:val="14"/>
        </w:numPr>
        <w:pBdr>
          <w:left w:val="nil"/>
        </w:pBdr>
        <w:spacing w:before="100" w:after="100"/>
        <w:ind w:firstLine="0"/>
      </w:pPr>
      <w:hyperlink r:id="rId83" w:history="1">
        <w:r>
          <w:rPr>
            <w:color w:val="0000FF"/>
            <w:u w:val="single"/>
          </w:rPr>
          <w:t>http://mashup.cs50.net/articles?geo=90210</w:t>
        </w:r>
      </w:hyperlink>
    </w:p>
    <w:p w:rsidR="009F7AB9" w:rsidRDefault="00774B6C">
      <w:pPr>
        <w:spacing w:before="100" w:after="100"/>
      </w:pPr>
      <w:r>
        <w:t xml:space="preserve">¡Las probabilidades son que quieras llamar a la </w:t>
      </w:r>
      <w:proofErr w:type="gramStart"/>
      <w:r>
        <w:rPr>
          <w:rFonts w:ascii="Courier New" w:eastAsia="Courier New" w:hAnsi="Courier New" w:cs="Courier New"/>
          <w:sz w:val="20"/>
          <w:szCs w:val="20"/>
        </w:rPr>
        <w:t>búsqueda</w:t>
      </w:r>
      <w:r>
        <w:t xml:space="preserve"> !Para</w:t>
      </w:r>
      <w:proofErr w:type="gramEnd"/>
      <w:r>
        <w:t xml:space="preserve"> probar </w:t>
      </w:r>
      <w:r>
        <w:rPr>
          <w:rFonts w:ascii="Courier New" w:eastAsia="Courier New" w:hAnsi="Courier New" w:cs="Courier New"/>
          <w:sz w:val="20"/>
          <w:szCs w:val="20"/>
        </w:rPr>
        <w:t>/ artículos</w:t>
      </w:r>
      <w:r>
        <w:t xml:space="preserve"> , incluso antes de que su cuadro de texto esté operativo, simplemente visite </w:t>
      </w:r>
      <w:proofErr w:type="spellStart"/>
      <w:r>
        <w:t>URLs</w:t>
      </w:r>
      <w:proofErr w:type="spellEnd"/>
      <w:r>
        <w:t xml:space="preserve"> como</w:t>
      </w:r>
    </w:p>
    <w:p w:rsidR="009F7AB9" w:rsidRDefault="00774B6C">
      <w:pPr>
        <w:numPr>
          <w:ilvl w:val="0"/>
          <w:numId w:val="15"/>
        </w:numPr>
        <w:pBdr>
          <w:left w:val="nil"/>
        </w:pBdr>
        <w:spacing w:before="100" w:after="100"/>
        <w:ind w:firstLine="0"/>
      </w:pPr>
      <w:r>
        <w:rPr>
          <w:rFonts w:ascii="Courier New" w:eastAsia="Courier New" w:hAnsi="Courier New" w:cs="Courier New"/>
          <w:sz w:val="20"/>
          <w:szCs w:val="20"/>
        </w:rPr>
        <w:t>https://ide50-username.cs50.io/articles?geo=02138</w:t>
      </w:r>
    </w:p>
    <w:p w:rsidR="009F7AB9" w:rsidRDefault="00774B6C">
      <w:pPr>
        <w:numPr>
          <w:ilvl w:val="0"/>
          <w:numId w:val="15"/>
        </w:numPr>
        <w:pBdr>
          <w:left w:val="nil"/>
        </w:pBdr>
        <w:spacing w:before="100" w:after="100"/>
        <w:ind w:firstLine="0"/>
      </w:pPr>
      <w:r>
        <w:rPr>
          <w:rFonts w:ascii="Courier New" w:eastAsia="Courier New" w:hAnsi="Courier New" w:cs="Courier New"/>
          <w:sz w:val="20"/>
          <w:szCs w:val="20"/>
        </w:rPr>
        <w:t>https://ide50-username.cs50.io/articles?geo=06511</w:t>
      </w:r>
    </w:p>
    <w:p w:rsidR="009F7AB9" w:rsidRDefault="00774B6C">
      <w:pPr>
        <w:numPr>
          <w:ilvl w:val="0"/>
          <w:numId w:val="15"/>
        </w:numPr>
        <w:pBdr>
          <w:left w:val="nil"/>
        </w:pBdr>
        <w:spacing w:before="100" w:after="100"/>
        <w:ind w:firstLine="0"/>
      </w:pPr>
      <w:r>
        <w:rPr>
          <w:rFonts w:ascii="Courier New" w:eastAsia="Courier New" w:hAnsi="Courier New" w:cs="Courier New"/>
          <w:sz w:val="20"/>
          <w:szCs w:val="20"/>
        </w:rPr>
        <w:t>https://ide50-username.cs50.io/articles?geo=90210</w:t>
      </w:r>
    </w:p>
    <w:p w:rsidR="009F7AB9" w:rsidRDefault="00774B6C">
      <w:pPr>
        <w:spacing w:before="100" w:after="100"/>
      </w:pPr>
      <w:r>
        <w:t xml:space="preserve">y otras variantes similares, donde el </w:t>
      </w:r>
      <w:r>
        <w:rPr>
          <w:rFonts w:ascii="Courier New" w:eastAsia="Courier New" w:hAnsi="Courier New" w:cs="Courier New"/>
          <w:sz w:val="20"/>
          <w:szCs w:val="20"/>
        </w:rPr>
        <w:t>nombre de usuario</w:t>
      </w:r>
      <w:r>
        <w:t xml:space="preserve"> es su propio nombre de usuario, para ver si recupera el JSON que espera.</w:t>
      </w:r>
    </w:p>
    <w:p w:rsidR="009F7AB9" w:rsidRDefault="00774B6C">
      <w:pPr>
        <w:spacing w:before="100" w:after="100"/>
      </w:pPr>
      <w:hyperlink r:id="rId84" w:anchor="code-search-code-2" w:history="1">
        <w:r>
          <w:rPr>
            <w:rFonts w:ascii="Courier New" w:eastAsia="Courier New" w:hAnsi="Courier New" w:cs="Courier New"/>
            <w:b/>
            <w:bCs/>
            <w:color w:val="0000FF"/>
            <w:sz w:val="20"/>
            <w:szCs w:val="20"/>
            <w:u w:val="single"/>
          </w:rPr>
          <w:t>buscar</w:t>
        </w:r>
      </w:hyperlink>
    </w:p>
    <w:p w:rsidR="009F7AB9" w:rsidRDefault="00774B6C">
      <w:pPr>
        <w:spacing w:before="100" w:after="100"/>
      </w:pPr>
      <w:r>
        <w:t xml:space="preserve">Complete la implementación de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search</w:t>
      </w:r>
      <w:proofErr w:type="spellEnd"/>
      <w:r>
        <w:t xml:space="preserve"> de tal forma que genere una matriz JSON de objetos, cada uno de los cuales representa una fila de </w:t>
      </w:r>
      <w:r>
        <w:rPr>
          <w:rFonts w:ascii="Courier New" w:eastAsia="Courier New" w:hAnsi="Courier New" w:cs="Courier New"/>
          <w:sz w:val="20"/>
          <w:szCs w:val="20"/>
        </w:rPr>
        <w:t>lugares</w:t>
      </w:r>
      <w:r>
        <w:t xml:space="preserve"> que de alguna manera coincide con el valor de </w:t>
      </w:r>
      <w:proofErr w:type="gramStart"/>
      <w:r>
        <w:rPr>
          <w:rFonts w:ascii="Courier New" w:eastAsia="Courier New" w:hAnsi="Courier New" w:cs="Courier New"/>
          <w:sz w:val="20"/>
          <w:szCs w:val="20"/>
        </w:rPr>
        <w:t>q</w:t>
      </w:r>
      <w:r>
        <w:t xml:space="preserve"> ,</w:t>
      </w:r>
      <w:proofErr w:type="gramEnd"/>
      <w:r>
        <w:t xml:space="preserve"> como en la solución de personal a continuación.</w:t>
      </w:r>
    </w:p>
    <w:p w:rsidR="009F7AB9" w:rsidRDefault="00774B6C">
      <w:pPr>
        <w:numPr>
          <w:ilvl w:val="0"/>
          <w:numId w:val="16"/>
        </w:numPr>
        <w:pBdr>
          <w:left w:val="nil"/>
        </w:pBdr>
        <w:spacing w:before="100" w:after="100"/>
        <w:ind w:firstLine="0"/>
      </w:pPr>
      <w:hyperlink r:id="rId85" w:history="1">
        <w:r>
          <w:rPr>
            <w:color w:val="0000FF"/>
            <w:u w:val="single"/>
          </w:rPr>
          <w:t>http://mashup.cs50.net/search?q=02138</w:t>
        </w:r>
      </w:hyperlink>
    </w:p>
    <w:p w:rsidR="009F7AB9" w:rsidRDefault="00774B6C">
      <w:pPr>
        <w:numPr>
          <w:ilvl w:val="0"/>
          <w:numId w:val="16"/>
        </w:numPr>
        <w:pBdr>
          <w:left w:val="nil"/>
        </w:pBdr>
        <w:spacing w:before="100" w:after="100"/>
        <w:ind w:firstLine="0"/>
      </w:pPr>
      <w:hyperlink r:id="rId86" w:history="1">
        <w:r>
          <w:rPr>
            <w:color w:val="0000FF"/>
            <w:u w:val="single"/>
          </w:rPr>
          <w:t>http://mashup.cs50.net/search?q=Cambridge</w:t>
        </w:r>
      </w:hyperlink>
    </w:p>
    <w:p w:rsidR="009F7AB9" w:rsidRDefault="00774B6C">
      <w:pPr>
        <w:numPr>
          <w:ilvl w:val="0"/>
          <w:numId w:val="16"/>
        </w:numPr>
        <w:pBdr>
          <w:left w:val="nil"/>
        </w:pBdr>
        <w:spacing w:before="100" w:after="100"/>
        <w:ind w:firstLine="0"/>
      </w:pPr>
      <w:hyperlink r:id="rId87" w:history="1">
        <w:r>
          <w:rPr>
            <w:color w:val="0000FF"/>
            <w:u w:val="single"/>
          </w:rPr>
          <w:t>http://mashup.cs50.net/search?q=06511</w:t>
        </w:r>
      </w:hyperlink>
    </w:p>
    <w:p w:rsidR="009F7AB9" w:rsidRDefault="00774B6C">
      <w:pPr>
        <w:numPr>
          <w:ilvl w:val="0"/>
          <w:numId w:val="16"/>
        </w:numPr>
        <w:pBdr>
          <w:left w:val="nil"/>
        </w:pBdr>
        <w:spacing w:before="100" w:after="100"/>
        <w:ind w:firstLine="0"/>
      </w:pPr>
      <w:hyperlink r:id="rId88" w:history="1">
        <w:r>
          <w:rPr>
            <w:color w:val="0000FF"/>
            <w:u w:val="single"/>
          </w:rPr>
          <w:t>http://mashup.cs50.net/search?q=New+Haven</w:t>
        </w:r>
      </w:hyperlink>
    </w:p>
    <w:p w:rsidR="009F7AB9" w:rsidRDefault="00774B6C">
      <w:pPr>
        <w:spacing w:before="100" w:after="100"/>
      </w:pPr>
      <w:r>
        <w:t xml:space="preserve">El valor de </w:t>
      </w:r>
      <w:proofErr w:type="gramStart"/>
      <w:r>
        <w:rPr>
          <w:rFonts w:ascii="Courier New" w:eastAsia="Courier New" w:hAnsi="Courier New" w:cs="Courier New"/>
          <w:sz w:val="20"/>
          <w:szCs w:val="20"/>
        </w:rPr>
        <w:t>q</w:t>
      </w:r>
      <w:r>
        <w:t xml:space="preserve"> ,</w:t>
      </w:r>
      <w:proofErr w:type="gramEnd"/>
      <w:r>
        <w:t xml:space="preserve"> pasado a </w:t>
      </w:r>
      <w:r>
        <w:rPr>
          <w:rFonts w:ascii="Courier New" w:eastAsia="Courier New" w:hAnsi="Courier New" w:cs="Courier New"/>
          <w:sz w:val="20"/>
          <w:szCs w:val="20"/>
        </w:rPr>
        <w:t>/ buscar</w:t>
      </w:r>
      <w:r>
        <w:t xml:space="preserve"> como un parámetro GET, podría ser una ciudad, estado o código </w:t>
      </w:r>
      <w:proofErr w:type="spellStart"/>
      <w:r>
        <w:t>postal.Dejamos</w:t>
      </w:r>
      <w:proofErr w:type="spellEnd"/>
      <w:r>
        <w:t xml:space="preserve"> que le permite decidir lo que constituye una cerilla y, por lo tanto, que las filas para </w:t>
      </w:r>
      <w:r>
        <w:rPr>
          <w:rFonts w:ascii="Courier New" w:eastAsia="Courier New" w:hAnsi="Courier New" w:cs="Courier New"/>
          <w:sz w:val="20"/>
          <w:szCs w:val="20"/>
        </w:rPr>
        <w:t>seleccionar.</w:t>
      </w:r>
      <w:r>
        <w:t xml:space="preserve"> Basta con respaldar la búsqueda por códigos postales solamente, pero también intentar respaldar la búsqueda por ciudad y / o </w:t>
      </w:r>
      <w:proofErr w:type="spellStart"/>
      <w:r>
        <w:t>estado.Las</w:t>
      </w:r>
      <w:proofErr w:type="spellEnd"/>
      <w:r>
        <w:t xml:space="preserve"> probabilidades son que la palabra clave </w:t>
      </w:r>
      <w:r>
        <w:rPr>
          <w:rFonts w:ascii="Courier New" w:eastAsia="Courier New" w:hAnsi="Courier New" w:cs="Courier New"/>
          <w:sz w:val="20"/>
          <w:szCs w:val="20"/>
        </w:rPr>
        <w:t>LIKE</w:t>
      </w:r>
      <w:r>
        <w:t xml:space="preserve"> de SQL es </w:t>
      </w:r>
      <w:proofErr w:type="spellStart"/>
      <w:r>
        <w:t>útil.Si</w:t>
      </w:r>
      <w:proofErr w:type="spellEnd"/>
      <w:r>
        <w:t xml:space="preserve"> se siente aventurero, le puede gustar (pero no es necesario) experimentar con el soporte de SQLite para </w:t>
      </w:r>
      <w:hyperlink r:id="rId89" w:history="1">
        <w:r>
          <w:rPr>
            <w:color w:val="0000FF"/>
            <w:u w:val="single"/>
          </w:rPr>
          <w:t>búsquedas de texto completo</w:t>
        </w:r>
      </w:hyperlink>
      <w:r>
        <w:t xml:space="preserve"> .</w:t>
      </w:r>
    </w:p>
    <w:p w:rsidR="009F7AB9" w:rsidRDefault="00774B6C">
      <w:pPr>
        <w:spacing w:before="100" w:after="100"/>
      </w:pPr>
      <w:r>
        <w:t>Por ejemplo, considere la consulta a continuación.</w:t>
      </w:r>
    </w:p>
    <w:p w:rsidR="009F7AB9" w:rsidRPr="007D0112" w:rsidRDefault="00774B6C">
      <w:pPr>
        <w:rPr>
          <w:lang w:val="en-US"/>
        </w:rPr>
      </w:pPr>
      <w:proofErr w:type="spellStart"/>
      <w:proofErr w:type="gramStart"/>
      <w:r w:rsidRPr="007D0112">
        <w:rPr>
          <w:rFonts w:ascii="Courier New" w:eastAsia="Courier New" w:hAnsi="Courier New" w:cs="Courier New"/>
          <w:sz w:val="20"/>
          <w:szCs w:val="20"/>
          <w:lang w:val="en-US"/>
        </w:rPr>
        <w:t>db.execute</w:t>
      </w:r>
      <w:proofErr w:type="spellEnd"/>
      <w:proofErr w:type="gramEnd"/>
      <w:r w:rsidRPr="007D0112">
        <w:rPr>
          <w:rFonts w:ascii="Courier New" w:eastAsia="Courier New" w:hAnsi="Courier New" w:cs="Courier New"/>
          <w:sz w:val="20"/>
          <w:szCs w:val="20"/>
          <w:lang w:val="en-US"/>
        </w:rPr>
        <w:t xml:space="preserve"> ("SELECT * FROM places WHERE </w:t>
      </w:r>
      <w:proofErr w:type="spellStart"/>
      <w:r w:rsidRPr="007D0112">
        <w:rPr>
          <w:rFonts w:ascii="Courier New" w:eastAsia="Courier New" w:hAnsi="Courier New" w:cs="Courier New"/>
          <w:sz w:val="20"/>
          <w:szCs w:val="20"/>
          <w:lang w:val="en-US"/>
        </w:rPr>
        <w:t>postal_code</w:t>
      </w:r>
      <w:proofErr w:type="spellEnd"/>
      <w:r w:rsidRPr="007D0112">
        <w:rPr>
          <w:rFonts w:ascii="Courier New" w:eastAsia="Courier New" w:hAnsi="Courier New" w:cs="Courier New"/>
          <w:sz w:val="20"/>
          <w:szCs w:val="20"/>
          <w:lang w:val="en-US"/>
        </w:rPr>
        <w:t xml:space="preserve"> =: q", q = </w:t>
      </w:r>
      <w:proofErr w:type="spellStart"/>
      <w:r w:rsidRPr="007D0112">
        <w:rPr>
          <w:rFonts w:ascii="Courier New" w:eastAsia="Courier New" w:hAnsi="Courier New" w:cs="Courier New"/>
          <w:sz w:val="20"/>
          <w:szCs w:val="20"/>
          <w:lang w:val="en-US"/>
        </w:rPr>
        <w:t>request.args.get</w:t>
      </w:r>
      <w:proofErr w:type="spellEnd"/>
      <w:r w:rsidRPr="007D0112">
        <w:rPr>
          <w:rFonts w:ascii="Courier New" w:eastAsia="Courier New" w:hAnsi="Courier New" w:cs="Courier New"/>
          <w:sz w:val="20"/>
          <w:szCs w:val="20"/>
          <w:lang w:val="en-US"/>
        </w:rPr>
        <w:t xml:space="preserve"> ("q"))</w:t>
      </w:r>
    </w:p>
    <w:p w:rsidR="009F7AB9" w:rsidRDefault="00774B6C">
      <w:pPr>
        <w:spacing w:before="100" w:after="100"/>
      </w:pPr>
      <w:r>
        <w:t xml:space="preserve">Lamentablemente, esa consulta requiere que la entrada de un usuario sea exactamente igual a un código postal (por el </w:t>
      </w:r>
      <w:proofErr w:type="gramStart"/>
      <w:r>
        <w:rPr>
          <w:rFonts w:ascii="Courier New" w:eastAsia="Courier New" w:hAnsi="Courier New" w:cs="Courier New"/>
          <w:sz w:val="20"/>
          <w:szCs w:val="20"/>
        </w:rPr>
        <w:t>=</w:t>
      </w:r>
      <w:r>
        <w:t xml:space="preserve"> )</w:t>
      </w:r>
      <w:proofErr w:type="gramEnd"/>
      <w:r>
        <w:t xml:space="preserve">, que no es tan atractivo para la </w:t>
      </w:r>
      <w:proofErr w:type="spellStart"/>
      <w:r>
        <w:t>autocompletar.¿Qué</w:t>
      </w:r>
      <w:proofErr w:type="spellEnd"/>
      <w:r>
        <w:t xml:space="preserve"> tal este en su lugar? (Recuerde que </w:t>
      </w:r>
      <w:r>
        <w:rPr>
          <w:rFonts w:ascii="Courier New" w:eastAsia="Courier New" w:hAnsi="Courier New" w:cs="Courier New"/>
          <w:sz w:val="20"/>
          <w:szCs w:val="20"/>
        </w:rPr>
        <w:t>+</w:t>
      </w:r>
      <w:r>
        <w:t xml:space="preserve"> es el operador de concatenación de Python).</w:t>
      </w:r>
    </w:p>
    <w:p w:rsidR="009F7AB9" w:rsidRDefault="00774B6C">
      <w:r>
        <w:rPr>
          <w:rFonts w:ascii="Courier New" w:eastAsia="Courier New" w:hAnsi="Courier New" w:cs="Courier New"/>
          <w:sz w:val="20"/>
          <w:szCs w:val="20"/>
        </w:rPr>
        <w:t xml:space="preserve">q = </w:t>
      </w:r>
      <w:proofErr w:type="spellStart"/>
      <w:r>
        <w:rPr>
          <w:rFonts w:ascii="Courier New" w:eastAsia="Courier New" w:hAnsi="Courier New" w:cs="Courier New"/>
          <w:sz w:val="20"/>
          <w:szCs w:val="20"/>
        </w:rPr>
        <w:t>request.args.get</w:t>
      </w:r>
      <w:proofErr w:type="spellEnd"/>
      <w:r>
        <w:rPr>
          <w:rFonts w:ascii="Courier New" w:eastAsia="Courier New" w:hAnsi="Courier New" w:cs="Courier New"/>
          <w:sz w:val="20"/>
          <w:szCs w:val="20"/>
        </w:rPr>
        <w:t xml:space="preserve"> ("q") + "%"</w:t>
      </w:r>
    </w:p>
    <w:p w:rsidR="009F7AB9" w:rsidRPr="007D0112" w:rsidRDefault="00774B6C">
      <w:pPr>
        <w:rPr>
          <w:lang w:val="en-US"/>
        </w:rPr>
      </w:pPr>
      <w:proofErr w:type="spellStart"/>
      <w:proofErr w:type="gramStart"/>
      <w:r w:rsidRPr="007D0112">
        <w:rPr>
          <w:rFonts w:ascii="Courier New" w:eastAsia="Courier New" w:hAnsi="Courier New" w:cs="Courier New"/>
          <w:sz w:val="20"/>
          <w:szCs w:val="20"/>
          <w:lang w:val="en-US"/>
        </w:rPr>
        <w:t>db.execute</w:t>
      </w:r>
      <w:proofErr w:type="spellEnd"/>
      <w:proofErr w:type="gramEnd"/>
      <w:r w:rsidRPr="007D0112">
        <w:rPr>
          <w:rFonts w:ascii="Courier New" w:eastAsia="Courier New" w:hAnsi="Courier New" w:cs="Courier New"/>
          <w:sz w:val="20"/>
          <w:szCs w:val="20"/>
          <w:lang w:val="en-US"/>
        </w:rPr>
        <w:t xml:space="preserve"> ("SELECT * FROM places WHERE </w:t>
      </w:r>
      <w:proofErr w:type="spellStart"/>
      <w:r w:rsidRPr="007D0112">
        <w:rPr>
          <w:rFonts w:ascii="Courier New" w:eastAsia="Courier New" w:hAnsi="Courier New" w:cs="Courier New"/>
          <w:sz w:val="20"/>
          <w:szCs w:val="20"/>
          <w:lang w:val="en-US"/>
        </w:rPr>
        <w:t>postal_code</w:t>
      </w:r>
      <w:proofErr w:type="spellEnd"/>
      <w:r w:rsidRPr="007D0112">
        <w:rPr>
          <w:rFonts w:ascii="Courier New" w:eastAsia="Courier New" w:hAnsi="Courier New" w:cs="Courier New"/>
          <w:sz w:val="20"/>
          <w:szCs w:val="20"/>
          <w:lang w:val="en-US"/>
        </w:rPr>
        <w:t xml:space="preserve"> LIKE: q", q = q)</w:t>
      </w:r>
    </w:p>
    <w:p w:rsidR="009F7AB9" w:rsidRDefault="00774B6C">
      <w:pPr>
        <w:spacing w:before="100" w:after="100"/>
      </w:pPr>
      <w:r>
        <w:lastRenderedPageBreak/>
        <w:t xml:space="preserve">Observe cómo este ejemplo se agrega </w:t>
      </w:r>
      <w:r>
        <w:rPr>
          <w:rFonts w:ascii="Courier New" w:eastAsia="Courier New" w:hAnsi="Courier New" w:cs="Courier New"/>
          <w:sz w:val="20"/>
          <w:szCs w:val="20"/>
        </w:rPr>
        <w:t>%</w:t>
      </w:r>
      <w:r>
        <w:t xml:space="preserve"> a la entrada del usuario, que resulta ser el carácter "comodín" de SQL que significa "coincidir con cualquier número de </w:t>
      </w:r>
      <w:proofErr w:type="spellStart"/>
      <w:r>
        <w:t>caracteres</w:t>
      </w:r>
      <w:proofErr w:type="gramStart"/>
      <w:r>
        <w:t>".El</w:t>
      </w:r>
      <w:proofErr w:type="spellEnd"/>
      <w:proofErr w:type="gramEnd"/>
      <w:r>
        <w:t xml:space="preserve"> efecto es que esta consulta devolverá filas cuyos códigos postales coinciden con lo que el usuario tipeado seguido por cualquier cantidad de otros </w:t>
      </w:r>
      <w:proofErr w:type="spellStart"/>
      <w:r>
        <w:t>caracteres.En</w:t>
      </w:r>
      <w:proofErr w:type="spellEnd"/>
      <w:r>
        <w:t xml:space="preserve"> otras palabras, cualquiera de </w:t>
      </w:r>
      <w:r>
        <w:rPr>
          <w:rFonts w:ascii="Courier New" w:eastAsia="Courier New" w:hAnsi="Courier New" w:cs="Courier New"/>
          <w:sz w:val="20"/>
          <w:szCs w:val="20"/>
        </w:rPr>
        <w:t>0</w:t>
      </w:r>
      <w:r>
        <w:t xml:space="preserve"> , </w:t>
      </w:r>
      <w:r>
        <w:rPr>
          <w:rFonts w:ascii="Courier New" w:eastAsia="Courier New" w:hAnsi="Courier New" w:cs="Courier New"/>
          <w:sz w:val="20"/>
          <w:szCs w:val="20"/>
        </w:rPr>
        <w:t>02</w:t>
      </w:r>
      <w:r>
        <w:t xml:space="preserve"> , </w:t>
      </w:r>
      <w:r>
        <w:rPr>
          <w:rFonts w:ascii="Courier New" w:eastAsia="Courier New" w:hAnsi="Courier New" w:cs="Courier New"/>
          <w:sz w:val="20"/>
          <w:szCs w:val="20"/>
        </w:rPr>
        <w:t>021</w:t>
      </w:r>
      <w:r>
        <w:t xml:space="preserve"> , </w:t>
      </w:r>
      <w:r>
        <w:rPr>
          <w:rFonts w:ascii="Courier New" w:eastAsia="Courier New" w:hAnsi="Courier New" w:cs="Courier New"/>
          <w:sz w:val="20"/>
          <w:szCs w:val="20"/>
        </w:rPr>
        <w:t>0213</w:t>
      </w:r>
      <w:r>
        <w:t xml:space="preserve"> y </w:t>
      </w:r>
      <w:r>
        <w:rPr>
          <w:rFonts w:ascii="Courier New" w:eastAsia="Courier New" w:hAnsi="Courier New" w:cs="Courier New"/>
          <w:sz w:val="20"/>
          <w:szCs w:val="20"/>
        </w:rPr>
        <w:t>02138</w:t>
      </w:r>
      <w:r>
        <w:t xml:space="preserve"> puede devolver filas, como cualquiera de </w:t>
      </w:r>
      <w:r>
        <w:rPr>
          <w:rFonts w:ascii="Courier New" w:eastAsia="Courier New" w:hAnsi="Courier New" w:cs="Courier New"/>
          <w:sz w:val="20"/>
          <w:szCs w:val="20"/>
        </w:rPr>
        <w:t>0</w:t>
      </w:r>
      <w:r>
        <w:t xml:space="preserve"> , </w:t>
      </w:r>
      <w:r>
        <w:rPr>
          <w:rFonts w:ascii="Courier New" w:eastAsia="Courier New" w:hAnsi="Courier New" w:cs="Courier New"/>
          <w:sz w:val="20"/>
          <w:szCs w:val="20"/>
        </w:rPr>
        <w:t>06</w:t>
      </w:r>
      <w:r>
        <w:t xml:space="preserve"> , </w:t>
      </w:r>
      <w:r>
        <w:rPr>
          <w:rFonts w:ascii="Courier New" w:eastAsia="Courier New" w:hAnsi="Courier New" w:cs="Courier New"/>
          <w:sz w:val="20"/>
          <w:szCs w:val="20"/>
        </w:rPr>
        <w:t>065</w:t>
      </w:r>
      <w:r>
        <w:t xml:space="preserve"> , </w:t>
      </w:r>
      <w:r>
        <w:rPr>
          <w:rFonts w:ascii="Courier New" w:eastAsia="Courier New" w:hAnsi="Courier New" w:cs="Courier New"/>
          <w:sz w:val="20"/>
          <w:szCs w:val="20"/>
        </w:rPr>
        <w:t>0651</w:t>
      </w:r>
      <w:r>
        <w:t xml:space="preserve"> y </w:t>
      </w:r>
      <w:r>
        <w:rPr>
          <w:rFonts w:ascii="Courier New" w:eastAsia="Courier New" w:hAnsi="Courier New" w:cs="Courier New"/>
          <w:sz w:val="20"/>
          <w:szCs w:val="20"/>
        </w:rPr>
        <w:t>06511</w:t>
      </w:r>
      <w:r>
        <w:t xml:space="preserve"> .</w:t>
      </w:r>
    </w:p>
    <w:p w:rsidR="009F7AB9" w:rsidRDefault="00774B6C">
      <w:pPr>
        <w:spacing w:before="100" w:after="100"/>
      </w:pPr>
      <w:r>
        <w:t xml:space="preserve">Si desea apoyar la búsqueda no solo por códigos postales, tenga en cuenta que SQL admite </w:t>
      </w:r>
      <w:r>
        <w:rPr>
          <w:rFonts w:ascii="Courier New" w:eastAsia="Courier New" w:hAnsi="Courier New" w:cs="Courier New"/>
          <w:sz w:val="20"/>
          <w:szCs w:val="20"/>
        </w:rPr>
        <w:t>O</w:t>
      </w:r>
      <w:r>
        <w:t xml:space="preserve"> y </w:t>
      </w:r>
      <w:proofErr w:type="spellStart"/>
      <w:proofErr w:type="gramStart"/>
      <w:r>
        <w:rPr>
          <w:rFonts w:ascii="Courier New" w:eastAsia="Courier New" w:hAnsi="Courier New" w:cs="Courier New"/>
          <w:sz w:val="20"/>
          <w:szCs w:val="20"/>
        </w:rPr>
        <w:t>Y</w:t>
      </w:r>
      <w:proofErr w:type="spellEnd"/>
      <w:r>
        <w:t xml:space="preserve"> !</w:t>
      </w:r>
      <w:proofErr w:type="gramEnd"/>
    </w:p>
    <w:p w:rsidR="009F7AB9" w:rsidRDefault="00774B6C">
      <w:pPr>
        <w:spacing w:before="100" w:after="100"/>
      </w:pPr>
      <w:r>
        <w:t xml:space="preserve">Para probar </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buscar</w:t>
      </w:r>
      <w:r>
        <w:t xml:space="preserve"> ,</w:t>
      </w:r>
      <w:proofErr w:type="gramEnd"/>
      <w:r>
        <w:t xml:space="preserve"> incluso antes de que su cuadro de texto esté operativo, simplemente visite las URL como</w:t>
      </w:r>
    </w:p>
    <w:p w:rsidR="009F7AB9" w:rsidRDefault="00774B6C">
      <w:pPr>
        <w:numPr>
          <w:ilvl w:val="0"/>
          <w:numId w:val="17"/>
        </w:numPr>
        <w:pBdr>
          <w:left w:val="nil"/>
        </w:pBdr>
        <w:spacing w:before="100" w:after="100"/>
        <w:ind w:firstLine="0"/>
      </w:pPr>
      <w:r>
        <w:rPr>
          <w:rFonts w:ascii="Courier New" w:eastAsia="Courier New" w:hAnsi="Courier New" w:cs="Courier New"/>
          <w:sz w:val="20"/>
          <w:szCs w:val="20"/>
        </w:rPr>
        <w:t>https://ide50-username.cs50.io/search?q=02138</w:t>
      </w:r>
    </w:p>
    <w:p w:rsidR="009F7AB9" w:rsidRDefault="00774B6C">
      <w:pPr>
        <w:numPr>
          <w:ilvl w:val="0"/>
          <w:numId w:val="17"/>
        </w:numPr>
        <w:pBdr>
          <w:left w:val="nil"/>
        </w:pBdr>
        <w:spacing w:before="100" w:after="100"/>
        <w:ind w:firstLine="0"/>
      </w:pPr>
      <w:r>
        <w:rPr>
          <w:rFonts w:ascii="Courier New" w:eastAsia="Courier New" w:hAnsi="Courier New" w:cs="Courier New"/>
          <w:sz w:val="20"/>
          <w:szCs w:val="20"/>
        </w:rPr>
        <w:t>https://ide50-username.cs50.io/search?q=Cambridge+MA</w:t>
      </w:r>
    </w:p>
    <w:p w:rsidR="009F7AB9" w:rsidRDefault="00774B6C">
      <w:pPr>
        <w:numPr>
          <w:ilvl w:val="0"/>
          <w:numId w:val="17"/>
        </w:numPr>
        <w:pBdr>
          <w:left w:val="nil"/>
        </w:pBdr>
        <w:spacing w:before="100" w:after="100"/>
        <w:ind w:firstLine="0"/>
      </w:pPr>
      <w:r>
        <w:rPr>
          <w:rFonts w:ascii="Courier New" w:eastAsia="Courier New" w:hAnsi="Courier New" w:cs="Courier New"/>
          <w:sz w:val="20"/>
          <w:szCs w:val="20"/>
        </w:rPr>
        <w:t>https://ide50-username.cs50.io/search?q=Cambridge,+MA</w:t>
      </w:r>
    </w:p>
    <w:p w:rsidR="009F7AB9" w:rsidRDefault="00774B6C">
      <w:pPr>
        <w:numPr>
          <w:ilvl w:val="0"/>
          <w:numId w:val="17"/>
        </w:numPr>
        <w:pBdr>
          <w:left w:val="nil"/>
        </w:pBdr>
        <w:spacing w:before="100" w:after="100"/>
        <w:ind w:firstLine="0"/>
      </w:pPr>
      <w:r>
        <w:rPr>
          <w:rFonts w:ascii="Courier New" w:eastAsia="Courier New" w:hAnsi="Courier New" w:cs="Courier New"/>
          <w:sz w:val="20"/>
          <w:szCs w:val="20"/>
        </w:rPr>
        <w:t>https://ide50-username.cs50.io/search?q=Cambridge,+Massachusetts</w:t>
      </w:r>
    </w:p>
    <w:p w:rsidR="009F7AB9" w:rsidRDefault="00774B6C">
      <w:pPr>
        <w:numPr>
          <w:ilvl w:val="0"/>
          <w:numId w:val="17"/>
        </w:numPr>
        <w:pBdr>
          <w:left w:val="nil"/>
        </w:pBdr>
        <w:spacing w:before="100" w:after="100"/>
        <w:ind w:firstLine="0"/>
      </w:pPr>
      <w:r>
        <w:rPr>
          <w:rFonts w:ascii="Courier New" w:eastAsia="Courier New" w:hAnsi="Courier New" w:cs="Courier New"/>
          <w:sz w:val="20"/>
          <w:szCs w:val="20"/>
        </w:rPr>
        <w:t>https://ide50-username.cs50.io/search?q=Cambridge,+Massachusetts,+US</w:t>
      </w:r>
    </w:p>
    <w:p w:rsidR="009F7AB9" w:rsidRDefault="00774B6C">
      <w:pPr>
        <w:spacing w:before="100" w:after="100"/>
      </w:pPr>
      <w:r>
        <w:t>o</w:t>
      </w:r>
    </w:p>
    <w:p w:rsidR="009F7AB9" w:rsidRDefault="00774B6C">
      <w:pPr>
        <w:numPr>
          <w:ilvl w:val="0"/>
          <w:numId w:val="18"/>
        </w:numPr>
        <w:pBdr>
          <w:left w:val="nil"/>
        </w:pBdr>
        <w:spacing w:before="100" w:after="100"/>
        <w:ind w:firstLine="0"/>
      </w:pPr>
      <w:r>
        <w:rPr>
          <w:rFonts w:ascii="Courier New" w:eastAsia="Courier New" w:hAnsi="Courier New" w:cs="Courier New"/>
          <w:sz w:val="20"/>
          <w:szCs w:val="20"/>
        </w:rPr>
        <w:t>https://ide50-username.cs50.io/search?q=06511</w:t>
      </w:r>
    </w:p>
    <w:p w:rsidR="009F7AB9" w:rsidRDefault="00774B6C">
      <w:pPr>
        <w:numPr>
          <w:ilvl w:val="0"/>
          <w:numId w:val="18"/>
        </w:numPr>
        <w:pBdr>
          <w:left w:val="nil"/>
        </w:pBdr>
        <w:spacing w:before="100" w:after="100"/>
        <w:ind w:firstLine="0"/>
      </w:pPr>
      <w:r>
        <w:rPr>
          <w:rFonts w:ascii="Courier New" w:eastAsia="Courier New" w:hAnsi="Courier New" w:cs="Courier New"/>
          <w:sz w:val="20"/>
          <w:szCs w:val="20"/>
        </w:rPr>
        <w:t>https://ide50-username.cs50.io/search?q=New+Haven+CT</w:t>
      </w:r>
    </w:p>
    <w:p w:rsidR="009F7AB9" w:rsidRDefault="00774B6C">
      <w:pPr>
        <w:numPr>
          <w:ilvl w:val="0"/>
          <w:numId w:val="18"/>
        </w:numPr>
        <w:pBdr>
          <w:left w:val="nil"/>
        </w:pBdr>
        <w:spacing w:before="100" w:after="100"/>
        <w:ind w:firstLine="0"/>
      </w:pPr>
      <w:r>
        <w:rPr>
          <w:rFonts w:ascii="Courier New" w:eastAsia="Courier New" w:hAnsi="Courier New" w:cs="Courier New"/>
          <w:sz w:val="20"/>
          <w:szCs w:val="20"/>
        </w:rPr>
        <w:t>https://ide50-username.cs50.io/search?q=New+Haven,+CT</w:t>
      </w:r>
    </w:p>
    <w:p w:rsidR="009F7AB9" w:rsidRDefault="00774B6C">
      <w:pPr>
        <w:numPr>
          <w:ilvl w:val="0"/>
          <w:numId w:val="18"/>
        </w:numPr>
        <w:pBdr>
          <w:left w:val="nil"/>
        </w:pBdr>
        <w:spacing w:before="100" w:after="100"/>
        <w:ind w:firstLine="0"/>
      </w:pPr>
      <w:r>
        <w:rPr>
          <w:rFonts w:ascii="Courier New" w:eastAsia="Courier New" w:hAnsi="Courier New" w:cs="Courier New"/>
          <w:sz w:val="20"/>
          <w:szCs w:val="20"/>
        </w:rPr>
        <w:t>https://ide50-username.cs50.io/search?q=New+Haven,+Connecticut</w:t>
      </w:r>
    </w:p>
    <w:p w:rsidR="009F7AB9" w:rsidRDefault="00774B6C">
      <w:pPr>
        <w:numPr>
          <w:ilvl w:val="0"/>
          <w:numId w:val="18"/>
        </w:numPr>
        <w:pBdr>
          <w:left w:val="nil"/>
        </w:pBdr>
        <w:spacing w:before="100" w:after="100"/>
        <w:ind w:firstLine="0"/>
      </w:pPr>
      <w:r>
        <w:rPr>
          <w:rFonts w:ascii="Courier New" w:eastAsia="Courier New" w:hAnsi="Courier New" w:cs="Courier New"/>
          <w:sz w:val="20"/>
          <w:szCs w:val="20"/>
        </w:rPr>
        <w:t>https://ide50-username.cs50.io/search?q=New+Haven,+Connecticut,+US</w:t>
      </w:r>
    </w:p>
    <w:p w:rsidR="009F7AB9" w:rsidRDefault="00774B6C">
      <w:pPr>
        <w:spacing w:before="100" w:after="100"/>
      </w:pPr>
      <w:r>
        <w:t xml:space="preserve">y otras variantes similares, donde el </w:t>
      </w:r>
      <w:r>
        <w:rPr>
          <w:rFonts w:ascii="Courier New" w:eastAsia="Courier New" w:hAnsi="Courier New" w:cs="Courier New"/>
          <w:sz w:val="20"/>
          <w:szCs w:val="20"/>
        </w:rPr>
        <w:t>nombre de usuario</w:t>
      </w:r>
      <w:r>
        <w:t xml:space="preserve"> es su propio nombre de usuario, para ver si recupera el JSON que </w:t>
      </w:r>
      <w:proofErr w:type="spellStart"/>
      <w:proofErr w:type="gramStart"/>
      <w:r>
        <w:t>espera.De</w:t>
      </w:r>
      <w:proofErr w:type="spellEnd"/>
      <w:proofErr w:type="gramEnd"/>
      <w:r>
        <w:t xml:space="preserve"> nuevo, sin embargo, dejamos que usted decida qué apoyo </w:t>
      </w:r>
      <w:r>
        <w:rPr>
          <w:rFonts w:ascii="Courier New" w:eastAsia="Courier New" w:hAnsi="Courier New" w:cs="Courier New"/>
          <w:sz w:val="20"/>
          <w:szCs w:val="20"/>
        </w:rPr>
        <w:t>/ búsqueda</w:t>
      </w:r>
      <w:r>
        <w:t xml:space="preserve"> tendrá de tales </w:t>
      </w:r>
      <w:proofErr w:type="spellStart"/>
      <w:r>
        <w:t>variantes.¡Mientras</w:t>
      </w:r>
      <w:proofErr w:type="spellEnd"/>
      <w:r>
        <w:t xml:space="preserve"> más flexible, mejor! Intente implementar las características que usted mismo esperaría como usuario.</w:t>
      </w:r>
    </w:p>
    <w:p w:rsidR="009F7AB9" w:rsidRDefault="00774B6C">
      <w:pPr>
        <w:spacing w:before="100" w:after="100"/>
      </w:pPr>
      <w:r>
        <w:t xml:space="preserve">¡Siéntase libre de jugar con la solución del personal en </w:t>
      </w:r>
      <w:hyperlink r:id="rId90" w:history="1">
        <w:r>
          <w:rPr>
            <w:color w:val="0000FF"/>
            <w:u w:val="single"/>
          </w:rPr>
          <w:t>http://mashup.cs50.net/</w:t>
        </w:r>
      </w:hyperlink>
      <w:r>
        <w:t xml:space="preserve"> , inspeccionando sus solicitudes HTTP a través de la pestaña Red de Chrome según sea necesario, si no está seguro de cómo debería funcionar su propio código!</w:t>
      </w:r>
    </w:p>
    <w:p w:rsidR="009F7AB9" w:rsidRDefault="00774B6C">
      <w:pPr>
        <w:spacing w:before="100" w:after="100"/>
      </w:pPr>
      <w:hyperlink r:id="rId91" w:anchor="code-scripts-js-code" w:history="1">
        <w:r>
          <w:rPr>
            <w:rFonts w:ascii="Courier New" w:eastAsia="Courier New" w:hAnsi="Courier New" w:cs="Courier New"/>
            <w:b/>
            <w:bCs/>
            <w:color w:val="0000FF"/>
            <w:sz w:val="20"/>
            <w:szCs w:val="20"/>
            <w:u w:val="single"/>
          </w:rPr>
          <w:t>scripts.js</w:t>
        </w:r>
      </w:hyperlink>
    </w:p>
    <w:p w:rsidR="009F7AB9" w:rsidRDefault="00774B6C">
      <w:pPr>
        <w:spacing w:before="100" w:after="100"/>
      </w:pPr>
      <w:r>
        <w:t xml:space="preserve">Primero, hacia la parte superior de </w:t>
      </w:r>
      <w:proofErr w:type="gramStart"/>
      <w:r>
        <w:rPr>
          <w:rFonts w:ascii="Courier New" w:eastAsia="Courier New" w:hAnsi="Courier New" w:cs="Courier New"/>
          <w:sz w:val="20"/>
          <w:szCs w:val="20"/>
        </w:rPr>
        <w:t>scripts.js</w:t>
      </w:r>
      <w:r>
        <w:t xml:space="preserve"> ,</w:t>
      </w:r>
      <w:proofErr w:type="gramEnd"/>
      <w:r>
        <w:t xml:space="preserve"> verá una función anónima, dentro de la cual hay una definición de </w:t>
      </w:r>
      <w:r>
        <w:rPr>
          <w:rFonts w:ascii="Courier New" w:eastAsia="Courier New" w:hAnsi="Courier New" w:cs="Courier New"/>
          <w:sz w:val="20"/>
          <w:szCs w:val="20"/>
        </w:rPr>
        <w:t>opciones</w:t>
      </w:r>
      <w:r>
        <w:t xml:space="preserve"> , un objeto, una de cuyas claves es </w:t>
      </w:r>
      <w:r>
        <w:rPr>
          <w:rFonts w:ascii="Courier New" w:eastAsia="Courier New" w:hAnsi="Courier New" w:cs="Courier New"/>
          <w:sz w:val="20"/>
          <w:szCs w:val="20"/>
        </w:rPr>
        <w:t>central</w:t>
      </w:r>
      <w:r>
        <w:t xml:space="preserve"> , cuyo valor es un objeto con dos claves propias , </w:t>
      </w:r>
      <w:proofErr w:type="spellStart"/>
      <w:r>
        <w:rPr>
          <w:rFonts w:ascii="Courier New" w:eastAsia="Courier New" w:hAnsi="Courier New" w:cs="Courier New"/>
          <w:sz w:val="20"/>
          <w:szCs w:val="20"/>
        </w:rPr>
        <w:t>lat</w:t>
      </w:r>
      <w:proofErr w:type="spellEnd"/>
      <w:r>
        <w:t xml:space="preserve"> y </w:t>
      </w:r>
      <w:proofErr w:type="spellStart"/>
      <w:r>
        <w:rPr>
          <w:rFonts w:ascii="Courier New" w:eastAsia="Courier New" w:hAnsi="Courier New" w:cs="Courier New"/>
          <w:sz w:val="20"/>
          <w:szCs w:val="20"/>
        </w:rPr>
        <w:t>lng</w:t>
      </w:r>
      <w:proofErr w:type="spellEnd"/>
      <w:r>
        <w:t xml:space="preserve"> .Según el comentario junto a ese objeto, el mapa de su </w:t>
      </w:r>
      <w:proofErr w:type="spellStart"/>
      <w:r>
        <w:t>mashup</w:t>
      </w:r>
      <w:proofErr w:type="spellEnd"/>
      <w:r>
        <w:t xml:space="preserve"> está actualmente centrado en Stanford, California. </w:t>
      </w:r>
      <w:proofErr w:type="spellStart"/>
      <w:r>
        <w:t>D'oh</w:t>
      </w:r>
      <w:proofErr w:type="spellEnd"/>
      <w:r>
        <w:t xml:space="preserve">! Cambie las coordenadas del centro de su mapa a Cambridge (42.3770, -71.1256) o New Haven (41.3184, -72.9318) o en cualquier otro lugar. (Aunque asegúrese de elegir las coordenadas en los EE. UU. Si descargó </w:t>
      </w:r>
      <w:proofErr w:type="gramStart"/>
      <w:r>
        <w:rPr>
          <w:rFonts w:ascii="Courier New" w:eastAsia="Courier New" w:hAnsi="Courier New" w:cs="Courier New"/>
          <w:sz w:val="20"/>
          <w:szCs w:val="20"/>
        </w:rPr>
        <w:t>US.txt</w:t>
      </w:r>
      <w:r>
        <w:t xml:space="preserve"> ).Una</w:t>
      </w:r>
      <w:proofErr w:type="gramEnd"/>
      <w:r>
        <w:t xml:space="preserve"> vez que guarde sus cambios y vuelva a cargar su mapa, ¡debería encontrarse allí! Alejar según sea necesario para confirmar visualmente.</w:t>
      </w:r>
    </w:p>
    <w:p w:rsidR="009F7AB9" w:rsidRDefault="00774B6C">
      <w:pPr>
        <w:spacing w:before="100" w:after="100"/>
      </w:pPr>
      <w:r>
        <w:t xml:space="preserve">Como antes, no dude en jugar con la solución del personal en </w:t>
      </w:r>
      <w:hyperlink r:id="rId92" w:history="1">
        <w:r>
          <w:rPr>
            <w:color w:val="0000FF"/>
            <w:u w:val="single"/>
          </w:rPr>
          <w:t>http://mashup.cs50.net/</w:t>
        </w:r>
      </w:hyperlink>
      <w:r>
        <w:t xml:space="preserve"> , inspeccionando sus solicitudes HTTP a través de la pestaña Red de Chrome según sea necesario, ¡si no está seguro de cómo debería funcionar su propio código!</w:t>
      </w:r>
    </w:p>
    <w:p w:rsidR="009F7AB9" w:rsidRDefault="00774B6C">
      <w:pPr>
        <w:spacing w:before="100" w:after="100"/>
      </w:pPr>
      <w:hyperlink r:id="rId93" w:anchor="code-configure-code" w:history="1">
        <w:r>
          <w:rPr>
            <w:rFonts w:ascii="Courier New" w:eastAsia="Courier New" w:hAnsi="Courier New" w:cs="Courier New"/>
            <w:b/>
            <w:bCs/>
            <w:color w:val="0000FF"/>
            <w:sz w:val="20"/>
            <w:szCs w:val="20"/>
            <w:u w:val="single"/>
          </w:rPr>
          <w:t>Configurar</w:t>
        </w:r>
      </w:hyperlink>
    </w:p>
    <w:p w:rsidR="009F7AB9" w:rsidRDefault="00774B6C">
      <w:pPr>
        <w:spacing w:before="100" w:after="100"/>
      </w:pPr>
      <w:r>
        <w:t xml:space="preserve">Ahora que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search</w:t>
      </w:r>
      <w:proofErr w:type="spellEnd"/>
      <w:r>
        <w:t xml:space="preserve"> y su cuadro de texto están (¡con suerte</w:t>
      </w:r>
      <w:proofErr w:type="gramStart"/>
      <w:r>
        <w:t>!)trabajando</w:t>
      </w:r>
      <w:proofErr w:type="gramEnd"/>
      <w:r>
        <w:t xml:space="preserve">, modifique el valor de la </w:t>
      </w:r>
      <w:r>
        <w:rPr>
          <w:rFonts w:ascii="Courier New" w:eastAsia="Courier New" w:hAnsi="Courier New" w:cs="Courier New"/>
          <w:sz w:val="20"/>
          <w:szCs w:val="20"/>
        </w:rPr>
        <w:t>sugerencia</w:t>
      </w:r>
      <w:r>
        <w:t xml:space="preserve"> en </w:t>
      </w:r>
      <w:r>
        <w:rPr>
          <w:rFonts w:ascii="Courier New" w:eastAsia="Courier New" w:hAnsi="Courier New" w:cs="Courier New"/>
          <w:sz w:val="20"/>
          <w:szCs w:val="20"/>
        </w:rPr>
        <w:t>configure</w:t>
      </w:r>
      <w:r>
        <w:t xml:space="preserve"> , la función en </w:t>
      </w:r>
      <w:r>
        <w:rPr>
          <w:rFonts w:ascii="Courier New" w:eastAsia="Courier New" w:hAnsi="Courier New" w:cs="Courier New"/>
          <w:sz w:val="20"/>
          <w:szCs w:val="20"/>
        </w:rPr>
        <w:t>scripts.js</w:t>
      </w:r>
      <w:r>
        <w:t xml:space="preserve"> , para que muestre las coincidencias (es decir, </w:t>
      </w:r>
      <w:proofErr w:type="spellStart"/>
      <w:r>
        <w:rPr>
          <w:rFonts w:ascii="Courier New" w:eastAsia="Courier New" w:hAnsi="Courier New" w:cs="Courier New"/>
          <w:sz w:val="20"/>
          <w:szCs w:val="20"/>
        </w:rPr>
        <w:t>place_name</w:t>
      </w:r>
      <w:proofErr w:type="spellEnd"/>
      <w:r>
        <w:t xml:space="preserve"> , </w:t>
      </w:r>
      <w:r>
        <w:rPr>
          <w:rFonts w:ascii="Courier New" w:eastAsia="Courier New" w:hAnsi="Courier New" w:cs="Courier New"/>
          <w:sz w:val="20"/>
          <w:szCs w:val="20"/>
        </w:rPr>
        <w:t>admin_name1</w:t>
      </w:r>
      <w:r>
        <w:t xml:space="preserve"> y / u otros campos) en lugar de </w:t>
      </w:r>
      <w:r>
        <w:rPr>
          <w:rFonts w:ascii="Courier New" w:eastAsia="Courier New" w:hAnsi="Courier New" w:cs="Courier New"/>
          <w:sz w:val="20"/>
          <w:szCs w:val="20"/>
        </w:rPr>
        <w:t>TODO</w:t>
      </w:r>
      <w:r>
        <w:t xml:space="preserve"> . Recuerde que un valor como</w:t>
      </w:r>
    </w:p>
    <w:p w:rsidR="009F7AB9" w:rsidRDefault="00774B6C">
      <w:r>
        <w:rPr>
          <w:rFonts w:ascii="Courier New" w:eastAsia="Courier New" w:hAnsi="Courier New" w:cs="Courier New"/>
          <w:sz w:val="20"/>
          <w:szCs w:val="20"/>
        </w:rPr>
        <w:t>&lt;div&gt; {{</w:t>
      </w:r>
      <w:proofErr w:type="spellStart"/>
      <w:r>
        <w:rPr>
          <w:rFonts w:ascii="Courier New" w:eastAsia="Courier New" w:hAnsi="Courier New" w:cs="Courier New"/>
          <w:sz w:val="20"/>
          <w:szCs w:val="20"/>
        </w:rPr>
        <w:t>place_name</w:t>
      </w:r>
      <w:proofErr w:type="spellEnd"/>
      <w:r>
        <w:rPr>
          <w:rFonts w:ascii="Courier New" w:eastAsia="Courier New" w:hAnsi="Courier New" w:cs="Courier New"/>
          <w:sz w:val="20"/>
          <w:szCs w:val="20"/>
        </w:rPr>
        <w:t>}}, {{admin_name1}}, {{</w:t>
      </w:r>
      <w:proofErr w:type="spellStart"/>
      <w:r>
        <w:rPr>
          <w:rFonts w:ascii="Courier New" w:eastAsia="Courier New" w:hAnsi="Courier New" w:cs="Courier New"/>
          <w:sz w:val="20"/>
          <w:szCs w:val="20"/>
        </w:rPr>
        <w:t>postal_code</w:t>
      </w:r>
      <w:proofErr w:type="spellEnd"/>
      <w:r>
        <w:rPr>
          <w:rFonts w:ascii="Courier New" w:eastAsia="Courier New" w:hAnsi="Courier New" w:cs="Courier New"/>
          <w:sz w:val="20"/>
          <w:szCs w:val="20"/>
        </w:rPr>
        <w:t>}} &lt;/ div&gt;</w:t>
      </w:r>
    </w:p>
    <w:p w:rsidR="009F7AB9" w:rsidRDefault="00774B6C">
      <w:pPr>
        <w:spacing w:before="100" w:after="100"/>
      </w:pPr>
      <w:r>
        <w:t>podría hacer el truco.</w:t>
      </w:r>
    </w:p>
    <w:p w:rsidR="009F7AB9" w:rsidRDefault="00774B6C">
      <w:pPr>
        <w:spacing w:before="100" w:after="100"/>
      </w:pPr>
      <w:hyperlink r:id="rId94" w:anchor="code-addmarker-code" w:history="1">
        <w:proofErr w:type="spellStart"/>
        <w:r>
          <w:rPr>
            <w:rFonts w:ascii="Courier New" w:eastAsia="Courier New" w:hAnsi="Courier New" w:cs="Courier New"/>
            <w:b/>
            <w:bCs/>
            <w:color w:val="0000FF"/>
            <w:sz w:val="20"/>
            <w:szCs w:val="20"/>
            <w:u w:val="single"/>
          </w:rPr>
          <w:t>addMarker</w:t>
        </w:r>
        <w:proofErr w:type="spellEnd"/>
      </w:hyperlink>
    </w:p>
    <w:p w:rsidR="009F7AB9" w:rsidRDefault="00774B6C">
      <w:pPr>
        <w:spacing w:before="100" w:after="100"/>
      </w:pPr>
      <w:r>
        <w:t xml:space="preserve">Implemente </w:t>
      </w:r>
      <w:proofErr w:type="spellStart"/>
      <w:r>
        <w:rPr>
          <w:rFonts w:ascii="Courier New" w:eastAsia="Courier New" w:hAnsi="Courier New" w:cs="Courier New"/>
          <w:sz w:val="20"/>
          <w:szCs w:val="20"/>
        </w:rPr>
        <w:t>addMarker</w:t>
      </w:r>
      <w:proofErr w:type="spellEnd"/>
      <w:r>
        <w:t xml:space="preserve"> en </w:t>
      </w:r>
      <w:r>
        <w:rPr>
          <w:rFonts w:ascii="Courier New" w:eastAsia="Courier New" w:hAnsi="Courier New" w:cs="Courier New"/>
          <w:sz w:val="20"/>
          <w:szCs w:val="20"/>
        </w:rPr>
        <w:t>scripts.js</w:t>
      </w:r>
      <w:r>
        <w:t xml:space="preserve"> de tal forma que agregue un marcador para el </w:t>
      </w:r>
      <w:r>
        <w:rPr>
          <w:rFonts w:ascii="Courier New" w:eastAsia="Courier New" w:hAnsi="Courier New" w:cs="Courier New"/>
          <w:sz w:val="20"/>
          <w:szCs w:val="20"/>
        </w:rPr>
        <w:t>lugar</w:t>
      </w:r>
      <w:r>
        <w:t xml:space="preserve"> en el mapa, donde </w:t>
      </w:r>
      <w:r>
        <w:rPr>
          <w:rFonts w:ascii="Courier New" w:eastAsia="Courier New" w:hAnsi="Courier New" w:cs="Courier New"/>
          <w:sz w:val="20"/>
          <w:szCs w:val="20"/>
        </w:rPr>
        <w:t>place</w:t>
      </w:r>
      <w:r>
        <w:t xml:space="preserve"> es un objeto de JavaScript que representa una fila de </w:t>
      </w:r>
      <w:r>
        <w:rPr>
          <w:rFonts w:ascii="Courier New" w:eastAsia="Courier New" w:hAnsi="Courier New" w:cs="Courier New"/>
          <w:sz w:val="20"/>
          <w:szCs w:val="20"/>
        </w:rPr>
        <w:t>lugares</w:t>
      </w:r>
      <w:r>
        <w:t xml:space="preserve"> .Consulte </w:t>
      </w:r>
      <w:hyperlink r:id="rId95" w:history="1">
        <w:r>
          <w:rPr>
            <w:color w:val="0000FF"/>
            <w:u w:val="single"/>
          </w:rPr>
          <w:t>https://developers.google.com/maps/documentation/javascript/markers</w:t>
        </w:r>
      </w:hyperlink>
      <w:r>
        <w:t xml:space="preserve"> para obtener </w:t>
      </w:r>
      <w:proofErr w:type="spellStart"/>
      <w:r>
        <w:t>sugerencias.Tenga</w:t>
      </w:r>
      <w:proofErr w:type="spellEnd"/>
      <w:r>
        <w:t xml:space="preserve"> en cuenta que la última versión (experimental) de la API de Google permite que los marcadores tengan </w:t>
      </w:r>
      <w:hyperlink r:id="rId96" w:anchor="MarkerOptions" w:history="1">
        <w:r>
          <w:rPr>
            <w:color w:val="0000FF"/>
            <w:u w:val="single"/>
          </w:rPr>
          <w:t>etiquetas</w:t>
        </w:r>
      </w:hyperlink>
      <w:r>
        <w:t xml:space="preserve"> .</w:t>
      </w:r>
    </w:p>
    <w:p w:rsidR="009F7AB9" w:rsidRDefault="00774B6C">
      <w:pPr>
        <w:spacing w:before="100" w:after="100"/>
      </w:pPr>
      <w:r>
        <w:t xml:space="preserve">Cuando se hace clic en un marcador, debe abrir la ventana de información del </w:t>
      </w:r>
      <w:proofErr w:type="spellStart"/>
      <w:r>
        <w:t>mashup</w:t>
      </w:r>
      <w:proofErr w:type="spellEnd"/>
      <w:r>
        <w:t xml:space="preserve">, anclado en ese mismo marcador, cuyo contenido debe ser una lista desordenada de enlaces al artículo para la ubicación de ese artículo (a menos que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articles</w:t>
      </w:r>
      <w:proofErr w:type="spellEnd"/>
      <w:r>
        <w:t xml:space="preserve"> produzca un conjunto vacío).</w:t>
      </w:r>
    </w:p>
    <w:p w:rsidR="009F7AB9" w:rsidRDefault="00774B6C">
      <w:pPr>
        <w:spacing w:before="100" w:after="100"/>
      </w:pPr>
      <w:r>
        <w:t xml:space="preserve">No se preocupe si algunos de sus marcadores (o etiquetas) se superponen a otros, ¡suponiendo que sea el resultado de imperfecciones en la API de Google o en </w:t>
      </w:r>
      <w:r>
        <w:rPr>
          <w:rFonts w:ascii="Courier New" w:eastAsia="Courier New" w:hAnsi="Courier New" w:cs="Courier New"/>
          <w:sz w:val="20"/>
          <w:szCs w:val="20"/>
        </w:rPr>
        <w:t>US.txt</w:t>
      </w:r>
      <w:r>
        <w:t xml:space="preserve"> y no en su propio código!</w:t>
      </w:r>
    </w:p>
    <w:p w:rsidR="009F7AB9" w:rsidRDefault="00774B6C">
      <w:pPr>
        <w:spacing w:before="100" w:after="100"/>
      </w:pPr>
      <w:r>
        <w:t xml:space="preserve">Si desea personalizar el icono de sus marcadores, consulte </w:t>
      </w:r>
      <w:hyperlink r:id="rId97" w:anchor="simple_icons" w:history="1">
        <w:r>
          <w:rPr>
            <w:color w:val="0000FF"/>
            <w:u w:val="single"/>
          </w:rPr>
          <w:t>https://developers.google.com/maps/documentation/javascript/markers#simple_icons</w:t>
        </w:r>
      </w:hyperlink>
      <w:r>
        <w:t xml:space="preserve"> . Para las URL de los iconos incorporados en Google </w:t>
      </w:r>
      <w:proofErr w:type="spellStart"/>
      <w:r>
        <w:t>Maps</w:t>
      </w:r>
      <w:proofErr w:type="spellEnd"/>
      <w:r>
        <w:t xml:space="preserve">, consulte </w:t>
      </w:r>
      <w:hyperlink r:id="rId98" w:history="1">
        <w:r>
          <w:rPr>
            <w:color w:val="0000FF"/>
            <w:u w:val="single"/>
          </w:rPr>
          <w:t>http://www.lass.it/Web/viewer.aspx?id=4</w:t>
        </w:r>
      </w:hyperlink>
      <w:r>
        <w:t xml:space="preserve"> . Para iconos de terceros, consulte </w:t>
      </w:r>
      <w:hyperlink r:id="rId99" w:history="1">
        <w:r>
          <w:rPr>
            <w:color w:val="0000FF"/>
            <w:u w:val="single"/>
          </w:rPr>
          <w:t>https://mapicons.mapsmarker.com/</w:t>
        </w:r>
      </w:hyperlink>
      <w:r>
        <w:t xml:space="preserve"> .</w:t>
      </w:r>
    </w:p>
    <w:p w:rsidR="009F7AB9" w:rsidRDefault="00774B6C">
      <w:pPr>
        <w:spacing w:before="100" w:after="100"/>
      </w:pPr>
      <w:hyperlink r:id="rId100" w:anchor="removemarkers-2" w:history="1">
        <w:proofErr w:type="spellStart"/>
        <w:r>
          <w:rPr>
            <w:b/>
            <w:bCs/>
            <w:color w:val="0000FF"/>
            <w:u w:val="single"/>
          </w:rPr>
          <w:t>removeMarkers</w:t>
        </w:r>
        <w:proofErr w:type="spellEnd"/>
      </w:hyperlink>
    </w:p>
    <w:p w:rsidR="009F7AB9" w:rsidRDefault="00774B6C">
      <w:pPr>
        <w:spacing w:before="100" w:after="100"/>
      </w:pPr>
      <w:r>
        <w:t xml:space="preserve">Implemente </w:t>
      </w:r>
      <w:proofErr w:type="spellStart"/>
      <w:r>
        <w:rPr>
          <w:rFonts w:ascii="Courier New" w:eastAsia="Courier New" w:hAnsi="Courier New" w:cs="Courier New"/>
          <w:sz w:val="20"/>
          <w:szCs w:val="20"/>
        </w:rPr>
        <w:t>removeMarkers</w:t>
      </w:r>
      <w:proofErr w:type="spellEnd"/>
      <w:r>
        <w:t xml:space="preserve"> de tal manera que elimine todos los marcadores del mapa (y los elimine)</w:t>
      </w:r>
      <w:proofErr w:type="gramStart"/>
      <w:r>
        <w:t>.¡</w:t>
      </w:r>
      <w:proofErr w:type="gramEnd"/>
      <w:r>
        <w:t xml:space="preserve">Lo más probable es que necesites </w:t>
      </w:r>
      <w:proofErr w:type="spellStart"/>
      <w:r>
        <w:rPr>
          <w:rFonts w:ascii="Courier New" w:eastAsia="Courier New" w:hAnsi="Courier New" w:cs="Courier New"/>
          <w:sz w:val="20"/>
          <w:szCs w:val="20"/>
        </w:rPr>
        <w:t>addMarker</w:t>
      </w:r>
      <w:proofErr w:type="spellEnd"/>
      <w:r>
        <w:t xml:space="preserve"> para modificar esa variable global llamada </w:t>
      </w:r>
      <w:r>
        <w:rPr>
          <w:rFonts w:ascii="Courier New" w:eastAsia="Courier New" w:hAnsi="Courier New" w:cs="Courier New"/>
          <w:sz w:val="20"/>
          <w:szCs w:val="20"/>
        </w:rPr>
        <w:t>marcadores</w:t>
      </w:r>
      <w:r>
        <w:t xml:space="preserve"> para que </w:t>
      </w:r>
      <w:proofErr w:type="spellStart"/>
      <w:r>
        <w:rPr>
          <w:rFonts w:ascii="Courier New" w:eastAsia="Courier New" w:hAnsi="Courier New" w:cs="Courier New"/>
          <w:sz w:val="20"/>
          <w:szCs w:val="20"/>
        </w:rPr>
        <w:t>removeMarkers</w:t>
      </w:r>
      <w:proofErr w:type="spellEnd"/>
      <w:r>
        <w:rPr>
          <w:rFonts w:ascii="Courier New" w:eastAsia="Courier New" w:hAnsi="Courier New" w:cs="Courier New"/>
          <w:sz w:val="20"/>
          <w:szCs w:val="20"/>
        </w:rPr>
        <w:t xml:space="preserve"> haga</w:t>
      </w:r>
      <w:r>
        <w:t xml:space="preserve"> su propia magia!</w:t>
      </w:r>
    </w:p>
    <w:p w:rsidR="009F7AB9" w:rsidRDefault="00774B6C">
      <w:pPr>
        <w:spacing w:before="100" w:after="100"/>
      </w:pPr>
      <w:hyperlink r:id="rId101" w:anchor="walkthroughs" w:history="1">
        <w:r>
          <w:rPr>
            <w:b/>
            <w:bCs/>
            <w:color w:val="0000FF"/>
            <w:sz w:val="36"/>
            <w:szCs w:val="36"/>
            <w:u w:val="single"/>
          </w:rPr>
          <w:t>Tutoriales</w:t>
        </w:r>
      </w:hyperlink>
    </w:p>
    <w:p w:rsidR="009F7AB9" w:rsidRDefault="00774B6C">
      <w:pPr>
        <w:spacing w:before="100" w:after="100"/>
      </w:pPr>
      <w:hyperlink r:id="rId102" w:anchor="testing" w:history="1">
        <w:proofErr w:type="spellStart"/>
        <w:r>
          <w:rPr>
            <w:b/>
            <w:bCs/>
            <w:color w:val="0000FF"/>
            <w:sz w:val="36"/>
            <w:szCs w:val="36"/>
            <w:u w:val="single"/>
          </w:rPr>
          <w:t>Testing</w:t>
        </w:r>
        <w:proofErr w:type="spellEnd"/>
      </w:hyperlink>
    </w:p>
    <w:p w:rsidR="009F7AB9" w:rsidRDefault="00774B6C">
      <w:pPr>
        <w:spacing w:before="100" w:after="100"/>
      </w:pPr>
      <w:r>
        <w:t xml:space="preserve">No </w:t>
      </w:r>
      <w:r>
        <w:rPr>
          <w:rFonts w:ascii="Courier New" w:eastAsia="Courier New" w:hAnsi="Courier New" w:cs="Courier New"/>
          <w:sz w:val="20"/>
          <w:szCs w:val="20"/>
        </w:rPr>
        <w:t>check50</w:t>
      </w:r>
      <w:r>
        <w:t xml:space="preserve"> para este, pero asegúrese de tratar de "romper" su propio sitio</w:t>
      </w:r>
      <w:r w:rsidR="00670D73">
        <w:t>:</w:t>
      </w:r>
      <w:bookmarkStart w:id="0" w:name="_GoBack"/>
      <w:bookmarkEnd w:id="0"/>
    </w:p>
    <w:p w:rsidR="009F7AB9" w:rsidRDefault="00774B6C">
      <w:pPr>
        <w:numPr>
          <w:ilvl w:val="0"/>
          <w:numId w:val="19"/>
        </w:numPr>
        <w:pBdr>
          <w:left w:val="nil"/>
        </w:pBdr>
        <w:spacing w:before="100" w:after="100"/>
        <w:ind w:firstLine="0"/>
      </w:pPr>
      <w:r>
        <w:t>buscando ciudades que no existen,</w:t>
      </w:r>
    </w:p>
    <w:p w:rsidR="009F7AB9" w:rsidRDefault="00774B6C">
      <w:pPr>
        <w:numPr>
          <w:ilvl w:val="0"/>
          <w:numId w:val="19"/>
        </w:numPr>
        <w:pBdr>
          <w:left w:val="nil"/>
        </w:pBdr>
        <w:spacing w:before="100" w:after="100"/>
        <w:ind w:firstLine="0"/>
      </w:pPr>
      <w:r>
        <w:t>haciendo clic en marcadores para ciudades que no tienen ningún artículo,</w:t>
      </w:r>
    </w:p>
    <w:p w:rsidR="009F7AB9" w:rsidRDefault="00774B6C">
      <w:pPr>
        <w:numPr>
          <w:ilvl w:val="0"/>
          <w:numId w:val="19"/>
        </w:numPr>
        <w:pBdr>
          <w:left w:val="nil"/>
        </w:pBdr>
        <w:spacing w:before="100" w:after="100"/>
        <w:ind w:firstLine="0"/>
      </w:pPr>
      <w:r>
        <w:t>arrastrando y acercando y alejando para actualizar los marcadores de su mapa, y</w:t>
      </w:r>
    </w:p>
    <w:p w:rsidR="009F7AB9" w:rsidRDefault="00774B6C">
      <w:pPr>
        <w:numPr>
          <w:ilvl w:val="0"/>
          <w:numId w:val="19"/>
        </w:numPr>
        <w:pBdr>
          <w:left w:val="nil"/>
        </w:pBdr>
        <w:spacing w:before="100" w:after="100"/>
        <w:ind w:firstLine="0"/>
      </w:pPr>
      <w:r>
        <w:t>buscar con caracteres potencialmente peligrosos como</w:t>
      </w:r>
      <w:r>
        <w:rPr>
          <w:sz w:val="20"/>
          <w:szCs w:val="20"/>
        </w:rPr>
        <w:t xml:space="preserve"> </w:t>
      </w:r>
      <w:r>
        <w:rPr>
          <w:rFonts w:ascii="Courier New" w:eastAsia="Courier New" w:hAnsi="Courier New" w:cs="Courier New"/>
          <w:sz w:val="20"/>
          <w:szCs w:val="20"/>
        </w:rPr>
        <w:t>'</w:t>
      </w:r>
      <w:r>
        <w:rPr>
          <w:sz w:val="20"/>
          <w:szCs w:val="20"/>
        </w:rPr>
        <w:t xml:space="preserve"> </w:t>
      </w:r>
      <w:proofErr w:type="gramStart"/>
      <w:r>
        <w:t>y</w:t>
      </w:r>
      <w:r>
        <w:rPr>
          <w:sz w:val="20"/>
          <w:szCs w:val="20"/>
        </w:rPr>
        <w:t xml:space="preserve"> </w:t>
      </w:r>
      <w:r>
        <w:rPr>
          <w:rFonts w:ascii="Courier New" w:eastAsia="Courier New" w:hAnsi="Courier New" w:cs="Courier New"/>
          <w:sz w:val="20"/>
          <w:szCs w:val="20"/>
        </w:rPr>
        <w:t>;</w:t>
      </w:r>
      <w:proofErr w:type="gramEnd"/>
      <w:r>
        <w:rPr>
          <w:sz w:val="20"/>
          <w:szCs w:val="20"/>
        </w:rPr>
        <w:t xml:space="preserve"> </w:t>
      </w:r>
      <w:r>
        <w:t>.</w:t>
      </w:r>
    </w:p>
    <w:p w:rsidR="009F7AB9" w:rsidRDefault="00774B6C">
      <w:pPr>
        <w:spacing w:before="100" w:after="100"/>
      </w:pPr>
      <w:hyperlink r:id="rId103" w:anchor="staff-s-solution" w:history="1">
        <w:r>
          <w:rPr>
            <w:b/>
            <w:bCs/>
            <w:color w:val="0000FF"/>
            <w:sz w:val="36"/>
            <w:szCs w:val="36"/>
            <w:u w:val="single"/>
          </w:rPr>
          <w:t>Solución del personal</w:t>
        </w:r>
      </w:hyperlink>
    </w:p>
    <w:p w:rsidR="009F7AB9" w:rsidRDefault="00774B6C">
      <w:pPr>
        <w:spacing w:before="100" w:after="100"/>
      </w:pPr>
      <w:r>
        <w:t>Puedes estilizar tu propia aplicación de forma diferente, pero esta es la solución del personal.</w:t>
      </w:r>
    </w:p>
    <w:p w:rsidR="009F7AB9" w:rsidRDefault="00774B6C">
      <w:pPr>
        <w:spacing w:before="100" w:after="100"/>
      </w:pPr>
      <w:hyperlink r:id="rId104" w:history="1">
        <w:r>
          <w:rPr>
            <w:color w:val="0000FF"/>
            <w:u w:val="single"/>
          </w:rPr>
          <w:t>http://mashup.cs50.net/</w:t>
        </w:r>
      </w:hyperlink>
    </w:p>
    <w:p w:rsidR="009F7AB9" w:rsidRDefault="00774B6C">
      <w:pPr>
        <w:spacing w:before="100" w:after="100"/>
      </w:pPr>
      <w:r>
        <w:lastRenderedPageBreak/>
        <w:t xml:space="preserve">Es </w:t>
      </w:r>
      <w:r>
        <w:rPr>
          <w:b/>
          <w:bCs/>
        </w:rPr>
        <w:t>razonable</w:t>
      </w:r>
      <w:r>
        <w:t xml:space="preserve"> mirar el HTML y CSS del personal. No es </w:t>
      </w:r>
      <w:r>
        <w:rPr>
          <w:b/>
          <w:bCs/>
        </w:rPr>
        <w:t>razonable</w:t>
      </w:r>
      <w:r>
        <w:t xml:space="preserve"> mirar el JavaScript del personal.</w:t>
      </w:r>
    </w:p>
    <w:p w:rsidR="009F7AB9" w:rsidRDefault="00774B6C">
      <w:pPr>
        <w:spacing w:before="100" w:after="100"/>
      </w:pPr>
      <w:hyperlink r:id="rId105" w:anchor="hints" w:history="1">
        <w:r>
          <w:rPr>
            <w:b/>
            <w:bCs/>
            <w:color w:val="0000FF"/>
            <w:sz w:val="36"/>
            <w:szCs w:val="36"/>
            <w:u w:val="single"/>
          </w:rPr>
          <w:t>Sugerencias</w:t>
        </w:r>
      </w:hyperlink>
    </w:p>
    <w:p w:rsidR="009F7AB9" w:rsidRDefault="00774B6C">
      <w:pPr>
        <w:numPr>
          <w:ilvl w:val="0"/>
          <w:numId w:val="20"/>
        </w:numPr>
        <w:pBdr>
          <w:left w:val="nil"/>
        </w:pBdr>
        <w:spacing w:before="100" w:after="100"/>
        <w:ind w:firstLine="0"/>
      </w:pPr>
      <w:r>
        <w:t>De nada, puedes centrar tu mapa en un país que no sea Estados Unidos, descargar</w:t>
      </w:r>
      <w:r>
        <w:rPr>
          <w:sz w:val="20"/>
          <w:szCs w:val="20"/>
        </w:rPr>
        <w:t xml:space="preserve"> </w:t>
      </w:r>
      <w:hyperlink r:id="rId106" w:history="1">
        <w:r>
          <w:rPr>
            <w:color w:val="0000FF"/>
            <w:u w:val="single"/>
          </w:rPr>
          <w:t>otro archivo ZIP en</w:t>
        </w:r>
      </w:hyperlink>
      <w:r>
        <w:rPr>
          <w:sz w:val="20"/>
          <w:szCs w:val="20"/>
        </w:rPr>
        <w:t xml:space="preserve"> </w:t>
      </w:r>
      <w:r>
        <w:t>lugar de</w:t>
      </w:r>
      <w:r>
        <w:rPr>
          <w:sz w:val="20"/>
          <w:szCs w:val="20"/>
        </w:rPr>
        <w:t xml:space="preserve"> </w:t>
      </w:r>
      <w:r>
        <w:rPr>
          <w:rFonts w:ascii="Courier New" w:eastAsia="Courier New" w:hAnsi="Courier New" w:cs="Courier New"/>
          <w:sz w:val="20"/>
          <w:szCs w:val="20"/>
        </w:rPr>
        <w:t>US.zip</w:t>
      </w:r>
      <w:r>
        <w:rPr>
          <w:sz w:val="20"/>
          <w:szCs w:val="20"/>
        </w:rPr>
        <w:t xml:space="preserve"> </w:t>
      </w:r>
      <w:r>
        <w:t>.Consulte</w:t>
      </w:r>
      <w:r>
        <w:rPr>
          <w:sz w:val="20"/>
          <w:szCs w:val="20"/>
        </w:rPr>
        <w:t xml:space="preserve"> </w:t>
      </w:r>
      <w:hyperlink r:id="rId107" w:anchor="Officially_assigned_code_elements" w:history="1">
        <w:r>
          <w:rPr>
            <w:color w:val="0000FF"/>
            <w:u w:val="single"/>
          </w:rPr>
          <w:t>Wikipedia</w:t>
        </w:r>
      </w:hyperlink>
      <w:r>
        <w:rPr>
          <w:sz w:val="20"/>
          <w:szCs w:val="20"/>
        </w:rPr>
        <w:t xml:space="preserve"> </w:t>
      </w:r>
      <w:r>
        <w:t>si no está familiarizado con los códigos ISO 3166-1 alpha-2.</w:t>
      </w:r>
    </w:p>
    <w:p w:rsidR="009F7AB9" w:rsidRDefault="00774B6C">
      <w:pPr>
        <w:spacing w:before="100" w:after="100"/>
      </w:pPr>
      <w:hyperlink r:id="rId108" w:anchor="faqs" w:history="1">
        <w:r>
          <w:rPr>
            <w:b/>
            <w:bCs/>
            <w:color w:val="0000FF"/>
            <w:sz w:val="36"/>
            <w:szCs w:val="36"/>
            <w:u w:val="single"/>
          </w:rPr>
          <w:t>Preguntas Frecuentes</w:t>
        </w:r>
      </w:hyperlink>
    </w:p>
    <w:p w:rsidR="009F7AB9" w:rsidRDefault="00774B6C">
      <w:pPr>
        <w:spacing w:before="100" w:after="100"/>
      </w:pPr>
      <w:hyperlink r:id="rId109" w:anchor="create-table-places-failed-duplicate-column-name" w:history="1">
        <w:r>
          <w:rPr>
            <w:b/>
            <w:bCs/>
            <w:color w:val="0000FF"/>
            <w:sz w:val="27"/>
            <w:szCs w:val="27"/>
            <w:u w:val="single"/>
          </w:rPr>
          <w:t xml:space="preserve">CREATE TABLE places (...) </w:t>
        </w:r>
        <w:proofErr w:type="spellStart"/>
        <w:r>
          <w:rPr>
            <w:b/>
            <w:bCs/>
            <w:color w:val="0000FF"/>
            <w:sz w:val="27"/>
            <w:szCs w:val="27"/>
            <w:u w:val="single"/>
          </w:rPr>
          <w:t>failed</w:t>
        </w:r>
        <w:proofErr w:type="spellEnd"/>
        <w:r>
          <w:rPr>
            <w:b/>
            <w:bCs/>
            <w:color w:val="0000FF"/>
            <w:sz w:val="27"/>
            <w:szCs w:val="27"/>
            <w:u w:val="single"/>
          </w:rPr>
          <w:t xml:space="preserve">: </w:t>
        </w:r>
        <w:proofErr w:type="spellStart"/>
        <w:r>
          <w:rPr>
            <w:b/>
            <w:bCs/>
            <w:color w:val="0000FF"/>
            <w:sz w:val="27"/>
            <w:szCs w:val="27"/>
            <w:u w:val="single"/>
          </w:rPr>
          <w:t>duplicate</w:t>
        </w:r>
        <w:proofErr w:type="spellEnd"/>
        <w:r>
          <w:rPr>
            <w:b/>
            <w:bCs/>
            <w:color w:val="0000FF"/>
            <w:sz w:val="27"/>
            <w:szCs w:val="27"/>
            <w:u w:val="single"/>
          </w:rPr>
          <w:t xml:space="preserve"> </w:t>
        </w:r>
        <w:proofErr w:type="spellStart"/>
        <w:r>
          <w:rPr>
            <w:b/>
            <w:bCs/>
            <w:color w:val="0000FF"/>
            <w:sz w:val="27"/>
            <w:szCs w:val="27"/>
            <w:u w:val="single"/>
          </w:rPr>
          <w:t>column</w:t>
        </w:r>
        <w:proofErr w:type="spellEnd"/>
        <w:r>
          <w:rPr>
            <w:b/>
            <w:bCs/>
            <w:color w:val="0000FF"/>
            <w:sz w:val="27"/>
            <w:szCs w:val="27"/>
            <w:u w:val="single"/>
          </w:rPr>
          <w:t xml:space="preserve"> </w:t>
        </w:r>
        <w:proofErr w:type="spellStart"/>
        <w:r>
          <w:rPr>
            <w:b/>
            <w:bCs/>
            <w:color w:val="0000FF"/>
            <w:sz w:val="27"/>
            <w:szCs w:val="27"/>
            <w:u w:val="single"/>
          </w:rPr>
          <w:t>name</w:t>
        </w:r>
        <w:proofErr w:type="spellEnd"/>
      </w:hyperlink>
    </w:p>
    <w:p w:rsidR="009F7AB9" w:rsidRDefault="00774B6C">
      <w:pPr>
        <w:spacing w:before="100" w:after="100"/>
      </w:pPr>
      <w:r>
        <w:t xml:space="preserve">Si ve este mensaje al </w:t>
      </w:r>
      <w:proofErr w:type="gramStart"/>
      <w:r>
        <w:t xml:space="preserve">ejecutar </w:t>
      </w:r>
      <w:r>
        <w:rPr>
          <w:rFonts w:ascii="Courier New" w:eastAsia="Courier New" w:hAnsi="Courier New" w:cs="Courier New"/>
          <w:sz w:val="20"/>
          <w:szCs w:val="20"/>
        </w:rPr>
        <w:t>.</w:t>
      </w:r>
      <w:proofErr w:type="spellStart"/>
      <w:r>
        <w:rPr>
          <w:rFonts w:ascii="Courier New" w:eastAsia="Courier New" w:hAnsi="Courier New" w:cs="Courier New"/>
          <w:sz w:val="20"/>
          <w:szCs w:val="20"/>
        </w:rPr>
        <w:t>import</w:t>
      </w:r>
      <w:proofErr w:type="spellEnd"/>
      <w:proofErr w:type="gramEnd"/>
      <w:r>
        <w:t xml:space="preserve"> en </w:t>
      </w:r>
      <w:r>
        <w:rPr>
          <w:rFonts w:ascii="Courier New" w:eastAsia="Courier New" w:hAnsi="Courier New" w:cs="Courier New"/>
          <w:sz w:val="20"/>
          <w:szCs w:val="20"/>
        </w:rPr>
        <w:t>sqlite3</w:t>
      </w:r>
      <w:r>
        <w:t xml:space="preserve"> , lo más probable es que no haya ejecutado </w:t>
      </w:r>
      <w:r>
        <w:rPr>
          <w:rFonts w:ascii="Courier New" w:eastAsia="Courier New" w:hAnsi="Courier New" w:cs="Courier New"/>
          <w:sz w:val="20"/>
          <w:szCs w:val="20"/>
        </w:rPr>
        <w:t>sqlite3</w:t>
      </w:r>
      <w:r>
        <w:t xml:space="preserve"> en el mismo directorio que </w:t>
      </w:r>
      <w:proofErr w:type="spellStart"/>
      <w:r>
        <w:rPr>
          <w:rFonts w:ascii="Courier New" w:eastAsia="Courier New" w:hAnsi="Courier New" w:cs="Courier New"/>
          <w:sz w:val="20"/>
          <w:szCs w:val="20"/>
        </w:rPr>
        <w:t>mashup.db</w:t>
      </w:r>
      <w:proofErr w:type="spellEnd"/>
      <w:r>
        <w:t xml:space="preserve"> .Si es así, salga de </w:t>
      </w:r>
      <w:r>
        <w:rPr>
          <w:rFonts w:ascii="Courier New" w:eastAsia="Courier New" w:hAnsi="Courier New" w:cs="Courier New"/>
          <w:sz w:val="20"/>
          <w:szCs w:val="20"/>
        </w:rPr>
        <w:t>sqlite3</w:t>
      </w:r>
      <w:r>
        <w:t xml:space="preserve"> con </w:t>
      </w:r>
      <w:r>
        <w:rPr>
          <w:rFonts w:ascii="Courier New" w:eastAsia="Courier New" w:hAnsi="Courier New" w:cs="Courier New"/>
          <w:sz w:val="20"/>
          <w:szCs w:val="20"/>
        </w:rPr>
        <w:t>.</w:t>
      </w:r>
      <w:proofErr w:type="spellStart"/>
      <w:r>
        <w:rPr>
          <w:rFonts w:ascii="Courier New" w:eastAsia="Courier New" w:hAnsi="Courier New" w:cs="Courier New"/>
          <w:sz w:val="20"/>
          <w:szCs w:val="20"/>
        </w:rPr>
        <w:t>exit</w:t>
      </w:r>
      <w:proofErr w:type="spellEnd"/>
      <w:r>
        <w:t xml:space="preserve"> , </w:t>
      </w:r>
      <w:r>
        <w:rPr>
          <w:rFonts w:ascii="Courier New" w:eastAsia="Courier New" w:hAnsi="Courier New" w:cs="Courier New"/>
          <w:sz w:val="20"/>
          <w:szCs w:val="20"/>
        </w:rPr>
        <w:t>cd</w:t>
      </w:r>
      <w:r>
        <w:t xml:space="preserve"> a su directorio </w:t>
      </w:r>
      <w:proofErr w:type="spellStart"/>
      <w:r>
        <w:rPr>
          <w:rFonts w:ascii="Courier New" w:eastAsia="Courier New" w:hAnsi="Courier New" w:cs="Courier New"/>
          <w:sz w:val="20"/>
          <w:szCs w:val="20"/>
        </w:rPr>
        <w:t>mashup</w:t>
      </w:r>
      <w:proofErr w:type="spellEnd"/>
      <w:r>
        <w:t xml:space="preserve"> , y luego vuelva a ejecutar </w:t>
      </w:r>
      <w:r>
        <w:rPr>
          <w:rFonts w:ascii="Courier New" w:eastAsia="Courier New" w:hAnsi="Courier New" w:cs="Courier New"/>
          <w:sz w:val="20"/>
          <w:szCs w:val="20"/>
        </w:rPr>
        <w:t xml:space="preserve">sqlite3 </w:t>
      </w:r>
      <w:proofErr w:type="spellStart"/>
      <w:r>
        <w:rPr>
          <w:rFonts w:ascii="Courier New" w:eastAsia="Courier New" w:hAnsi="Courier New" w:cs="Courier New"/>
          <w:sz w:val="20"/>
          <w:szCs w:val="20"/>
        </w:rPr>
        <w:t>mashup.db</w:t>
      </w:r>
      <w:proofErr w:type="spellEnd"/>
      <w:r>
        <w:t xml:space="preserve"> .</w:t>
      </w:r>
    </w:p>
    <w:p w:rsidR="009F7AB9" w:rsidRDefault="00774B6C">
      <w:pPr>
        <w:spacing w:before="100" w:after="100"/>
      </w:pPr>
      <w:hyperlink r:id="rId110" w:anchor="changelog" w:history="1">
        <w:r>
          <w:rPr>
            <w:b/>
            <w:bCs/>
            <w:color w:val="0000FF"/>
            <w:sz w:val="36"/>
            <w:szCs w:val="36"/>
            <w:u w:val="single"/>
          </w:rPr>
          <w:t>Registro de cambios</w:t>
        </w:r>
      </w:hyperlink>
    </w:p>
    <w:p w:rsidR="009F7AB9" w:rsidRDefault="00774B6C">
      <w:pPr>
        <w:numPr>
          <w:ilvl w:val="0"/>
          <w:numId w:val="21"/>
        </w:numPr>
        <w:pBdr>
          <w:left w:val="nil"/>
        </w:pBdr>
        <w:spacing w:before="100" w:after="100"/>
        <w:ind w:firstLine="0"/>
      </w:pPr>
      <w:r>
        <w:t>112!</w:t>
      </w:r>
    </w:p>
    <w:p w:rsidR="009F7AB9" w:rsidRDefault="00774B6C">
      <w:pPr>
        <w:numPr>
          <w:ilvl w:val="1"/>
          <w:numId w:val="21"/>
        </w:numPr>
        <w:pBdr>
          <w:left w:val="nil"/>
        </w:pBdr>
        <w:spacing w:before="100" w:after="100"/>
        <w:ind w:firstLine="0"/>
      </w:pPr>
      <w:r>
        <w:t>Versión inicial.</w:t>
      </w:r>
    </w:p>
    <w:p w:rsidR="009F7AB9" w:rsidRDefault="00774B6C">
      <w:pPr>
        <w:spacing w:after="160" w:line="259" w:lineRule="auto"/>
      </w:pPr>
      <w:r>
        <w:rPr>
          <w:rFonts w:ascii="Calibri" w:eastAsia="Calibri" w:hAnsi="Calibri" w:cs="Calibri"/>
          <w:sz w:val="22"/>
          <w:szCs w:val="22"/>
        </w:rPr>
        <w:t> </w:t>
      </w:r>
    </w:p>
    <w:sectPr w:rsidR="009F7A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8C2F7AE">
      <w:start w:val="1"/>
      <w:numFmt w:val="bullet"/>
      <w:lvlText w:val=""/>
      <w:lvlJc w:val="left"/>
      <w:pPr>
        <w:tabs>
          <w:tab w:val="num" w:pos="720"/>
        </w:tabs>
        <w:ind w:left="720" w:hanging="360"/>
      </w:pPr>
      <w:rPr>
        <w:rFonts w:ascii="Symbol" w:hAnsi="Symbol"/>
        <w:sz w:val="20"/>
        <w:szCs w:val="20"/>
        <w:bdr w:val="nil"/>
      </w:rPr>
    </w:lvl>
    <w:lvl w:ilvl="1" w:tplc="6F7A25F0">
      <w:start w:val="1"/>
      <w:numFmt w:val="bullet"/>
      <w:lvlText w:val="o"/>
      <w:lvlJc w:val="left"/>
      <w:pPr>
        <w:tabs>
          <w:tab w:val="num" w:pos="1440"/>
        </w:tabs>
        <w:ind w:left="1440" w:hanging="360"/>
      </w:pPr>
      <w:rPr>
        <w:rFonts w:ascii="Courier New" w:hAnsi="Courier New"/>
        <w:sz w:val="20"/>
        <w:szCs w:val="20"/>
        <w:bdr w:val="nil"/>
      </w:rPr>
    </w:lvl>
    <w:lvl w:ilvl="2" w:tplc="D69A7D52">
      <w:start w:val="1"/>
      <w:numFmt w:val="bullet"/>
      <w:lvlText w:val=""/>
      <w:lvlJc w:val="left"/>
      <w:pPr>
        <w:tabs>
          <w:tab w:val="num" w:pos="2160"/>
        </w:tabs>
        <w:ind w:left="2160" w:hanging="360"/>
      </w:pPr>
      <w:rPr>
        <w:rFonts w:ascii="Wingdings" w:hAnsi="Wingdings"/>
      </w:rPr>
    </w:lvl>
    <w:lvl w:ilvl="3" w:tplc="18E09BB4">
      <w:start w:val="1"/>
      <w:numFmt w:val="bullet"/>
      <w:lvlText w:val=""/>
      <w:lvlJc w:val="left"/>
      <w:pPr>
        <w:tabs>
          <w:tab w:val="num" w:pos="2880"/>
        </w:tabs>
        <w:ind w:left="2880" w:hanging="360"/>
      </w:pPr>
      <w:rPr>
        <w:rFonts w:ascii="Symbol" w:hAnsi="Symbol"/>
      </w:rPr>
    </w:lvl>
    <w:lvl w:ilvl="4" w:tplc="D7D485E4">
      <w:start w:val="1"/>
      <w:numFmt w:val="bullet"/>
      <w:lvlText w:val="o"/>
      <w:lvlJc w:val="left"/>
      <w:pPr>
        <w:tabs>
          <w:tab w:val="num" w:pos="3600"/>
        </w:tabs>
        <w:ind w:left="3600" w:hanging="360"/>
      </w:pPr>
      <w:rPr>
        <w:rFonts w:ascii="Courier New" w:hAnsi="Courier New"/>
      </w:rPr>
    </w:lvl>
    <w:lvl w:ilvl="5" w:tplc="18E2D470">
      <w:start w:val="1"/>
      <w:numFmt w:val="bullet"/>
      <w:lvlText w:val=""/>
      <w:lvlJc w:val="left"/>
      <w:pPr>
        <w:tabs>
          <w:tab w:val="num" w:pos="4320"/>
        </w:tabs>
        <w:ind w:left="4320" w:hanging="360"/>
      </w:pPr>
      <w:rPr>
        <w:rFonts w:ascii="Wingdings" w:hAnsi="Wingdings"/>
      </w:rPr>
    </w:lvl>
    <w:lvl w:ilvl="6" w:tplc="89E6E5AE">
      <w:start w:val="1"/>
      <w:numFmt w:val="bullet"/>
      <w:lvlText w:val=""/>
      <w:lvlJc w:val="left"/>
      <w:pPr>
        <w:tabs>
          <w:tab w:val="num" w:pos="5040"/>
        </w:tabs>
        <w:ind w:left="5040" w:hanging="360"/>
      </w:pPr>
      <w:rPr>
        <w:rFonts w:ascii="Symbol" w:hAnsi="Symbol"/>
      </w:rPr>
    </w:lvl>
    <w:lvl w:ilvl="7" w:tplc="C04CACE6">
      <w:start w:val="1"/>
      <w:numFmt w:val="bullet"/>
      <w:lvlText w:val="o"/>
      <w:lvlJc w:val="left"/>
      <w:pPr>
        <w:tabs>
          <w:tab w:val="num" w:pos="5760"/>
        </w:tabs>
        <w:ind w:left="5760" w:hanging="360"/>
      </w:pPr>
      <w:rPr>
        <w:rFonts w:ascii="Courier New" w:hAnsi="Courier New"/>
      </w:rPr>
    </w:lvl>
    <w:lvl w:ilvl="8" w:tplc="8B84F12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9506302">
      <w:start w:val="1"/>
      <w:numFmt w:val="bullet"/>
      <w:lvlText w:val=""/>
      <w:lvlJc w:val="left"/>
      <w:pPr>
        <w:tabs>
          <w:tab w:val="num" w:pos="720"/>
        </w:tabs>
        <w:ind w:left="720" w:hanging="360"/>
      </w:pPr>
      <w:rPr>
        <w:rFonts w:ascii="Symbol" w:hAnsi="Symbol"/>
        <w:sz w:val="20"/>
        <w:szCs w:val="20"/>
        <w:bdr w:val="nil"/>
      </w:rPr>
    </w:lvl>
    <w:lvl w:ilvl="1" w:tplc="B010C5C6">
      <w:start w:val="1"/>
      <w:numFmt w:val="bullet"/>
      <w:lvlText w:val="o"/>
      <w:lvlJc w:val="left"/>
      <w:pPr>
        <w:tabs>
          <w:tab w:val="num" w:pos="1440"/>
        </w:tabs>
        <w:ind w:left="1440" w:hanging="360"/>
      </w:pPr>
      <w:rPr>
        <w:rFonts w:ascii="Courier New" w:hAnsi="Courier New"/>
      </w:rPr>
    </w:lvl>
    <w:lvl w:ilvl="2" w:tplc="F592A486">
      <w:start w:val="1"/>
      <w:numFmt w:val="bullet"/>
      <w:lvlText w:val=""/>
      <w:lvlJc w:val="left"/>
      <w:pPr>
        <w:tabs>
          <w:tab w:val="num" w:pos="2160"/>
        </w:tabs>
        <w:ind w:left="2160" w:hanging="360"/>
      </w:pPr>
      <w:rPr>
        <w:rFonts w:ascii="Wingdings" w:hAnsi="Wingdings"/>
      </w:rPr>
    </w:lvl>
    <w:lvl w:ilvl="3" w:tplc="1C16D092">
      <w:start w:val="1"/>
      <w:numFmt w:val="bullet"/>
      <w:lvlText w:val=""/>
      <w:lvlJc w:val="left"/>
      <w:pPr>
        <w:tabs>
          <w:tab w:val="num" w:pos="2880"/>
        </w:tabs>
        <w:ind w:left="2880" w:hanging="360"/>
      </w:pPr>
      <w:rPr>
        <w:rFonts w:ascii="Symbol" w:hAnsi="Symbol"/>
      </w:rPr>
    </w:lvl>
    <w:lvl w:ilvl="4" w:tplc="1688B552">
      <w:start w:val="1"/>
      <w:numFmt w:val="bullet"/>
      <w:lvlText w:val="o"/>
      <w:lvlJc w:val="left"/>
      <w:pPr>
        <w:tabs>
          <w:tab w:val="num" w:pos="3600"/>
        </w:tabs>
        <w:ind w:left="3600" w:hanging="360"/>
      </w:pPr>
      <w:rPr>
        <w:rFonts w:ascii="Courier New" w:hAnsi="Courier New"/>
      </w:rPr>
    </w:lvl>
    <w:lvl w:ilvl="5" w:tplc="866413F0">
      <w:start w:val="1"/>
      <w:numFmt w:val="bullet"/>
      <w:lvlText w:val=""/>
      <w:lvlJc w:val="left"/>
      <w:pPr>
        <w:tabs>
          <w:tab w:val="num" w:pos="4320"/>
        </w:tabs>
        <w:ind w:left="4320" w:hanging="360"/>
      </w:pPr>
      <w:rPr>
        <w:rFonts w:ascii="Wingdings" w:hAnsi="Wingdings"/>
      </w:rPr>
    </w:lvl>
    <w:lvl w:ilvl="6" w:tplc="60FC2850">
      <w:start w:val="1"/>
      <w:numFmt w:val="bullet"/>
      <w:lvlText w:val=""/>
      <w:lvlJc w:val="left"/>
      <w:pPr>
        <w:tabs>
          <w:tab w:val="num" w:pos="5040"/>
        </w:tabs>
        <w:ind w:left="5040" w:hanging="360"/>
      </w:pPr>
      <w:rPr>
        <w:rFonts w:ascii="Symbol" w:hAnsi="Symbol"/>
      </w:rPr>
    </w:lvl>
    <w:lvl w:ilvl="7" w:tplc="E14EF682">
      <w:start w:val="1"/>
      <w:numFmt w:val="bullet"/>
      <w:lvlText w:val="o"/>
      <w:lvlJc w:val="left"/>
      <w:pPr>
        <w:tabs>
          <w:tab w:val="num" w:pos="5760"/>
        </w:tabs>
        <w:ind w:left="5760" w:hanging="360"/>
      </w:pPr>
      <w:rPr>
        <w:rFonts w:ascii="Courier New" w:hAnsi="Courier New"/>
      </w:rPr>
    </w:lvl>
    <w:lvl w:ilvl="8" w:tplc="A3C410A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B1ACFEA">
      <w:start w:val="1"/>
      <w:numFmt w:val="bullet"/>
      <w:lvlText w:val=""/>
      <w:lvlJc w:val="left"/>
      <w:pPr>
        <w:tabs>
          <w:tab w:val="num" w:pos="720"/>
        </w:tabs>
        <w:ind w:left="720" w:hanging="360"/>
      </w:pPr>
      <w:rPr>
        <w:rFonts w:ascii="Symbol" w:hAnsi="Symbol"/>
        <w:sz w:val="20"/>
        <w:szCs w:val="20"/>
        <w:bdr w:val="nil"/>
      </w:rPr>
    </w:lvl>
    <w:lvl w:ilvl="1" w:tplc="010A5DF0">
      <w:start w:val="1"/>
      <w:numFmt w:val="bullet"/>
      <w:lvlText w:val="o"/>
      <w:lvlJc w:val="left"/>
      <w:pPr>
        <w:tabs>
          <w:tab w:val="num" w:pos="1440"/>
        </w:tabs>
        <w:ind w:left="1440" w:hanging="360"/>
      </w:pPr>
      <w:rPr>
        <w:rFonts w:ascii="Courier New" w:hAnsi="Courier New"/>
      </w:rPr>
    </w:lvl>
    <w:lvl w:ilvl="2" w:tplc="39E09C0C">
      <w:start w:val="1"/>
      <w:numFmt w:val="bullet"/>
      <w:lvlText w:val=""/>
      <w:lvlJc w:val="left"/>
      <w:pPr>
        <w:tabs>
          <w:tab w:val="num" w:pos="2160"/>
        </w:tabs>
        <w:ind w:left="2160" w:hanging="360"/>
      </w:pPr>
      <w:rPr>
        <w:rFonts w:ascii="Wingdings" w:hAnsi="Wingdings"/>
      </w:rPr>
    </w:lvl>
    <w:lvl w:ilvl="3" w:tplc="E7008CFC">
      <w:start w:val="1"/>
      <w:numFmt w:val="bullet"/>
      <w:lvlText w:val=""/>
      <w:lvlJc w:val="left"/>
      <w:pPr>
        <w:tabs>
          <w:tab w:val="num" w:pos="2880"/>
        </w:tabs>
        <w:ind w:left="2880" w:hanging="360"/>
      </w:pPr>
      <w:rPr>
        <w:rFonts w:ascii="Symbol" w:hAnsi="Symbol"/>
      </w:rPr>
    </w:lvl>
    <w:lvl w:ilvl="4" w:tplc="3CD89240">
      <w:start w:val="1"/>
      <w:numFmt w:val="bullet"/>
      <w:lvlText w:val="o"/>
      <w:lvlJc w:val="left"/>
      <w:pPr>
        <w:tabs>
          <w:tab w:val="num" w:pos="3600"/>
        </w:tabs>
        <w:ind w:left="3600" w:hanging="360"/>
      </w:pPr>
      <w:rPr>
        <w:rFonts w:ascii="Courier New" w:hAnsi="Courier New"/>
      </w:rPr>
    </w:lvl>
    <w:lvl w:ilvl="5" w:tplc="3CDAEE86">
      <w:start w:val="1"/>
      <w:numFmt w:val="bullet"/>
      <w:lvlText w:val=""/>
      <w:lvlJc w:val="left"/>
      <w:pPr>
        <w:tabs>
          <w:tab w:val="num" w:pos="4320"/>
        </w:tabs>
        <w:ind w:left="4320" w:hanging="360"/>
      </w:pPr>
      <w:rPr>
        <w:rFonts w:ascii="Wingdings" w:hAnsi="Wingdings"/>
      </w:rPr>
    </w:lvl>
    <w:lvl w:ilvl="6" w:tplc="21C62986">
      <w:start w:val="1"/>
      <w:numFmt w:val="bullet"/>
      <w:lvlText w:val=""/>
      <w:lvlJc w:val="left"/>
      <w:pPr>
        <w:tabs>
          <w:tab w:val="num" w:pos="5040"/>
        </w:tabs>
        <w:ind w:left="5040" w:hanging="360"/>
      </w:pPr>
      <w:rPr>
        <w:rFonts w:ascii="Symbol" w:hAnsi="Symbol"/>
      </w:rPr>
    </w:lvl>
    <w:lvl w:ilvl="7" w:tplc="65E8D408">
      <w:start w:val="1"/>
      <w:numFmt w:val="bullet"/>
      <w:lvlText w:val="o"/>
      <w:lvlJc w:val="left"/>
      <w:pPr>
        <w:tabs>
          <w:tab w:val="num" w:pos="5760"/>
        </w:tabs>
        <w:ind w:left="5760" w:hanging="360"/>
      </w:pPr>
      <w:rPr>
        <w:rFonts w:ascii="Courier New" w:hAnsi="Courier New"/>
      </w:rPr>
    </w:lvl>
    <w:lvl w:ilvl="8" w:tplc="C38699A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1AEA77A">
      <w:start w:val="1"/>
      <w:numFmt w:val="bullet"/>
      <w:lvlText w:val=""/>
      <w:lvlJc w:val="left"/>
      <w:pPr>
        <w:tabs>
          <w:tab w:val="num" w:pos="720"/>
        </w:tabs>
        <w:ind w:left="720" w:hanging="360"/>
      </w:pPr>
      <w:rPr>
        <w:rFonts w:ascii="Symbol" w:hAnsi="Symbol"/>
        <w:sz w:val="20"/>
        <w:szCs w:val="20"/>
        <w:bdr w:val="nil"/>
      </w:rPr>
    </w:lvl>
    <w:lvl w:ilvl="1" w:tplc="A2FAE35E">
      <w:start w:val="1"/>
      <w:numFmt w:val="bullet"/>
      <w:lvlText w:val="o"/>
      <w:lvlJc w:val="left"/>
      <w:pPr>
        <w:tabs>
          <w:tab w:val="num" w:pos="1440"/>
        </w:tabs>
        <w:ind w:left="1440" w:hanging="360"/>
      </w:pPr>
      <w:rPr>
        <w:rFonts w:ascii="Courier New" w:hAnsi="Courier New"/>
      </w:rPr>
    </w:lvl>
    <w:lvl w:ilvl="2" w:tplc="0B82CFC2">
      <w:start w:val="1"/>
      <w:numFmt w:val="bullet"/>
      <w:lvlText w:val=""/>
      <w:lvlJc w:val="left"/>
      <w:pPr>
        <w:tabs>
          <w:tab w:val="num" w:pos="2160"/>
        </w:tabs>
        <w:ind w:left="2160" w:hanging="360"/>
      </w:pPr>
      <w:rPr>
        <w:rFonts w:ascii="Wingdings" w:hAnsi="Wingdings"/>
      </w:rPr>
    </w:lvl>
    <w:lvl w:ilvl="3" w:tplc="E8EC39BA">
      <w:start w:val="1"/>
      <w:numFmt w:val="bullet"/>
      <w:lvlText w:val=""/>
      <w:lvlJc w:val="left"/>
      <w:pPr>
        <w:tabs>
          <w:tab w:val="num" w:pos="2880"/>
        </w:tabs>
        <w:ind w:left="2880" w:hanging="360"/>
      </w:pPr>
      <w:rPr>
        <w:rFonts w:ascii="Symbol" w:hAnsi="Symbol"/>
      </w:rPr>
    </w:lvl>
    <w:lvl w:ilvl="4" w:tplc="0B842E5C">
      <w:start w:val="1"/>
      <w:numFmt w:val="bullet"/>
      <w:lvlText w:val="o"/>
      <w:lvlJc w:val="left"/>
      <w:pPr>
        <w:tabs>
          <w:tab w:val="num" w:pos="3600"/>
        </w:tabs>
        <w:ind w:left="3600" w:hanging="360"/>
      </w:pPr>
      <w:rPr>
        <w:rFonts w:ascii="Courier New" w:hAnsi="Courier New"/>
      </w:rPr>
    </w:lvl>
    <w:lvl w:ilvl="5" w:tplc="EE7C9D34">
      <w:start w:val="1"/>
      <w:numFmt w:val="bullet"/>
      <w:lvlText w:val=""/>
      <w:lvlJc w:val="left"/>
      <w:pPr>
        <w:tabs>
          <w:tab w:val="num" w:pos="4320"/>
        </w:tabs>
        <w:ind w:left="4320" w:hanging="360"/>
      </w:pPr>
      <w:rPr>
        <w:rFonts w:ascii="Wingdings" w:hAnsi="Wingdings"/>
      </w:rPr>
    </w:lvl>
    <w:lvl w:ilvl="6" w:tplc="5B52C8D8">
      <w:start w:val="1"/>
      <w:numFmt w:val="bullet"/>
      <w:lvlText w:val=""/>
      <w:lvlJc w:val="left"/>
      <w:pPr>
        <w:tabs>
          <w:tab w:val="num" w:pos="5040"/>
        </w:tabs>
        <w:ind w:left="5040" w:hanging="360"/>
      </w:pPr>
      <w:rPr>
        <w:rFonts w:ascii="Symbol" w:hAnsi="Symbol"/>
      </w:rPr>
    </w:lvl>
    <w:lvl w:ilvl="7" w:tplc="98767BE6">
      <w:start w:val="1"/>
      <w:numFmt w:val="bullet"/>
      <w:lvlText w:val="o"/>
      <w:lvlJc w:val="left"/>
      <w:pPr>
        <w:tabs>
          <w:tab w:val="num" w:pos="5760"/>
        </w:tabs>
        <w:ind w:left="5760" w:hanging="360"/>
      </w:pPr>
      <w:rPr>
        <w:rFonts w:ascii="Courier New" w:hAnsi="Courier New"/>
      </w:rPr>
    </w:lvl>
    <w:lvl w:ilvl="8" w:tplc="886AC84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E8EBC14">
      <w:start w:val="1"/>
      <w:numFmt w:val="bullet"/>
      <w:lvlText w:val=""/>
      <w:lvlJc w:val="left"/>
      <w:pPr>
        <w:tabs>
          <w:tab w:val="num" w:pos="720"/>
        </w:tabs>
        <w:ind w:left="720" w:hanging="360"/>
      </w:pPr>
      <w:rPr>
        <w:rFonts w:ascii="Symbol" w:hAnsi="Symbol"/>
        <w:sz w:val="20"/>
        <w:szCs w:val="20"/>
        <w:bdr w:val="nil"/>
      </w:rPr>
    </w:lvl>
    <w:lvl w:ilvl="1" w:tplc="E408931E">
      <w:start w:val="1"/>
      <w:numFmt w:val="bullet"/>
      <w:lvlText w:val="o"/>
      <w:lvlJc w:val="left"/>
      <w:pPr>
        <w:tabs>
          <w:tab w:val="num" w:pos="1440"/>
        </w:tabs>
        <w:ind w:left="1440" w:hanging="360"/>
      </w:pPr>
      <w:rPr>
        <w:rFonts w:ascii="Courier New" w:hAnsi="Courier New"/>
      </w:rPr>
    </w:lvl>
    <w:lvl w:ilvl="2" w:tplc="82186A4E">
      <w:start w:val="1"/>
      <w:numFmt w:val="bullet"/>
      <w:lvlText w:val=""/>
      <w:lvlJc w:val="left"/>
      <w:pPr>
        <w:tabs>
          <w:tab w:val="num" w:pos="2160"/>
        </w:tabs>
        <w:ind w:left="2160" w:hanging="360"/>
      </w:pPr>
      <w:rPr>
        <w:rFonts w:ascii="Wingdings" w:hAnsi="Wingdings"/>
      </w:rPr>
    </w:lvl>
    <w:lvl w:ilvl="3" w:tplc="BDD2BEC2">
      <w:start w:val="1"/>
      <w:numFmt w:val="bullet"/>
      <w:lvlText w:val=""/>
      <w:lvlJc w:val="left"/>
      <w:pPr>
        <w:tabs>
          <w:tab w:val="num" w:pos="2880"/>
        </w:tabs>
        <w:ind w:left="2880" w:hanging="360"/>
      </w:pPr>
      <w:rPr>
        <w:rFonts w:ascii="Symbol" w:hAnsi="Symbol"/>
      </w:rPr>
    </w:lvl>
    <w:lvl w:ilvl="4" w:tplc="CBFAE0BE">
      <w:start w:val="1"/>
      <w:numFmt w:val="bullet"/>
      <w:lvlText w:val="o"/>
      <w:lvlJc w:val="left"/>
      <w:pPr>
        <w:tabs>
          <w:tab w:val="num" w:pos="3600"/>
        </w:tabs>
        <w:ind w:left="3600" w:hanging="360"/>
      </w:pPr>
      <w:rPr>
        <w:rFonts w:ascii="Courier New" w:hAnsi="Courier New"/>
      </w:rPr>
    </w:lvl>
    <w:lvl w:ilvl="5" w:tplc="84CE6B54">
      <w:start w:val="1"/>
      <w:numFmt w:val="bullet"/>
      <w:lvlText w:val=""/>
      <w:lvlJc w:val="left"/>
      <w:pPr>
        <w:tabs>
          <w:tab w:val="num" w:pos="4320"/>
        </w:tabs>
        <w:ind w:left="4320" w:hanging="360"/>
      </w:pPr>
      <w:rPr>
        <w:rFonts w:ascii="Wingdings" w:hAnsi="Wingdings"/>
      </w:rPr>
    </w:lvl>
    <w:lvl w:ilvl="6" w:tplc="F6F82FF2">
      <w:start w:val="1"/>
      <w:numFmt w:val="bullet"/>
      <w:lvlText w:val=""/>
      <w:lvlJc w:val="left"/>
      <w:pPr>
        <w:tabs>
          <w:tab w:val="num" w:pos="5040"/>
        </w:tabs>
        <w:ind w:left="5040" w:hanging="360"/>
      </w:pPr>
      <w:rPr>
        <w:rFonts w:ascii="Symbol" w:hAnsi="Symbol"/>
      </w:rPr>
    </w:lvl>
    <w:lvl w:ilvl="7" w:tplc="9CAC09F2">
      <w:start w:val="1"/>
      <w:numFmt w:val="bullet"/>
      <w:lvlText w:val="o"/>
      <w:lvlJc w:val="left"/>
      <w:pPr>
        <w:tabs>
          <w:tab w:val="num" w:pos="5760"/>
        </w:tabs>
        <w:ind w:left="5760" w:hanging="360"/>
      </w:pPr>
      <w:rPr>
        <w:rFonts w:ascii="Courier New" w:hAnsi="Courier New"/>
      </w:rPr>
    </w:lvl>
    <w:lvl w:ilvl="8" w:tplc="E786806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770D370">
      <w:start w:val="1"/>
      <w:numFmt w:val="bullet"/>
      <w:lvlText w:val=""/>
      <w:lvlJc w:val="left"/>
      <w:pPr>
        <w:tabs>
          <w:tab w:val="num" w:pos="720"/>
        </w:tabs>
        <w:ind w:left="720" w:hanging="360"/>
      </w:pPr>
      <w:rPr>
        <w:rFonts w:ascii="Symbol" w:hAnsi="Symbol"/>
        <w:sz w:val="20"/>
        <w:szCs w:val="20"/>
        <w:bdr w:val="nil"/>
      </w:rPr>
    </w:lvl>
    <w:lvl w:ilvl="1" w:tplc="E99485E8">
      <w:start w:val="1"/>
      <w:numFmt w:val="bullet"/>
      <w:lvlText w:val="o"/>
      <w:lvlJc w:val="left"/>
      <w:pPr>
        <w:tabs>
          <w:tab w:val="num" w:pos="1440"/>
        </w:tabs>
        <w:ind w:left="1440" w:hanging="360"/>
      </w:pPr>
      <w:rPr>
        <w:rFonts w:ascii="Courier New" w:hAnsi="Courier New"/>
      </w:rPr>
    </w:lvl>
    <w:lvl w:ilvl="2" w:tplc="BBAADADE">
      <w:start w:val="1"/>
      <w:numFmt w:val="bullet"/>
      <w:lvlText w:val=""/>
      <w:lvlJc w:val="left"/>
      <w:pPr>
        <w:tabs>
          <w:tab w:val="num" w:pos="2160"/>
        </w:tabs>
        <w:ind w:left="2160" w:hanging="360"/>
      </w:pPr>
      <w:rPr>
        <w:rFonts w:ascii="Wingdings" w:hAnsi="Wingdings"/>
      </w:rPr>
    </w:lvl>
    <w:lvl w:ilvl="3" w:tplc="FA16E42A">
      <w:start w:val="1"/>
      <w:numFmt w:val="bullet"/>
      <w:lvlText w:val=""/>
      <w:lvlJc w:val="left"/>
      <w:pPr>
        <w:tabs>
          <w:tab w:val="num" w:pos="2880"/>
        </w:tabs>
        <w:ind w:left="2880" w:hanging="360"/>
      </w:pPr>
      <w:rPr>
        <w:rFonts w:ascii="Symbol" w:hAnsi="Symbol"/>
      </w:rPr>
    </w:lvl>
    <w:lvl w:ilvl="4" w:tplc="B4D4C96E">
      <w:start w:val="1"/>
      <w:numFmt w:val="bullet"/>
      <w:lvlText w:val="o"/>
      <w:lvlJc w:val="left"/>
      <w:pPr>
        <w:tabs>
          <w:tab w:val="num" w:pos="3600"/>
        </w:tabs>
        <w:ind w:left="3600" w:hanging="360"/>
      </w:pPr>
      <w:rPr>
        <w:rFonts w:ascii="Courier New" w:hAnsi="Courier New"/>
      </w:rPr>
    </w:lvl>
    <w:lvl w:ilvl="5" w:tplc="084A56D6">
      <w:start w:val="1"/>
      <w:numFmt w:val="bullet"/>
      <w:lvlText w:val=""/>
      <w:lvlJc w:val="left"/>
      <w:pPr>
        <w:tabs>
          <w:tab w:val="num" w:pos="4320"/>
        </w:tabs>
        <w:ind w:left="4320" w:hanging="360"/>
      </w:pPr>
      <w:rPr>
        <w:rFonts w:ascii="Wingdings" w:hAnsi="Wingdings"/>
      </w:rPr>
    </w:lvl>
    <w:lvl w:ilvl="6" w:tplc="E9CCD6D0">
      <w:start w:val="1"/>
      <w:numFmt w:val="bullet"/>
      <w:lvlText w:val=""/>
      <w:lvlJc w:val="left"/>
      <w:pPr>
        <w:tabs>
          <w:tab w:val="num" w:pos="5040"/>
        </w:tabs>
        <w:ind w:left="5040" w:hanging="360"/>
      </w:pPr>
      <w:rPr>
        <w:rFonts w:ascii="Symbol" w:hAnsi="Symbol"/>
      </w:rPr>
    </w:lvl>
    <w:lvl w:ilvl="7" w:tplc="7DE2B40C">
      <w:start w:val="1"/>
      <w:numFmt w:val="bullet"/>
      <w:lvlText w:val="o"/>
      <w:lvlJc w:val="left"/>
      <w:pPr>
        <w:tabs>
          <w:tab w:val="num" w:pos="5760"/>
        </w:tabs>
        <w:ind w:left="5760" w:hanging="360"/>
      </w:pPr>
      <w:rPr>
        <w:rFonts w:ascii="Courier New" w:hAnsi="Courier New"/>
      </w:rPr>
    </w:lvl>
    <w:lvl w:ilvl="8" w:tplc="A9A6D0E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74C8BAC">
      <w:start w:val="1"/>
      <w:numFmt w:val="bullet"/>
      <w:lvlText w:val=""/>
      <w:lvlJc w:val="left"/>
      <w:pPr>
        <w:tabs>
          <w:tab w:val="num" w:pos="720"/>
        </w:tabs>
        <w:ind w:left="720" w:hanging="360"/>
      </w:pPr>
      <w:rPr>
        <w:rFonts w:ascii="Symbol" w:hAnsi="Symbol"/>
        <w:sz w:val="20"/>
        <w:szCs w:val="20"/>
        <w:bdr w:val="nil"/>
      </w:rPr>
    </w:lvl>
    <w:lvl w:ilvl="1" w:tplc="D8F24BB6">
      <w:start w:val="1"/>
      <w:numFmt w:val="bullet"/>
      <w:lvlText w:val="o"/>
      <w:lvlJc w:val="left"/>
      <w:pPr>
        <w:tabs>
          <w:tab w:val="num" w:pos="1440"/>
        </w:tabs>
        <w:ind w:left="1440" w:hanging="360"/>
      </w:pPr>
      <w:rPr>
        <w:rFonts w:ascii="Courier New" w:hAnsi="Courier New"/>
      </w:rPr>
    </w:lvl>
    <w:lvl w:ilvl="2" w:tplc="175C6EB0">
      <w:start w:val="1"/>
      <w:numFmt w:val="bullet"/>
      <w:lvlText w:val=""/>
      <w:lvlJc w:val="left"/>
      <w:pPr>
        <w:tabs>
          <w:tab w:val="num" w:pos="2160"/>
        </w:tabs>
        <w:ind w:left="2160" w:hanging="360"/>
      </w:pPr>
      <w:rPr>
        <w:rFonts w:ascii="Wingdings" w:hAnsi="Wingdings"/>
      </w:rPr>
    </w:lvl>
    <w:lvl w:ilvl="3" w:tplc="C7243BAC">
      <w:start w:val="1"/>
      <w:numFmt w:val="bullet"/>
      <w:lvlText w:val=""/>
      <w:lvlJc w:val="left"/>
      <w:pPr>
        <w:tabs>
          <w:tab w:val="num" w:pos="2880"/>
        </w:tabs>
        <w:ind w:left="2880" w:hanging="360"/>
      </w:pPr>
      <w:rPr>
        <w:rFonts w:ascii="Symbol" w:hAnsi="Symbol"/>
      </w:rPr>
    </w:lvl>
    <w:lvl w:ilvl="4" w:tplc="8174BC84">
      <w:start w:val="1"/>
      <w:numFmt w:val="bullet"/>
      <w:lvlText w:val="o"/>
      <w:lvlJc w:val="left"/>
      <w:pPr>
        <w:tabs>
          <w:tab w:val="num" w:pos="3600"/>
        </w:tabs>
        <w:ind w:left="3600" w:hanging="360"/>
      </w:pPr>
      <w:rPr>
        <w:rFonts w:ascii="Courier New" w:hAnsi="Courier New"/>
      </w:rPr>
    </w:lvl>
    <w:lvl w:ilvl="5" w:tplc="B92E9B34">
      <w:start w:val="1"/>
      <w:numFmt w:val="bullet"/>
      <w:lvlText w:val=""/>
      <w:lvlJc w:val="left"/>
      <w:pPr>
        <w:tabs>
          <w:tab w:val="num" w:pos="4320"/>
        </w:tabs>
        <w:ind w:left="4320" w:hanging="360"/>
      </w:pPr>
      <w:rPr>
        <w:rFonts w:ascii="Wingdings" w:hAnsi="Wingdings"/>
      </w:rPr>
    </w:lvl>
    <w:lvl w:ilvl="6" w:tplc="7EC0EE6E">
      <w:start w:val="1"/>
      <w:numFmt w:val="bullet"/>
      <w:lvlText w:val=""/>
      <w:lvlJc w:val="left"/>
      <w:pPr>
        <w:tabs>
          <w:tab w:val="num" w:pos="5040"/>
        </w:tabs>
        <w:ind w:left="5040" w:hanging="360"/>
      </w:pPr>
      <w:rPr>
        <w:rFonts w:ascii="Symbol" w:hAnsi="Symbol"/>
      </w:rPr>
    </w:lvl>
    <w:lvl w:ilvl="7" w:tplc="9D485B78">
      <w:start w:val="1"/>
      <w:numFmt w:val="bullet"/>
      <w:lvlText w:val="o"/>
      <w:lvlJc w:val="left"/>
      <w:pPr>
        <w:tabs>
          <w:tab w:val="num" w:pos="5760"/>
        </w:tabs>
        <w:ind w:left="5760" w:hanging="360"/>
      </w:pPr>
      <w:rPr>
        <w:rFonts w:ascii="Courier New" w:hAnsi="Courier New"/>
      </w:rPr>
    </w:lvl>
    <w:lvl w:ilvl="8" w:tplc="74DCA1D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rPr>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2"/>
      <w:numFmt w:val="decimal"/>
      <w:lvlText w:val="%1."/>
      <w:lvlJc w:val="left"/>
      <w:pPr>
        <w:tabs>
          <w:tab w:val="num" w:pos="720"/>
        </w:tabs>
        <w:ind w:left="720" w:hanging="360"/>
      </w:pPr>
      <w:rPr>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rPr>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2"/>
      <w:numFmt w:val="decimal"/>
      <w:lvlText w:val="%1."/>
      <w:lvlJc w:val="left"/>
      <w:pPr>
        <w:tabs>
          <w:tab w:val="num" w:pos="720"/>
        </w:tabs>
        <w:ind w:left="720" w:hanging="360"/>
      </w:pPr>
      <w:rPr>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1E9EE31E">
      <w:start w:val="1"/>
      <w:numFmt w:val="bullet"/>
      <w:lvlText w:val=""/>
      <w:lvlJc w:val="left"/>
      <w:pPr>
        <w:tabs>
          <w:tab w:val="num" w:pos="720"/>
        </w:tabs>
        <w:ind w:left="720" w:hanging="360"/>
      </w:pPr>
      <w:rPr>
        <w:rFonts w:ascii="Symbol" w:hAnsi="Symbol"/>
        <w:sz w:val="20"/>
        <w:szCs w:val="20"/>
        <w:bdr w:val="nil"/>
      </w:rPr>
    </w:lvl>
    <w:lvl w:ilvl="1" w:tplc="B282D21A">
      <w:start w:val="1"/>
      <w:numFmt w:val="bullet"/>
      <w:lvlText w:val="o"/>
      <w:lvlJc w:val="left"/>
      <w:pPr>
        <w:tabs>
          <w:tab w:val="num" w:pos="1440"/>
        </w:tabs>
        <w:ind w:left="1440" w:hanging="360"/>
      </w:pPr>
      <w:rPr>
        <w:rFonts w:ascii="Courier New" w:hAnsi="Courier New"/>
      </w:rPr>
    </w:lvl>
    <w:lvl w:ilvl="2" w:tplc="E0AE1F28">
      <w:start w:val="1"/>
      <w:numFmt w:val="bullet"/>
      <w:lvlText w:val=""/>
      <w:lvlJc w:val="left"/>
      <w:pPr>
        <w:tabs>
          <w:tab w:val="num" w:pos="2160"/>
        </w:tabs>
        <w:ind w:left="2160" w:hanging="360"/>
      </w:pPr>
      <w:rPr>
        <w:rFonts w:ascii="Wingdings" w:hAnsi="Wingdings"/>
      </w:rPr>
    </w:lvl>
    <w:lvl w:ilvl="3" w:tplc="8508121A">
      <w:start w:val="1"/>
      <w:numFmt w:val="bullet"/>
      <w:lvlText w:val=""/>
      <w:lvlJc w:val="left"/>
      <w:pPr>
        <w:tabs>
          <w:tab w:val="num" w:pos="2880"/>
        </w:tabs>
        <w:ind w:left="2880" w:hanging="360"/>
      </w:pPr>
      <w:rPr>
        <w:rFonts w:ascii="Symbol" w:hAnsi="Symbol"/>
      </w:rPr>
    </w:lvl>
    <w:lvl w:ilvl="4" w:tplc="E2D83790">
      <w:start w:val="1"/>
      <w:numFmt w:val="bullet"/>
      <w:lvlText w:val="o"/>
      <w:lvlJc w:val="left"/>
      <w:pPr>
        <w:tabs>
          <w:tab w:val="num" w:pos="3600"/>
        </w:tabs>
        <w:ind w:left="3600" w:hanging="360"/>
      </w:pPr>
      <w:rPr>
        <w:rFonts w:ascii="Courier New" w:hAnsi="Courier New"/>
      </w:rPr>
    </w:lvl>
    <w:lvl w:ilvl="5" w:tplc="E1F04BA2">
      <w:start w:val="1"/>
      <w:numFmt w:val="bullet"/>
      <w:lvlText w:val=""/>
      <w:lvlJc w:val="left"/>
      <w:pPr>
        <w:tabs>
          <w:tab w:val="num" w:pos="4320"/>
        </w:tabs>
        <w:ind w:left="4320" w:hanging="360"/>
      </w:pPr>
      <w:rPr>
        <w:rFonts w:ascii="Wingdings" w:hAnsi="Wingdings"/>
      </w:rPr>
    </w:lvl>
    <w:lvl w:ilvl="6" w:tplc="D40C69C8">
      <w:start w:val="1"/>
      <w:numFmt w:val="bullet"/>
      <w:lvlText w:val=""/>
      <w:lvlJc w:val="left"/>
      <w:pPr>
        <w:tabs>
          <w:tab w:val="num" w:pos="5040"/>
        </w:tabs>
        <w:ind w:left="5040" w:hanging="360"/>
      </w:pPr>
      <w:rPr>
        <w:rFonts w:ascii="Symbol" w:hAnsi="Symbol"/>
      </w:rPr>
    </w:lvl>
    <w:lvl w:ilvl="7" w:tplc="BFD855C4">
      <w:start w:val="1"/>
      <w:numFmt w:val="bullet"/>
      <w:lvlText w:val="o"/>
      <w:lvlJc w:val="left"/>
      <w:pPr>
        <w:tabs>
          <w:tab w:val="num" w:pos="5760"/>
        </w:tabs>
        <w:ind w:left="5760" w:hanging="360"/>
      </w:pPr>
      <w:rPr>
        <w:rFonts w:ascii="Courier New" w:hAnsi="Courier New"/>
      </w:rPr>
    </w:lvl>
    <w:lvl w:ilvl="8" w:tplc="CA944D62">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rPr>
        <w:sz w:val="24"/>
        <w:szCs w:val="24"/>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EAD45D3E">
      <w:start w:val="1"/>
      <w:numFmt w:val="bullet"/>
      <w:lvlText w:val=""/>
      <w:lvlJc w:val="left"/>
      <w:pPr>
        <w:tabs>
          <w:tab w:val="num" w:pos="720"/>
        </w:tabs>
        <w:ind w:left="720" w:hanging="360"/>
      </w:pPr>
      <w:rPr>
        <w:rFonts w:ascii="Symbol" w:hAnsi="Symbol"/>
        <w:sz w:val="20"/>
        <w:szCs w:val="20"/>
        <w:bdr w:val="nil"/>
      </w:rPr>
    </w:lvl>
    <w:lvl w:ilvl="1" w:tplc="A0520A9E">
      <w:start w:val="1"/>
      <w:numFmt w:val="bullet"/>
      <w:lvlText w:val="o"/>
      <w:lvlJc w:val="left"/>
      <w:pPr>
        <w:tabs>
          <w:tab w:val="num" w:pos="1440"/>
        </w:tabs>
        <w:ind w:left="1440" w:hanging="360"/>
      </w:pPr>
      <w:rPr>
        <w:rFonts w:ascii="Courier New" w:hAnsi="Courier New"/>
      </w:rPr>
    </w:lvl>
    <w:lvl w:ilvl="2" w:tplc="9FBA3E62">
      <w:start w:val="1"/>
      <w:numFmt w:val="bullet"/>
      <w:lvlText w:val=""/>
      <w:lvlJc w:val="left"/>
      <w:pPr>
        <w:tabs>
          <w:tab w:val="num" w:pos="2160"/>
        </w:tabs>
        <w:ind w:left="2160" w:hanging="360"/>
      </w:pPr>
      <w:rPr>
        <w:rFonts w:ascii="Wingdings" w:hAnsi="Wingdings"/>
      </w:rPr>
    </w:lvl>
    <w:lvl w:ilvl="3" w:tplc="8B0A8546">
      <w:start w:val="1"/>
      <w:numFmt w:val="bullet"/>
      <w:lvlText w:val=""/>
      <w:lvlJc w:val="left"/>
      <w:pPr>
        <w:tabs>
          <w:tab w:val="num" w:pos="2880"/>
        </w:tabs>
        <w:ind w:left="2880" w:hanging="360"/>
      </w:pPr>
      <w:rPr>
        <w:rFonts w:ascii="Symbol" w:hAnsi="Symbol"/>
      </w:rPr>
    </w:lvl>
    <w:lvl w:ilvl="4" w:tplc="44803FF6">
      <w:start w:val="1"/>
      <w:numFmt w:val="bullet"/>
      <w:lvlText w:val="o"/>
      <w:lvlJc w:val="left"/>
      <w:pPr>
        <w:tabs>
          <w:tab w:val="num" w:pos="3600"/>
        </w:tabs>
        <w:ind w:left="3600" w:hanging="360"/>
      </w:pPr>
      <w:rPr>
        <w:rFonts w:ascii="Courier New" w:hAnsi="Courier New"/>
      </w:rPr>
    </w:lvl>
    <w:lvl w:ilvl="5" w:tplc="45507602">
      <w:start w:val="1"/>
      <w:numFmt w:val="bullet"/>
      <w:lvlText w:val=""/>
      <w:lvlJc w:val="left"/>
      <w:pPr>
        <w:tabs>
          <w:tab w:val="num" w:pos="4320"/>
        </w:tabs>
        <w:ind w:left="4320" w:hanging="360"/>
      </w:pPr>
      <w:rPr>
        <w:rFonts w:ascii="Wingdings" w:hAnsi="Wingdings"/>
      </w:rPr>
    </w:lvl>
    <w:lvl w:ilvl="6" w:tplc="C07876E2">
      <w:start w:val="1"/>
      <w:numFmt w:val="bullet"/>
      <w:lvlText w:val=""/>
      <w:lvlJc w:val="left"/>
      <w:pPr>
        <w:tabs>
          <w:tab w:val="num" w:pos="5040"/>
        </w:tabs>
        <w:ind w:left="5040" w:hanging="360"/>
      </w:pPr>
      <w:rPr>
        <w:rFonts w:ascii="Symbol" w:hAnsi="Symbol"/>
      </w:rPr>
    </w:lvl>
    <w:lvl w:ilvl="7" w:tplc="50B8067A">
      <w:start w:val="1"/>
      <w:numFmt w:val="bullet"/>
      <w:lvlText w:val="o"/>
      <w:lvlJc w:val="left"/>
      <w:pPr>
        <w:tabs>
          <w:tab w:val="num" w:pos="5760"/>
        </w:tabs>
        <w:ind w:left="5760" w:hanging="360"/>
      </w:pPr>
      <w:rPr>
        <w:rFonts w:ascii="Courier New" w:hAnsi="Courier New"/>
      </w:rPr>
    </w:lvl>
    <w:lvl w:ilvl="8" w:tplc="D290768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8702F2C0">
      <w:start w:val="1"/>
      <w:numFmt w:val="bullet"/>
      <w:lvlText w:val=""/>
      <w:lvlJc w:val="left"/>
      <w:pPr>
        <w:tabs>
          <w:tab w:val="num" w:pos="720"/>
        </w:tabs>
        <w:ind w:left="720" w:hanging="360"/>
      </w:pPr>
      <w:rPr>
        <w:rFonts w:ascii="Symbol" w:hAnsi="Symbol"/>
        <w:sz w:val="20"/>
        <w:szCs w:val="20"/>
        <w:bdr w:val="nil"/>
      </w:rPr>
    </w:lvl>
    <w:lvl w:ilvl="1" w:tplc="634024F8">
      <w:start w:val="1"/>
      <w:numFmt w:val="bullet"/>
      <w:lvlText w:val="o"/>
      <w:lvlJc w:val="left"/>
      <w:pPr>
        <w:tabs>
          <w:tab w:val="num" w:pos="1440"/>
        </w:tabs>
        <w:ind w:left="1440" w:hanging="360"/>
      </w:pPr>
      <w:rPr>
        <w:rFonts w:ascii="Courier New" w:hAnsi="Courier New"/>
      </w:rPr>
    </w:lvl>
    <w:lvl w:ilvl="2" w:tplc="99B2BBAA">
      <w:start w:val="1"/>
      <w:numFmt w:val="bullet"/>
      <w:lvlText w:val=""/>
      <w:lvlJc w:val="left"/>
      <w:pPr>
        <w:tabs>
          <w:tab w:val="num" w:pos="2160"/>
        </w:tabs>
        <w:ind w:left="2160" w:hanging="360"/>
      </w:pPr>
      <w:rPr>
        <w:rFonts w:ascii="Wingdings" w:hAnsi="Wingdings"/>
      </w:rPr>
    </w:lvl>
    <w:lvl w:ilvl="3" w:tplc="0CC8C56C">
      <w:start w:val="1"/>
      <w:numFmt w:val="bullet"/>
      <w:lvlText w:val=""/>
      <w:lvlJc w:val="left"/>
      <w:pPr>
        <w:tabs>
          <w:tab w:val="num" w:pos="2880"/>
        </w:tabs>
        <w:ind w:left="2880" w:hanging="360"/>
      </w:pPr>
      <w:rPr>
        <w:rFonts w:ascii="Symbol" w:hAnsi="Symbol"/>
      </w:rPr>
    </w:lvl>
    <w:lvl w:ilvl="4" w:tplc="62D02F5A">
      <w:start w:val="1"/>
      <w:numFmt w:val="bullet"/>
      <w:lvlText w:val="o"/>
      <w:lvlJc w:val="left"/>
      <w:pPr>
        <w:tabs>
          <w:tab w:val="num" w:pos="3600"/>
        </w:tabs>
        <w:ind w:left="3600" w:hanging="360"/>
      </w:pPr>
      <w:rPr>
        <w:rFonts w:ascii="Courier New" w:hAnsi="Courier New"/>
      </w:rPr>
    </w:lvl>
    <w:lvl w:ilvl="5" w:tplc="F622001C">
      <w:start w:val="1"/>
      <w:numFmt w:val="bullet"/>
      <w:lvlText w:val=""/>
      <w:lvlJc w:val="left"/>
      <w:pPr>
        <w:tabs>
          <w:tab w:val="num" w:pos="4320"/>
        </w:tabs>
        <w:ind w:left="4320" w:hanging="360"/>
      </w:pPr>
      <w:rPr>
        <w:rFonts w:ascii="Wingdings" w:hAnsi="Wingdings"/>
      </w:rPr>
    </w:lvl>
    <w:lvl w:ilvl="6" w:tplc="84E02F74">
      <w:start w:val="1"/>
      <w:numFmt w:val="bullet"/>
      <w:lvlText w:val=""/>
      <w:lvlJc w:val="left"/>
      <w:pPr>
        <w:tabs>
          <w:tab w:val="num" w:pos="5040"/>
        </w:tabs>
        <w:ind w:left="5040" w:hanging="360"/>
      </w:pPr>
      <w:rPr>
        <w:rFonts w:ascii="Symbol" w:hAnsi="Symbol"/>
      </w:rPr>
    </w:lvl>
    <w:lvl w:ilvl="7" w:tplc="025034A8">
      <w:start w:val="1"/>
      <w:numFmt w:val="bullet"/>
      <w:lvlText w:val="o"/>
      <w:lvlJc w:val="left"/>
      <w:pPr>
        <w:tabs>
          <w:tab w:val="num" w:pos="5760"/>
        </w:tabs>
        <w:ind w:left="5760" w:hanging="360"/>
      </w:pPr>
      <w:rPr>
        <w:rFonts w:ascii="Courier New" w:hAnsi="Courier New"/>
      </w:rPr>
    </w:lvl>
    <w:lvl w:ilvl="8" w:tplc="837CC5A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370ACF3A">
      <w:start w:val="1"/>
      <w:numFmt w:val="bullet"/>
      <w:lvlText w:val=""/>
      <w:lvlJc w:val="left"/>
      <w:pPr>
        <w:tabs>
          <w:tab w:val="num" w:pos="720"/>
        </w:tabs>
        <w:ind w:left="720" w:hanging="360"/>
      </w:pPr>
      <w:rPr>
        <w:rFonts w:ascii="Symbol" w:hAnsi="Symbol"/>
        <w:sz w:val="20"/>
        <w:szCs w:val="20"/>
        <w:bdr w:val="nil"/>
      </w:rPr>
    </w:lvl>
    <w:lvl w:ilvl="1" w:tplc="5E72B5F6">
      <w:start w:val="1"/>
      <w:numFmt w:val="bullet"/>
      <w:lvlText w:val="o"/>
      <w:lvlJc w:val="left"/>
      <w:pPr>
        <w:tabs>
          <w:tab w:val="num" w:pos="1440"/>
        </w:tabs>
        <w:ind w:left="1440" w:hanging="360"/>
      </w:pPr>
      <w:rPr>
        <w:rFonts w:ascii="Courier New" w:hAnsi="Courier New"/>
      </w:rPr>
    </w:lvl>
    <w:lvl w:ilvl="2" w:tplc="28DCD448">
      <w:start w:val="1"/>
      <w:numFmt w:val="bullet"/>
      <w:lvlText w:val=""/>
      <w:lvlJc w:val="left"/>
      <w:pPr>
        <w:tabs>
          <w:tab w:val="num" w:pos="2160"/>
        </w:tabs>
        <w:ind w:left="2160" w:hanging="360"/>
      </w:pPr>
      <w:rPr>
        <w:rFonts w:ascii="Wingdings" w:hAnsi="Wingdings"/>
      </w:rPr>
    </w:lvl>
    <w:lvl w:ilvl="3" w:tplc="4F7E18C8">
      <w:start w:val="1"/>
      <w:numFmt w:val="bullet"/>
      <w:lvlText w:val=""/>
      <w:lvlJc w:val="left"/>
      <w:pPr>
        <w:tabs>
          <w:tab w:val="num" w:pos="2880"/>
        </w:tabs>
        <w:ind w:left="2880" w:hanging="360"/>
      </w:pPr>
      <w:rPr>
        <w:rFonts w:ascii="Symbol" w:hAnsi="Symbol"/>
      </w:rPr>
    </w:lvl>
    <w:lvl w:ilvl="4" w:tplc="0F104510">
      <w:start w:val="1"/>
      <w:numFmt w:val="bullet"/>
      <w:lvlText w:val="o"/>
      <w:lvlJc w:val="left"/>
      <w:pPr>
        <w:tabs>
          <w:tab w:val="num" w:pos="3600"/>
        </w:tabs>
        <w:ind w:left="3600" w:hanging="360"/>
      </w:pPr>
      <w:rPr>
        <w:rFonts w:ascii="Courier New" w:hAnsi="Courier New"/>
      </w:rPr>
    </w:lvl>
    <w:lvl w:ilvl="5" w:tplc="E548BEE4">
      <w:start w:val="1"/>
      <w:numFmt w:val="bullet"/>
      <w:lvlText w:val=""/>
      <w:lvlJc w:val="left"/>
      <w:pPr>
        <w:tabs>
          <w:tab w:val="num" w:pos="4320"/>
        </w:tabs>
        <w:ind w:left="4320" w:hanging="360"/>
      </w:pPr>
      <w:rPr>
        <w:rFonts w:ascii="Wingdings" w:hAnsi="Wingdings"/>
      </w:rPr>
    </w:lvl>
    <w:lvl w:ilvl="6" w:tplc="A9B61464">
      <w:start w:val="1"/>
      <w:numFmt w:val="bullet"/>
      <w:lvlText w:val=""/>
      <w:lvlJc w:val="left"/>
      <w:pPr>
        <w:tabs>
          <w:tab w:val="num" w:pos="5040"/>
        </w:tabs>
        <w:ind w:left="5040" w:hanging="360"/>
      </w:pPr>
      <w:rPr>
        <w:rFonts w:ascii="Symbol" w:hAnsi="Symbol"/>
      </w:rPr>
    </w:lvl>
    <w:lvl w:ilvl="7" w:tplc="A894AC56">
      <w:start w:val="1"/>
      <w:numFmt w:val="bullet"/>
      <w:lvlText w:val="o"/>
      <w:lvlJc w:val="left"/>
      <w:pPr>
        <w:tabs>
          <w:tab w:val="num" w:pos="5760"/>
        </w:tabs>
        <w:ind w:left="5760" w:hanging="360"/>
      </w:pPr>
      <w:rPr>
        <w:rFonts w:ascii="Courier New" w:hAnsi="Courier New"/>
      </w:rPr>
    </w:lvl>
    <w:lvl w:ilvl="8" w:tplc="CEC4F410">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6168315C">
      <w:start w:val="1"/>
      <w:numFmt w:val="bullet"/>
      <w:lvlText w:val=""/>
      <w:lvlJc w:val="left"/>
      <w:pPr>
        <w:tabs>
          <w:tab w:val="num" w:pos="720"/>
        </w:tabs>
        <w:ind w:left="720" w:hanging="360"/>
      </w:pPr>
      <w:rPr>
        <w:rFonts w:ascii="Symbol" w:hAnsi="Symbol"/>
        <w:sz w:val="20"/>
        <w:szCs w:val="20"/>
        <w:bdr w:val="nil"/>
      </w:rPr>
    </w:lvl>
    <w:lvl w:ilvl="1" w:tplc="0016ADE8">
      <w:start w:val="1"/>
      <w:numFmt w:val="bullet"/>
      <w:lvlText w:val="o"/>
      <w:lvlJc w:val="left"/>
      <w:pPr>
        <w:tabs>
          <w:tab w:val="num" w:pos="1440"/>
        </w:tabs>
        <w:ind w:left="1440" w:hanging="360"/>
      </w:pPr>
      <w:rPr>
        <w:rFonts w:ascii="Courier New" w:hAnsi="Courier New"/>
      </w:rPr>
    </w:lvl>
    <w:lvl w:ilvl="2" w:tplc="2E26BF9A">
      <w:start w:val="1"/>
      <w:numFmt w:val="bullet"/>
      <w:lvlText w:val=""/>
      <w:lvlJc w:val="left"/>
      <w:pPr>
        <w:tabs>
          <w:tab w:val="num" w:pos="2160"/>
        </w:tabs>
        <w:ind w:left="2160" w:hanging="360"/>
      </w:pPr>
      <w:rPr>
        <w:rFonts w:ascii="Wingdings" w:hAnsi="Wingdings"/>
      </w:rPr>
    </w:lvl>
    <w:lvl w:ilvl="3" w:tplc="06C4F362">
      <w:start w:val="1"/>
      <w:numFmt w:val="bullet"/>
      <w:lvlText w:val=""/>
      <w:lvlJc w:val="left"/>
      <w:pPr>
        <w:tabs>
          <w:tab w:val="num" w:pos="2880"/>
        </w:tabs>
        <w:ind w:left="2880" w:hanging="360"/>
      </w:pPr>
      <w:rPr>
        <w:rFonts w:ascii="Symbol" w:hAnsi="Symbol"/>
      </w:rPr>
    </w:lvl>
    <w:lvl w:ilvl="4" w:tplc="7F403B96">
      <w:start w:val="1"/>
      <w:numFmt w:val="bullet"/>
      <w:lvlText w:val="o"/>
      <w:lvlJc w:val="left"/>
      <w:pPr>
        <w:tabs>
          <w:tab w:val="num" w:pos="3600"/>
        </w:tabs>
        <w:ind w:left="3600" w:hanging="360"/>
      </w:pPr>
      <w:rPr>
        <w:rFonts w:ascii="Courier New" w:hAnsi="Courier New"/>
      </w:rPr>
    </w:lvl>
    <w:lvl w:ilvl="5" w:tplc="53B81E62">
      <w:start w:val="1"/>
      <w:numFmt w:val="bullet"/>
      <w:lvlText w:val=""/>
      <w:lvlJc w:val="left"/>
      <w:pPr>
        <w:tabs>
          <w:tab w:val="num" w:pos="4320"/>
        </w:tabs>
        <w:ind w:left="4320" w:hanging="360"/>
      </w:pPr>
      <w:rPr>
        <w:rFonts w:ascii="Wingdings" w:hAnsi="Wingdings"/>
      </w:rPr>
    </w:lvl>
    <w:lvl w:ilvl="6" w:tplc="0D1ADA56">
      <w:start w:val="1"/>
      <w:numFmt w:val="bullet"/>
      <w:lvlText w:val=""/>
      <w:lvlJc w:val="left"/>
      <w:pPr>
        <w:tabs>
          <w:tab w:val="num" w:pos="5040"/>
        </w:tabs>
        <w:ind w:left="5040" w:hanging="360"/>
      </w:pPr>
      <w:rPr>
        <w:rFonts w:ascii="Symbol" w:hAnsi="Symbol"/>
      </w:rPr>
    </w:lvl>
    <w:lvl w:ilvl="7" w:tplc="9BF455F2">
      <w:start w:val="1"/>
      <w:numFmt w:val="bullet"/>
      <w:lvlText w:val="o"/>
      <w:lvlJc w:val="left"/>
      <w:pPr>
        <w:tabs>
          <w:tab w:val="num" w:pos="5760"/>
        </w:tabs>
        <w:ind w:left="5760" w:hanging="360"/>
      </w:pPr>
      <w:rPr>
        <w:rFonts w:ascii="Courier New" w:hAnsi="Courier New"/>
      </w:rPr>
    </w:lvl>
    <w:lvl w:ilvl="8" w:tplc="A5C4E27E">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785862DA">
      <w:start w:val="1"/>
      <w:numFmt w:val="bullet"/>
      <w:lvlText w:val=""/>
      <w:lvlJc w:val="left"/>
      <w:pPr>
        <w:tabs>
          <w:tab w:val="num" w:pos="720"/>
        </w:tabs>
        <w:ind w:left="720" w:hanging="360"/>
      </w:pPr>
      <w:rPr>
        <w:rFonts w:ascii="Symbol" w:hAnsi="Symbol"/>
        <w:sz w:val="20"/>
        <w:szCs w:val="20"/>
        <w:bdr w:val="nil"/>
      </w:rPr>
    </w:lvl>
    <w:lvl w:ilvl="1" w:tplc="BF56DBAC">
      <w:start w:val="1"/>
      <w:numFmt w:val="bullet"/>
      <w:lvlText w:val="o"/>
      <w:lvlJc w:val="left"/>
      <w:pPr>
        <w:tabs>
          <w:tab w:val="num" w:pos="1440"/>
        </w:tabs>
        <w:ind w:left="1440" w:hanging="360"/>
      </w:pPr>
      <w:rPr>
        <w:rFonts w:ascii="Courier New" w:hAnsi="Courier New"/>
      </w:rPr>
    </w:lvl>
    <w:lvl w:ilvl="2" w:tplc="D0A2907E">
      <w:start w:val="1"/>
      <w:numFmt w:val="bullet"/>
      <w:lvlText w:val=""/>
      <w:lvlJc w:val="left"/>
      <w:pPr>
        <w:tabs>
          <w:tab w:val="num" w:pos="2160"/>
        </w:tabs>
        <w:ind w:left="2160" w:hanging="360"/>
      </w:pPr>
      <w:rPr>
        <w:rFonts w:ascii="Wingdings" w:hAnsi="Wingdings"/>
      </w:rPr>
    </w:lvl>
    <w:lvl w:ilvl="3" w:tplc="C2909054">
      <w:start w:val="1"/>
      <w:numFmt w:val="bullet"/>
      <w:lvlText w:val=""/>
      <w:lvlJc w:val="left"/>
      <w:pPr>
        <w:tabs>
          <w:tab w:val="num" w:pos="2880"/>
        </w:tabs>
        <w:ind w:left="2880" w:hanging="360"/>
      </w:pPr>
      <w:rPr>
        <w:rFonts w:ascii="Symbol" w:hAnsi="Symbol"/>
      </w:rPr>
    </w:lvl>
    <w:lvl w:ilvl="4" w:tplc="76DE98E4">
      <w:start w:val="1"/>
      <w:numFmt w:val="bullet"/>
      <w:lvlText w:val="o"/>
      <w:lvlJc w:val="left"/>
      <w:pPr>
        <w:tabs>
          <w:tab w:val="num" w:pos="3600"/>
        </w:tabs>
        <w:ind w:left="3600" w:hanging="360"/>
      </w:pPr>
      <w:rPr>
        <w:rFonts w:ascii="Courier New" w:hAnsi="Courier New"/>
      </w:rPr>
    </w:lvl>
    <w:lvl w:ilvl="5" w:tplc="D9E82DB6">
      <w:start w:val="1"/>
      <w:numFmt w:val="bullet"/>
      <w:lvlText w:val=""/>
      <w:lvlJc w:val="left"/>
      <w:pPr>
        <w:tabs>
          <w:tab w:val="num" w:pos="4320"/>
        </w:tabs>
        <w:ind w:left="4320" w:hanging="360"/>
      </w:pPr>
      <w:rPr>
        <w:rFonts w:ascii="Wingdings" w:hAnsi="Wingdings"/>
      </w:rPr>
    </w:lvl>
    <w:lvl w:ilvl="6" w:tplc="FC8E6E3E">
      <w:start w:val="1"/>
      <w:numFmt w:val="bullet"/>
      <w:lvlText w:val=""/>
      <w:lvlJc w:val="left"/>
      <w:pPr>
        <w:tabs>
          <w:tab w:val="num" w:pos="5040"/>
        </w:tabs>
        <w:ind w:left="5040" w:hanging="360"/>
      </w:pPr>
      <w:rPr>
        <w:rFonts w:ascii="Symbol" w:hAnsi="Symbol"/>
      </w:rPr>
    </w:lvl>
    <w:lvl w:ilvl="7" w:tplc="AD6CAF0E">
      <w:start w:val="1"/>
      <w:numFmt w:val="bullet"/>
      <w:lvlText w:val="o"/>
      <w:lvlJc w:val="left"/>
      <w:pPr>
        <w:tabs>
          <w:tab w:val="num" w:pos="5760"/>
        </w:tabs>
        <w:ind w:left="5760" w:hanging="360"/>
      </w:pPr>
      <w:rPr>
        <w:rFonts w:ascii="Courier New" w:hAnsi="Courier New"/>
      </w:rPr>
    </w:lvl>
    <w:lvl w:ilvl="8" w:tplc="511E4EA6">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84A655C0">
      <w:start w:val="1"/>
      <w:numFmt w:val="bullet"/>
      <w:lvlText w:val=""/>
      <w:lvlJc w:val="left"/>
      <w:pPr>
        <w:tabs>
          <w:tab w:val="num" w:pos="720"/>
        </w:tabs>
        <w:ind w:left="720" w:hanging="360"/>
      </w:pPr>
      <w:rPr>
        <w:rFonts w:ascii="Symbol" w:hAnsi="Symbol"/>
        <w:sz w:val="20"/>
        <w:szCs w:val="20"/>
        <w:bdr w:val="nil"/>
      </w:rPr>
    </w:lvl>
    <w:lvl w:ilvl="1" w:tplc="FB3E3A1E">
      <w:start w:val="1"/>
      <w:numFmt w:val="bullet"/>
      <w:lvlText w:val="o"/>
      <w:lvlJc w:val="left"/>
      <w:pPr>
        <w:tabs>
          <w:tab w:val="num" w:pos="1440"/>
        </w:tabs>
        <w:ind w:left="1440" w:hanging="360"/>
      </w:pPr>
      <w:rPr>
        <w:rFonts w:ascii="Courier New" w:hAnsi="Courier New"/>
      </w:rPr>
    </w:lvl>
    <w:lvl w:ilvl="2" w:tplc="0A2C9716">
      <w:start w:val="1"/>
      <w:numFmt w:val="bullet"/>
      <w:lvlText w:val=""/>
      <w:lvlJc w:val="left"/>
      <w:pPr>
        <w:tabs>
          <w:tab w:val="num" w:pos="2160"/>
        </w:tabs>
        <w:ind w:left="2160" w:hanging="360"/>
      </w:pPr>
      <w:rPr>
        <w:rFonts w:ascii="Wingdings" w:hAnsi="Wingdings"/>
      </w:rPr>
    </w:lvl>
    <w:lvl w:ilvl="3" w:tplc="8D4051FC">
      <w:start w:val="1"/>
      <w:numFmt w:val="bullet"/>
      <w:lvlText w:val=""/>
      <w:lvlJc w:val="left"/>
      <w:pPr>
        <w:tabs>
          <w:tab w:val="num" w:pos="2880"/>
        </w:tabs>
        <w:ind w:left="2880" w:hanging="360"/>
      </w:pPr>
      <w:rPr>
        <w:rFonts w:ascii="Symbol" w:hAnsi="Symbol"/>
      </w:rPr>
    </w:lvl>
    <w:lvl w:ilvl="4" w:tplc="96B08AAC">
      <w:start w:val="1"/>
      <w:numFmt w:val="bullet"/>
      <w:lvlText w:val="o"/>
      <w:lvlJc w:val="left"/>
      <w:pPr>
        <w:tabs>
          <w:tab w:val="num" w:pos="3600"/>
        </w:tabs>
        <w:ind w:left="3600" w:hanging="360"/>
      </w:pPr>
      <w:rPr>
        <w:rFonts w:ascii="Courier New" w:hAnsi="Courier New"/>
      </w:rPr>
    </w:lvl>
    <w:lvl w:ilvl="5" w:tplc="823A81A2">
      <w:start w:val="1"/>
      <w:numFmt w:val="bullet"/>
      <w:lvlText w:val=""/>
      <w:lvlJc w:val="left"/>
      <w:pPr>
        <w:tabs>
          <w:tab w:val="num" w:pos="4320"/>
        </w:tabs>
        <w:ind w:left="4320" w:hanging="360"/>
      </w:pPr>
      <w:rPr>
        <w:rFonts w:ascii="Wingdings" w:hAnsi="Wingdings"/>
      </w:rPr>
    </w:lvl>
    <w:lvl w:ilvl="6" w:tplc="C1684C56">
      <w:start w:val="1"/>
      <w:numFmt w:val="bullet"/>
      <w:lvlText w:val=""/>
      <w:lvlJc w:val="left"/>
      <w:pPr>
        <w:tabs>
          <w:tab w:val="num" w:pos="5040"/>
        </w:tabs>
        <w:ind w:left="5040" w:hanging="360"/>
      </w:pPr>
      <w:rPr>
        <w:rFonts w:ascii="Symbol" w:hAnsi="Symbol"/>
      </w:rPr>
    </w:lvl>
    <w:lvl w:ilvl="7" w:tplc="EE8AA94E">
      <w:start w:val="1"/>
      <w:numFmt w:val="bullet"/>
      <w:lvlText w:val="o"/>
      <w:lvlJc w:val="left"/>
      <w:pPr>
        <w:tabs>
          <w:tab w:val="num" w:pos="5760"/>
        </w:tabs>
        <w:ind w:left="5760" w:hanging="360"/>
      </w:pPr>
      <w:rPr>
        <w:rFonts w:ascii="Courier New" w:hAnsi="Courier New"/>
      </w:rPr>
    </w:lvl>
    <w:lvl w:ilvl="8" w:tplc="C40EF466">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6E9CF0AA">
      <w:start w:val="1"/>
      <w:numFmt w:val="bullet"/>
      <w:lvlText w:val=""/>
      <w:lvlJc w:val="left"/>
      <w:pPr>
        <w:tabs>
          <w:tab w:val="num" w:pos="720"/>
        </w:tabs>
        <w:ind w:left="720" w:hanging="360"/>
      </w:pPr>
      <w:rPr>
        <w:rFonts w:ascii="Symbol" w:hAnsi="Symbol"/>
        <w:sz w:val="20"/>
        <w:szCs w:val="20"/>
        <w:bdr w:val="nil"/>
      </w:rPr>
    </w:lvl>
    <w:lvl w:ilvl="1" w:tplc="3626B398">
      <w:start w:val="1"/>
      <w:numFmt w:val="bullet"/>
      <w:lvlText w:val="o"/>
      <w:lvlJc w:val="left"/>
      <w:pPr>
        <w:tabs>
          <w:tab w:val="num" w:pos="1440"/>
        </w:tabs>
        <w:ind w:left="1440" w:hanging="360"/>
      </w:pPr>
      <w:rPr>
        <w:rFonts w:ascii="Courier New" w:hAnsi="Courier New"/>
      </w:rPr>
    </w:lvl>
    <w:lvl w:ilvl="2" w:tplc="581E01F0">
      <w:start w:val="1"/>
      <w:numFmt w:val="bullet"/>
      <w:lvlText w:val=""/>
      <w:lvlJc w:val="left"/>
      <w:pPr>
        <w:tabs>
          <w:tab w:val="num" w:pos="2160"/>
        </w:tabs>
        <w:ind w:left="2160" w:hanging="360"/>
      </w:pPr>
      <w:rPr>
        <w:rFonts w:ascii="Wingdings" w:hAnsi="Wingdings"/>
      </w:rPr>
    </w:lvl>
    <w:lvl w:ilvl="3" w:tplc="A16887EA">
      <w:start w:val="1"/>
      <w:numFmt w:val="bullet"/>
      <w:lvlText w:val=""/>
      <w:lvlJc w:val="left"/>
      <w:pPr>
        <w:tabs>
          <w:tab w:val="num" w:pos="2880"/>
        </w:tabs>
        <w:ind w:left="2880" w:hanging="360"/>
      </w:pPr>
      <w:rPr>
        <w:rFonts w:ascii="Symbol" w:hAnsi="Symbol"/>
      </w:rPr>
    </w:lvl>
    <w:lvl w:ilvl="4" w:tplc="B9A6BE56">
      <w:start w:val="1"/>
      <w:numFmt w:val="bullet"/>
      <w:lvlText w:val="o"/>
      <w:lvlJc w:val="left"/>
      <w:pPr>
        <w:tabs>
          <w:tab w:val="num" w:pos="3600"/>
        </w:tabs>
        <w:ind w:left="3600" w:hanging="360"/>
      </w:pPr>
      <w:rPr>
        <w:rFonts w:ascii="Courier New" w:hAnsi="Courier New"/>
      </w:rPr>
    </w:lvl>
    <w:lvl w:ilvl="5" w:tplc="8BA0E3C2">
      <w:start w:val="1"/>
      <w:numFmt w:val="bullet"/>
      <w:lvlText w:val=""/>
      <w:lvlJc w:val="left"/>
      <w:pPr>
        <w:tabs>
          <w:tab w:val="num" w:pos="4320"/>
        </w:tabs>
        <w:ind w:left="4320" w:hanging="360"/>
      </w:pPr>
      <w:rPr>
        <w:rFonts w:ascii="Wingdings" w:hAnsi="Wingdings"/>
      </w:rPr>
    </w:lvl>
    <w:lvl w:ilvl="6" w:tplc="50428194">
      <w:start w:val="1"/>
      <w:numFmt w:val="bullet"/>
      <w:lvlText w:val=""/>
      <w:lvlJc w:val="left"/>
      <w:pPr>
        <w:tabs>
          <w:tab w:val="num" w:pos="5040"/>
        </w:tabs>
        <w:ind w:left="5040" w:hanging="360"/>
      </w:pPr>
      <w:rPr>
        <w:rFonts w:ascii="Symbol" w:hAnsi="Symbol"/>
      </w:rPr>
    </w:lvl>
    <w:lvl w:ilvl="7" w:tplc="AF2479B6">
      <w:start w:val="1"/>
      <w:numFmt w:val="bullet"/>
      <w:lvlText w:val="o"/>
      <w:lvlJc w:val="left"/>
      <w:pPr>
        <w:tabs>
          <w:tab w:val="num" w:pos="5760"/>
        </w:tabs>
        <w:ind w:left="5760" w:hanging="360"/>
      </w:pPr>
      <w:rPr>
        <w:rFonts w:ascii="Courier New" w:hAnsi="Courier New"/>
      </w:rPr>
    </w:lvl>
    <w:lvl w:ilvl="8" w:tplc="C6BCC4B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B9602C26">
      <w:start w:val="1"/>
      <w:numFmt w:val="bullet"/>
      <w:lvlText w:val=""/>
      <w:lvlJc w:val="left"/>
      <w:pPr>
        <w:tabs>
          <w:tab w:val="num" w:pos="720"/>
        </w:tabs>
        <w:ind w:left="720" w:hanging="360"/>
      </w:pPr>
      <w:rPr>
        <w:rFonts w:ascii="Symbol" w:hAnsi="Symbol"/>
        <w:sz w:val="20"/>
        <w:szCs w:val="20"/>
        <w:bdr w:val="nil"/>
      </w:rPr>
    </w:lvl>
    <w:lvl w:ilvl="1" w:tplc="19F05574">
      <w:start w:val="1"/>
      <w:numFmt w:val="bullet"/>
      <w:lvlText w:val="o"/>
      <w:lvlJc w:val="left"/>
      <w:pPr>
        <w:tabs>
          <w:tab w:val="num" w:pos="1440"/>
        </w:tabs>
        <w:ind w:left="1440" w:hanging="360"/>
      </w:pPr>
      <w:rPr>
        <w:rFonts w:ascii="Courier New" w:hAnsi="Courier New"/>
        <w:sz w:val="20"/>
        <w:szCs w:val="20"/>
        <w:bdr w:val="nil"/>
      </w:rPr>
    </w:lvl>
    <w:lvl w:ilvl="2" w:tplc="B862103E">
      <w:start w:val="1"/>
      <w:numFmt w:val="bullet"/>
      <w:lvlText w:val=""/>
      <w:lvlJc w:val="left"/>
      <w:pPr>
        <w:tabs>
          <w:tab w:val="num" w:pos="2160"/>
        </w:tabs>
        <w:ind w:left="2160" w:hanging="360"/>
      </w:pPr>
      <w:rPr>
        <w:rFonts w:ascii="Wingdings" w:hAnsi="Wingdings"/>
      </w:rPr>
    </w:lvl>
    <w:lvl w:ilvl="3" w:tplc="817CEB20">
      <w:start w:val="1"/>
      <w:numFmt w:val="bullet"/>
      <w:lvlText w:val=""/>
      <w:lvlJc w:val="left"/>
      <w:pPr>
        <w:tabs>
          <w:tab w:val="num" w:pos="2880"/>
        </w:tabs>
        <w:ind w:left="2880" w:hanging="360"/>
      </w:pPr>
      <w:rPr>
        <w:rFonts w:ascii="Symbol" w:hAnsi="Symbol"/>
      </w:rPr>
    </w:lvl>
    <w:lvl w:ilvl="4" w:tplc="EF22A3FA">
      <w:start w:val="1"/>
      <w:numFmt w:val="bullet"/>
      <w:lvlText w:val="o"/>
      <w:lvlJc w:val="left"/>
      <w:pPr>
        <w:tabs>
          <w:tab w:val="num" w:pos="3600"/>
        </w:tabs>
        <w:ind w:left="3600" w:hanging="360"/>
      </w:pPr>
      <w:rPr>
        <w:rFonts w:ascii="Courier New" w:hAnsi="Courier New"/>
      </w:rPr>
    </w:lvl>
    <w:lvl w:ilvl="5" w:tplc="3900111E">
      <w:start w:val="1"/>
      <w:numFmt w:val="bullet"/>
      <w:lvlText w:val=""/>
      <w:lvlJc w:val="left"/>
      <w:pPr>
        <w:tabs>
          <w:tab w:val="num" w:pos="4320"/>
        </w:tabs>
        <w:ind w:left="4320" w:hanging="360"/>
      </w:pPr>
      <w:rPr>
        <w:rFonts w:ascii="Wingdings" w:hAnsi="Wingdings"/>
      </w:rPr>
    </w:lvl>
    <w:lvl w:ilvl="6" w:tplc="EEEEDD18">
      <w:start w:val="1"/>
      <w:numFmt w:val="bullet"/>
      <w:lvlText w:val=""/>
      <w:lvlJc w:val="left"/>
      <w:pPr>
        <w:tabs>
          <w:tab w:val="num" w:pos="5040"/>
        </w:tabs>
        <w:ind w:left="5040" w:hanging="360"/>
      </w:pPr>
      <w:rPr>
        <w:rFonts w:ascii="Symbol" w:hAnsi="Symbol"/>
      </w:rPr>
    </w:lvl>
    <w:lvl w:ilvl="7" w:tplc="7CA40236">
      <w:start w:val="1"/>
      <w:numFmt w:val="bullet"/>
      <w:lvlText w:val="o"/>
      <w:lvlJc w:val="left"/>
      <w:pPr>
        <w:tabs>
          <w:tab w:val="num" w:pos="5760"/>
        </w:tabs>
        <w:ind w:left="5760" w:hanging="360"/>
      </w:pPr>
      <w:rPr>
        <w:rFonts w:ascii="Courier New" w:hAnsi="Courier New"/>
      </w:rPr>
    </w:lvl>
    <w:lvl w:ilvl="8" w:tplc="38F45E9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B9"/>
    <w:rsid w:val="00670D73"/>
    <w:rsid w:val="00774B6C"/>
    <w:rsid w:val="007A3DA1"/>
    <w:rsid w:val="007D0112"/>
    <w:rsid w:val="009F7AB9"/>
    <w:rsid w:val="00A3283A"/>
    <w:rsid w:val="00C402ED"/>
    <w:rsid w:val="00EC0B8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6D0"/>
  <w15:docId w15:val="{95DE3FC7-5E88-4EEF-A82D-75EF779F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NI" w:eastAsia="es-N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bdr w:val="nil"/>
    </w:rPr>
  </w:style>
  <w:style w:type="paragraph" w:styleId="Ttulo1">
    <w:name w:val="heading 1"/>
    <w:basedOn w:val="Normal"/>
    <w:next w:val="Normal"/>
    <w:qFormat/>
    <w:rsid w:val="00EF7B96"/>
    <w:pPr>
      <w:keepNext/>
      <w:spacing w:before="240" w:after="60"/>
      <w:outlineLvl w:val="0"/>
    </w:pPr>
    <w:rPr>
      <w:b/>
      <w:bCs/>
      <w:kern w:val="32"/>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ocs.cs50.net/problems/mashup/mashup.html" TargetMode="External"/><Relationship Id="rId21" Type="http://schemas.openxmlformats.org/officeDocument/2006/relationships/hyperlink" Target="https://news.google.com/news?cf=all&amp;hl=en&amp;pz=1&amp;ned=us&amp;geo=02138&amp;output=rss" TargetMode="External"/><Relationship Id="rId42" Type="http://schemas.openxmlformats.org/officeDocument/2006/relationships/hyperlink" Target="http://cdn.cs50.net/2016/fall/psets/8/US.zip" TargetMode="External"/><Relationship Id="rId47" Type="http://schemas.openxmlformats.org/officeDocument/2006/relationships/hyperlink" Target="https://docs.cs50.net/problems/mashup/mashup.html" TargetMode="External"/><Relationship Id="rId63" Type="http://schemas.openxmlformats.org/officeDocument/2006/relationships/hyperlink" Target="http://api.jquery.com/jquery.getjson/" TargetMode="External"/><Relationship Id="rId68" Type="http://schemas.openxmlformats.org/officeDocument/2006/relationships/hyperlink" Target="https://docs.cs50.net/problems/mashup/mashup.html" TargetMode="External"/><Relationship Id="rId84" Type="http://schemas.openxmlformats.org/officeDocument/2006/relationships/hyperlink" Target="https://docs.cs50.net/problems/mashup/mashup.html" TargetMode="External"/><Relationship Id="rId89" Type="http://schemas.openxmlformats.org/officeDocument/2006/relationships/hyperlink" Target="https://www.sqlite.org/fts3.html" TargetMode="External"/><Relationship Id="rId112" Type="http://schemas.openxmlformats.org/officeDocument/2006/relationships/theme" Target="theme/theme1.xml"/><Relationship Id="rId16" Type="http://schemas.openxmlformats.org/officeDocument/2006/relationships/hyperlink" Target="https://news.google.com/news/section?cf=all&amp;pz=1&amp;geo=New+Haven,+Connecticut&amp;ned=us&amp;redirect=true" TargetMode="External"/><Relationship Id="rId107" Type="http://schemas.openxmlformats.org/officeDocument/2006/relationships/hyperlink" Target="https://en.wikipedia.org/wiki/ISO_3166-1_alpha-2" TargetMode="External"/><Relationship Id="rId11" Type="http://schemas.openxmlformats.org/officeDocument/2006/relationships/hyperlink" Target="https://developers.google.com/maps/documentation/javascript/infowindows" TargetMode="External"/><Relationship Id="rId32" Type="http://schemas.openxmlformats.org/officeDocument/2006/relationships/hyperlink" Target="https://www.google.com/" TargetMode="External"/><Relationship Id="rId37" Type="http://schemas.openxmlformats.org/officeDocument/2006/relationships/hyperlink" Target="https://github.com/corejavascript/typeahead.js" TargetMode="External"/><Relationship Id="rId53" Type="http://schemas.openxmlformats.org/officeDocument/2006/relationships/hyperlink" Target="https://developers.google.com/maps/documentation/javascript/3.exp/reference" TargetMode="External"/><Relationship Id="rId58" Type="http://schemas.openxmlformats.org/officeDocument/2006/relationships/hyperlink" Target="http://handlebarsjs.com/" TargetMode="External"/><Relationship Id="rId74" Type="http://schemas.openxmlformats.org/officeDocument/2006/relationships/hyperlink" Target="https://docs.cs50.net/problems/mashup/mashup.html" TargetMode="External"/><Relationship Id="rId79" Type="http://schemas.openxmlformats.org/officeDocument/2006/relationships/hyperlink" Target="https://docs.cs50.net/problems/mashup/mashup.html" TargetMode="External"/><Relationship Id="rId102" Type="http://schemas.openxmlformats.org/officeDocument/2006/relationships/hyperlink" Target="https://docs.cs50.net/problems/mashup/mashup.html" TargetMode="External"/><Relationship Id="rId5" Type="http://schemas.openxmlformats.org/officeDocument/2006/relationships/hyperlink" Target="https://docs.cs50.net/problems/mashup/mashup.html" TargetMode="External"/><Relationship Id="rId90" Type="http://schemas.openxmlformats.org/officeDocument/2006/relationships/hyperlink" Target="http://mashup.cs50.net/" TargetMode="External"/><Relationship Id="rId95" Type="http://schemas.openxmlformats.org/officeDocument/2006/relationships/hyperlink" Target="https://developers.google.com/maps/documentation/javascript/markers" TargetMode="External"/><Relationship Id="rId22" Type="http://schemas.openxmlformats.org/officeDocument/2006/relationships/hyperlink" Target="https://news.google.com/news?cf=all&amp;hl=en&amp;pz=1&amp;ned=us&amp;geo=06511&amp;output=rss" TargetMode="External"/><Relationship Id="rId27" Type="http://schemas.openxmlformats.org/officeDocument/2006/relationships/hyperlink" Target="http://jquery.com/" TargetMode="External"/><Relationship Id="rId43" Type="http://schemas.openxmlformats.org/officeDocument/2006/relationships/hyperlink" Target="https://docs.cs50.net/problems/mashup/mashup.html" TargetMode="External"/><Relationship Id="rId48" Type="http://schemas.openxmlformats.org/officeDocument/2006/relationships/hyperlink" Target="https://docs.cs50.net/problems/mashup/mashup.html" TargetMode="External"/><Relationship Id="rId64" Type="http://schemas.openxmlformats.org/officeDocument/2006/relationships/hyperlink" Target="http://api.jquery.com/jquery.ajax/" TargetMode="External"/><Relationship Id="rId69" Type="http://schemas.openxmlformats.org/officeDocument/2006/relationships/hyperlink" Target="https://docs.cs50.net/problems/mashup/mashup.html" TargetMode="External"/><Relationship Id="rId80" Type="http://schemas.openxmlformats.org/officeDocument/2006/relationships/hyperlink" Target="https://docs.cs50.net/problems/mashup/mashup.html" TargetMode="External"/><Relationship Id="rId85" Type="http://schemas.openxmlformats.org/officeDocument/2006/relationships/hyperlink" Target="http://mashup.cs50.net/search?q=02138" TargetMode="External"/><Relationship Id="rId12" Type="http://schemas.openxmlformats.org/officeDocument/2006/relationships/hyperlink" Target="https://docs.cs50.net/problems/mashup/mashup.html" TargetMode="External"/><Relationship Id="rId17" Type="http://schemas.openxmlformats.org/officeDocument/2006/relationships/hyperlink" Target="https://news.google.com/news/section?geo=Cambridge,+Massachusetts" TargetMode="External"/><Relationship Id="rId33" Type="http://schemas.openxmlformats.org/officeDocument/2006/relationships/hyperlink" Target="http://stackoverflow.com/" TargetMode="External"/><Relationship Id="rId38" Type="http://schemas.openxmlformats.org/officeDocument/2006/relationships/hyperlink" Target="https://github.com/twitter/typeahead.js" TargetMode="External"/><Relationship Id="rId59" Type="http://schemas.openxmlformats.org/officeDocument/2006/relationships/hyperlink" Target="http://api.jquery.com/focus/" TargetMode="External"/><Relationship Id="rId103" Type="http://schemas.openxmlformats.org/officeDocument/2006/relationships/hyperlink" Target="https://docs.cs50.net/problems/mashup/mashup.html" TargetMode="External"/><Relationship Id="rId108" Type="http://schemas.openxmlformats.org/officeDocument/2006/relationships/hyperlink" Target="https://docs.cs50.net/problems/mashup/mashup.html" TargetMode="External"/><Relationship Id="rId54" Type="http://schemas.openxmlformats.org/officeDocument/2006/relationships/hyperlink" Target="https://docs.cs50.net/problems/mashup/mashup.html" TargetMode="External"/><Relationship Id="rId70" Type="http://schemas.openxmlformats.org/officeDocument/2006/relationships/hyperlink" Target="https://docs.cs50.net/problems/mashup/mashup.html" TargetMode="External"/><Relationship Id="rId75" Type="http://schemas.openxmlformats.org/officeDocument/2006/relationships/hyperlink" Target="https://docs.cs50.net/problems/mashup/mashup.html" TargetMode="External"/><Relationship Id="rId91" Type="http://schemas.openxmlformats.org/officeDocument/2006/relationships/hyperlink" Target="https://docs.cs50.net/problems/mashup/mashup.html" TargetMode="External"/><Relationship Id="rId96" Type="http://schemas.openxmlformats.org/officeDocument/2006/relationships/hyperlink" Target="https://developers.google.com/maps/documentation/javascript/3.exp/reference" TargetMode="External"/><Relationship Id="rId1" Type="http://schemas.openxmlformats.org/officeDocument/2006/relationships/numbering" Target="numbering.xml"/><Relationship Id="rId6" Type="http://schemas.openxmlformats.org/officeDocument/2006/relationships/hyperlink" Target="https://docs.cs50.net/problems/mashup/mashup.html" TargetMode="External"/><Relationship Id="rId15" Type="http://schemas.openxmlformats.org/officeDocument/2006/relationships/hyperlink" Target="https://news.google.com/news/section?cf=all&amp;pz=1&amp;geo=Cambridge,+Massachusetts&amp;ned=us&amp;redirect=true" TargetMode="External"/><Relationship Id="rId23" Type="http://schemas.openxmlformats.org/officeDocument/2006/relationships/hyperlink" Target="https://news.google.com/news/feeds?geo=02138&amp;output=rss" TargetMode="External"/><Relationship Id="rId28" Type="http://schemas.openxmlformats.org/officeDocument/2006/relationships/hyperlink" Target="http://learn.jquery.com/using-jquery-core/document-ready/" TargetMode="External"/><Relationship Id="rId36" Type="http://schemas.openxmlformats.org/officeDocument/2006/relationships/hyperlink" Target="https://github.com/corejavascript/typeahead.js/blob/master/doc/jquery_typeahead.md" TargetMode="External"/><Relationship Id="rId49" Type="http://schemas.openxmlformats.org/officeDocument/2006/relationships/hyperlink" Target="https://docs.cs50.net/problems/mashup/mashup.html" TargetMode="External"/><Relationship Id="rId57" Type="http://schemas.openxmlformats.org/officeDocument/2006/relationships/hyperlink" Target="https://github.com/corejavascript/typeahead.js/blob/master/doc/jquery_typeahead.md" TargetMode="External"/><Relationship Id="rId106" Type="http://schemas.openxmlformats.org/officeDocument/2006/relationships/hyperlink" Target="http://download.geonames.org/export/zip/" TargetMode="External"/><Relationship Id="rId10" Type="http://schemas.openxmlformats.org/officeDocument/2006/relationships/hyperlink" Target="https://developers.google.com/maps/documentation/javascript/markers" TargetMode="External"/><Relationship Id="rId31" Type="http://schemas.openxmlformats.org/officeDocument/2006/relationships/hyperlink" Target="http://stackoverflow.com/" TargetMode="External"/><Relationship Id="rId44" Type="http://schemas.openxmlformats.org/officeDocument/2006/relationships/hyperlink" Target="https://accounts.google.com/SignUp" TargetMode="External"/><Relationship Id="rId52" Type="http://schemas.openxmlformats.org/officeDocument/2006/relationships/hyperlink" Target="https://developers.google.com/maps/documentation/javascript/styling" TargetMode="External"/><Relationship Id="rId60" Type="http://schemas.openxmlformats.org/officeDocument/2006/relationships/hyperlink" Target="http://api.jquery.com/focus/" TargetMode="External"/><Relationship Id="rId65" Type="http://schemas.openxmlformats.org/officeDocument/2006/relationships/hyperlink" Target="https://davidwalsh.name/write-javascript-promises" TargetMode="External"/><Relationship Id="rId73" Type="http://schemas.openxmlformats.org/officeDocument/2006/relationships/hyperlink" Target="https://docs.cs50.net/problems/mashup/mashup.html" TargetMode="External"/><Relationship Id="rId78" Type="http://schemas.openxmlformats.org/officeDocument/2006/relationships/hyperlink" Target="https://www.sqlite.org/cli.html" TargetMode="External"/><Relationship Id="rId81" Type="http://schemas.openxmlformats.org/officeDocument/2006/relationships/hyperlink" Target="http://mashup.cs50.net/articles?geo=02138" TargetMode="External"/><Relationship Id="rId86" Type="http://schemas.openxmlformats.org/officeDocument/2006/relationships/hyperlink" Target="http://mashup.cs50.net/search?q=Cambridge" TargetMode="External"/><Relationship Id="rId94" Type="http://schemas.openxmlformats.org/officeDocument/2006/relationships/hyperlink" Target="https://docs.cs50.net/problems/mashup/mashup.html" TargetMode="External"/><Relationship Id="rId99" Type="http://schemas.openxmlformats.org/officeDocument/2006/relationships/hyperlink" Target="https://mapicons.mapsmarker.com/" TargetMode="External"/><Relationship Id="rId101" Type="http://schemas.openxmlformats.org/officeDocument/2006/relationships/hyperlink" Target="https://docs.cs50.net/problems/mashup/mashup.html"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tutorial" TargetMode="External"/><Relationship Id="rId13" Type="http://schemas.openxmlformats.org/officeDocument/2006/relationships/hyperlink" Target="https://news.google.com/" TargetMode="External"/><Relationship Id="rId18" Type="http://schemas.openxmlformats.org/officeDocument/2006/relationships/hyperlink" Target="https://news.google.com/news/section?geo=New+Haven,+Connecticut" TargetMode="External"/><Relationship Id="rId39" Type="http://schemas.openxmlformats.org/officeDocument/2006/relationships/hyperlink" Target="https://docs.cs50.net/problems/mashup/mashup.html" TargetMode="External"/><Relationship Id="rId109" Type="http://schemas.openxmlformats.org/officeDocument/2006/relationships/hyperlink" Target="https://docs.cs50.net/problems/mashup/mashup.html" TargetMode="External"/><Relationship Id="rId34" Type="http://schemas.openxmlformats.org/officeDocument/2006/relationships/hyperlink" Target="https://docs.cs50.net/problems/mashup/mashup.html" TargetMode="External"/><Relationship Id="rId50" Type="http://schemas.openxmlformats.org/officeDocument/2006/relationships/hyperlink" Target="https://docs.cs50.net/problems/mashup/mashup.html" TargetMode="External"/><Relationship Id="rId55" Type="http://schemas.openxmlformats.org/officeDocument/2006/relationships/hyperlink" Target="https://docs.cs50.net/problems/mashup/mashup.html" TargetMode="External"/><Relationship Id="rId76" Type="http://schemas.openxmlformats.org/officeDocument/2006/relationships/hyperlink" Target="https://docs.cs50.net/problems/mashup/mashup.html" TargetMode="External"/><Relationship Id="rId97" Type="http://schemas.openxmlformats.org/officeDocument/2006/relationships/hyperlink" Target="https://developers.google.com/maps/documentation/javascript/markers" TargetMode="External"/><Relationship Id="rId104" Type="http://schemas.openxmlformats.org/officeDocument/2006/relationships/hyperlink" Target="http://mashup.cs50.net/" TargetMode="External"/><Relationship Id="rId7" Type="http://schemas.openxmlformats.org/officeDocument/2006/relationships/hyperlink" Target="https://docs.cs50.net/problems/mashup/mashup.html" TargetMode="External"/><Relationship Id="rId71" Type="http://schemas.openxmlformats.org/officeDocument/2006/relationships/hyperlink" Target="https://docs.cs50.net/problems/mashup/mashup.html" TargetMode="External"/><Relationship Id="rId92" Type="http://schemas.openxmlformats.org/officeDocument/2006/relationships/hyperlink" Target="http://mashup.cs50.net/" TargetMode="External"/><Relationship Id="rId2" Type="http://schemas.openxmlformats.org/officeDocument/2006/relationships/styles" Target="styles.xml"/><Relationship Id="rId29" Type="http://schemas.openxmlformats.org/officeDocument/2006/relationships/hyperlink" Target="http://learn.jquery.com/using-jquery-core/selecting-elements/" TargetMode="External"/><Relationship Id="rId24" Type="http://schemas.openxmlformats.org/officeDocument/2006/relationships/hyperlink" Target="https://news.google.com/news/feeds?geo=06511&amp;output=rss" TargetMode="External"/><Relationship Id="rId40" Type="http://schemas.openxmlformats.org/officeDocument/2006/relationships/hyperlink" Target="https://docs.cs50.net/problems/mashup/mashup.html" TargetMode="External"/><Relationship Id="rId45" Type="http://schemas.openxmlformats.org/officeDocument/2006/relationships/hyperlink" Target="https://developers.google.com/maps/web/" TargetMode="External"/><Relationship Id="rId66" Type="http://schemas.openxmlformats.org/officeDocument/2006/relationships/hyperlink" Target="https://developer.mozilla.org/en-US/docs/Web/API/Console.log" TargetMode="External"/><Relationship Id="rId87" Type="http://schemas.openxmlformats.org/officeDocument/2006/relationships/hyperlink" Target="http://mashup.cs50.net/search?q=06511" TargetMode="External"/><Relationship Id="rId110" Type="http://schemas.openxmlformats.org/officeDocument/2006/relationships/hyperlink" Target="https://docs.cs50.net/problems/mashup/mashup.html" TargetMode="External"/><Relationship Id="rId61" Type="http://schemas.openxmlformats.org/officeDocument/2006/relationships/hyperlink" Target="https://docs.cs50.net/problems/mashup/mashup.html" TargetMode="External"/><Relationship Id="rId82" Type="http://schemas.openxmlformats.org/officeDocument/2006/relationships/hyperlink" Target="http://mashup.cs50.net/articles?geo=06511" TargetMode="External"/><Relationship Id="rId19" Type="http://schemas.openxmlformats.org/officeDocument/2006/relationships/hyperlink" Target="https://news.google.com/news/section?geo=02138" TargetMode="External"/><Relationship Id="rId14" Type="http://schemas.openxmlformats.org/officeDocument/2006/relationships/hyperlink" Target="http://i-tweak.blogspot.com/2013/10/google-news-search-parameters-missing.html" TargetMode="External"/><Relationship Id="rId30" Type="http://schemas.openxmlformats.org/officeDocument/2006/relationships/hyperlink" Target="http://learn.jquery.com/ajax/jquery-ajax-methods/" TargetMode="External"/><Relationship Id="rId35" Type="http://schemas.openxmlformats.org/officeDocument/2006/relationships/hyperlink" Target="http://twitter.github.io/typeahead.js/examples/" TargetMode="External"/><Relationship Id="rId56" Type="http://schemas.openxmlformats.org/officeDocument/2006/relationships/hyperlink" Target="https://developers.google.com/maps/documentation/javascript/3.exp/reference" TargetMode="External"/><Relationship Id="rId77" Type="http://schemas.openxmlformats.org/officeDocument/2006/relationships/hyperlink" Target="https://www.sqlite.org/cli.html" TargetMode="External"/><Relationship Id="rId100" Type="http://schemas.openxmlformats.org/officeDocument/2006/relationships/hyperlink" Target="https://docs.cs50.net/problems/mashup/mashup.html" TargetMode="External"/><Relationship Id="rId105" Type="http://schemas.openxmlformats.org/officeDocument/2006/relationships/hyperlink" Target="https://docs.cs50.net/problems/mashup/mashup.html" TargetMode="External"/><Relationship Id="rId8" Type="http://schemas.openxmlformats.org/officeDocument/2006/relationships/hyperlink" Target="https://developers.google.com/maps/documentation/javascript/" TargetMode="External"/><Relationship Id="rId51" Type="http://schemas.openxmlformats.org/officeDocument/2006/relationships/hyperlink" Target="https://docs.cs50.net/problems/mashup/mashup.html" TargetMode="External"/><Relationship Id="rId72" Type="http://schemas.openxmlformats.org/officeDocument/2006/relationships/hyperlink" Target="https://docs.cs50.net/problems/mashup/mashup.html" TargetMode="External"/><Relationship Id="rId93" Type="http://schemas.openxmlformats.org/officeDocument/2006/relationships/hyperlink" Target="https://docs.cs50.net/problems/mashup/mashup.html" TargetMode="External"/><Relationship Id="rId98" Type="http://schemas.openxmlformats.org/officeDocument/2006/relationships/hyperlink" Target="http://www.lass.it/Web/viewer.aspx?id=4" TargetMode="External"/><Relationship Id="rId3" Type="http://schemas.openxmlformats.org/officeDocument/2006/relationships/settings" Target="settings.xml"/><Relationship Id="rId25" Type="http://schemas.openxmlformats.org/officeDocument/2006/relationships/hyperlink" Target="https://cyber.law.harvard.edu/rss/rss.html" TargetMode="External"/><Relationship Id="rId46" Type="http://schemas.openxmlformats.org/officeDocument/2006/relationships/hyperlink" Target="https://console.developers.google.com/" TargetMode="External"/><Relationship Id="rId67" Type="http://schemas.openxmlformats.org/officeDocument/2006/relationships/hyperlink" Target="https://docs.cs50.net/problems/mashup/mashup.html" TargetMode="External"/><Relationship Id="rId20" Type="http://schemas.openxmlformats.org/officeDocument/2006/relationships/hyperlink" Target="https://news.google.com/news/section?geo=06511" TargetMode="External"/><Relationship Id="rId41" Type="http://schemas.openxmlformats.org/officeDocument/2006/relationships/hyperlink" Target="https://github.com/cs50/problems/archive/mashup.zip" TargetMode="External"/><Relationship Id="rId62" Type="http://schemas.openxmlformats.org/officeDocument/2006/relationships/hyperlink" Target="https://docs.cs50.net/problems/mashup/mashup.html" TargetMode="External"/><Relationship Id="rId83" Type="http://schemas.openxmlformats.org/officeDocument/2006/relationships/hyperlink" Target="http://mashup.cs50.net/articles?geo=90210" TargetMode="External"/><Relationship Id="rId88" Type="http://schemas.openxmlformats.org/officeDocument/2006/relationships/hyperlink" Target="http://mashup.cs50.net/search?q=New+Haven" TargetMode="External"/><Relationship Id="rId11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6322</Words>
  <Characters>34771</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José Porras Espinoza</dc:creator>
  <cp:lastModifiedBy>Carlos José Porras Espinoza</cp:lastModifiedBy>
  <cp:revision>2</cp:revision>
  <dcterms:created xsi:type="dcterms:W3CDTF">2017-12-06T20:06:00Z</dcterms:created>
  <dcterms:modified xsi:type="dcterms:W3CDTF">2017-12-06T20:06:00Z</dcterms:modified>
</cp:coreProperties>
</file>